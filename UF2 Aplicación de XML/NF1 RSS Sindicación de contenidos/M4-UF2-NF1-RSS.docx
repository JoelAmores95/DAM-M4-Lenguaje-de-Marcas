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5CA8" w:rsidRPr="00DA55A2" w:rsidRDefault="00465CA8" w:rsidP="00E37AC6">
      <w:pPr>
        <w:pStyle w:val="TtulodeTDC"/>
        <w:rPr>
          <w:rFonts w:ascii="Segoe UI" w:hAnsi="Segoe UI" w:cs="Segoe UI"/>
        </w:rPr>
      </w:pPr>
      <w:r w:rsidRPr="00DA55A2">
        <w:rPr>
          <w:rFonts w:ascii="Segoe UI" w:hAnsi="Segoe UI" w:cs="Segoe UI"/>
        </w:rPr>
        <w:t>UF1. NF1</w:t>
      </w:r>
      <w:r w:rsidR="00CC1A9F" w:rsidRPr="00DA55A2">
        <w:rPr>
          <w:rFonts w:ascii="Segoe UI" w:hAnsi="Segoe UI" w:cs="Segoe UI"/>
        </w:rPr>
        <w:t>. LLENGUATGES DE MARQUES EN ENTORNS WEB: HTML</w:t>
      </w:r>
    </w:p>
    <w:sdt>
      <w:sdtPr>
        <w:rPr>
          <w:rFonts w:ascii="Segoe UI" w:hAnsi="Segoe UI" w:cs="Segoe UI"/>
          <w:b w:val="0"/>
          <w:sz w:val="24"/>
          <w:szCs w:val="24"/>
          <w:u w:val="none"/>
          <w:lang w:eastAsia="hi-IN" w:bidi="hi-IN"/>
        </w:rPr>
        <w:id w:val="1832172992"/>
        <w:docPartObj>
          <w:docPartGallery w:val="Table of Contents"/>
          <w:docPartUnique/>
        </w:docPartObj>
      </w:sdtPr>
      <w:sdtEndPr>
        <w:rPr>
          <w:lang w:eastAsia="ca-ES" w:bidi="ar-SA"/>
        </w:rPr>
      </w:sdtEndPr>
      <w:sdtContent>
        <w:p w:rsidR="00CC1A9F" w:rsidRPr="00DA55A2" w:rsidRDefault="00CC1A9F" w:rsidP="00704F87">
          <w:pPr>
            <w:pStyle w:val="Encabezado1"/>
            <w:ind w:firstLine="0"/>
            <w:jc w:val="both"/>
            <w:rPr>
              <w:rFonts w:ascii="Segoe UI" w:hAnsi="Segoe UI" w:cs="Segoe UI"/>
            </w:rPr>
          </w:pPr>
        </w:p>
        <w:p w:rsidR="00684FCD" w:rsidRDefault="00CC1A9F">
          <w:pPr>
            <w:pStyle w:val="TDC1"/>
            <w:tabs>
              <w:tab w:val="left" w:pos="1100"/>
              <w:tab w:val="right" w:leader="dot" w:pos="9628"/>
            </w:tabs>
            <w:rPr>
              <w:rFonts w:asciiTheme="minorHAnsi" w:eastAsiaTheme="minorEastAsia" w:hAnsiTheme="minorHAnsi" w:cstheme="minorBidi"/>
              <w:noProof/>
              <w:sz w:val="22"/>
              <w:szCs w:val="22"/>
            </w:rPr>
          </w:pPr>
          <w:r w:rsidRPr="00DA55A2">
            <w:rPr>
              <w:rFonts w:ascii="Segoe UI" w:hAnsi="Segoe UI" w:cs="Segoe UI"/>
            </w:rPr>
            <w:fldChar w:fldCharType="begin"/>
          </w:r>
          <w:r w:rsidRPr="00DA55A2">
            <w:rPr>
              <w:rFonts w:ascii="Segoe UI" w:hAnsi="Segoe UI" w:cs="Segoe UI"/>
            </w:rPr>
            <w:instrText xml:space="preserve"> TOC \o "1-3" \h \z \u </w:instrText>
          </w:r>
          <w:r w:rsidRPr="00DA55A2">
            <w:rPr>
              <w:rFonts w:ascii="Segoe UI" w:hAnsi="Segoe UI" w:cs="Segoe UI"/>
            </w:rPr>
            <w:fldChar w:fldCharType="separate"/>
          </w:r>
          <w:hyperlink w:anchor="_Toc502303054" w:history="1">
            <w:r w:rsidR="00684FCD" w:rsidRPr="007C039B">
              <w:rPr>
                <w:rStyle w:val="Hipervnculo"/>
                <w:rFonts w:ascii="Segoe UI" w:hAnsi="Segoe UI" w:cs="Segoe UI"/>
                <w:noProof/>
              </w:rPr>
              <w:t>1</w:t>
            </w:r>
            <w:r w:rsidR="00684FCD">
              <w:rPr>
                <w:rFonts w:asciiTheme="minorHAnsi" w:eastAsiaTheme="minorEastAsia" w:hAnsiTheme="minorHAnsi" w:cstheme="minorBidi"/>
                <w:noProof/>
                <w:sz w:val="22"/>
                <w:szCs w:val="22"/>
              </w:rPr>
              <w:tab/>
            </w:r>
            <w:r w:rsidR="00684FCD" w:rsidRPr="007C039B">
              <w:rPr>
                <w:rStyle w:val="Hipervnculo"/>
                <w:rFonts w:ascii="Segoe UI" w:hAnsi="Segoe UI" w:cs="Segoe UI"/>
                <w:noProof/>
              </w:rPr>
              <w:t>¿QUE ÉS RSS?</w:t>
            </w:r>
            <w:r w:rsidR="00684FCD">
              <w:rPr>
                <w:noProof/>
                <w:webHidden/>
              </w:rPr>
              <w:tab/>
            </w:r>
            <w:r w:rsidR="00684FCD">
              <w:rPr>
                <w:noProof/>
                <w:webHidden/>
              </w:rPr>
              <w:fldChar w:fldCharType="begin"/>
            </w:r>
            <w:r w:rsidR="00684FCD">
              <w:rPr>
                <w:noProof/>
                <w:webHidden/>
              </w:rPr>
              <w:instrText xml:space="preserve"> PAGEREF _Toc502303054 \h </w:instrText>
            </w:r>
            <w:r w:rsidR="00684FCD">
              <w:rPr>
                <w:noProof/>
                <w:webHidden/>
              </w:rPr>
            </w:r>
            <w:r w:rsidR="00684FCD">
              <w:rPr>
                <w:noProof/>
                <w:webHidden/>
              </w:rPr>
              <w:fldChar w:fldCharType="separate"/>
            </w:r>
            <w:r w:rsidR="00684FCD">
              <w:rPr>
                <w:noProof/>
                <w:webHidden/>
              </w:rPr>
              <w:t>2</w:t>
            </w:r>
            <w:r w:rsidR="00684FCD">
              <w:rPr>
                <w:noProof/>
                <w:webHidden/>
              </w:rPr>
              <w:fldChar w:fldCharType="end"/>
            </w:r>
          </w:hyperlink>
        </w:p>
        <w:p w:rsidR="00684FCD" w:rsidRDefault="00264F81">
          <w:pPr>
            <w:pStyle w:val="TDC1"/>
            <w:tabs>
              <w:tab w:val="left" w:pos="1100"/>
              <w:tab w:val="right" w:leader="dot" w:pos="9628"/>
            </w:tabs>
            <w:rPr>
              <w:rFonts w:asciiTheme="minorHAnsi" w:eastAsiaTheme="minorEastAsia" w:hAnsiTheme="minorHAnsi" w:cstheme="minorBidi"/>
              <w:noProof/>
              <w:sz w:val="22"/>
              <w:szCs w:val="22"/>
            </w:rPr>
          </w:pPr>
          <w:hyperlink w:anchor="_Toc502303055" w:history="1">
            <w:r w:rsidR="00684FCD" w:rsidRPr="007C039B">
              <w:rPr>
                <w:rStyle w:val="Hipervnculo"/>
                <w:rFonts w:ascii="Segoe UI" w:hAnsi="Segoe UI" w:cs="Segoe UI"/>
                <w:noProof/>
              </w:rPr>
              <w:t>2</w:t>
            </w:r>
            <w:r w:rsidR="00684FCD">
              <w:rPr>
                <w:rFonts w:asciiTheme="minorHAnsi" w:eastAsiaTheme="minorEastAsia" w:hAnsiTheme="minorHAnsi" w:cstheme="minorBidi"/>
                <w:noProof/>
                <w:sz w:val="22"/>
                <w:szCs w:val="22"/>
              </w:rPr>
              <w:tab/>
            </w:r>
            <w:r w:rsidR="00684FCD" w:rsidRPr="007C039B">
              <w:rPr>
                <w:rStyle w:val="Hipervnculo"/>
                <w:rFonts w:ascii="Segoe UI" w:hAnsi="Segoe UI" w:cs="Segoe UI"/>
                <w:noProof/>
              </w:rPr>
              <w:t>UTILITZAR RSS PER REBRE INFORMACIÓ</w:t>
            </w:r>
            <w:r w:rsidR="00684FCD">
              <w:rPr>
                <w:noProof/>
                <w:webHidden/>
              </w:rPr>
              <w:tab/>
            </w:r>
            <w:r w:rsidR="00684FCD">
              <w:rPr>
                <w:noProof/>
                <w:webHidden/>
              </w:rPr>
              <w:fldChar w:fldCharType="begin"/>
            </w:r>
            <w:r w:rsidR="00684FCD">
              <w:rPr>
                <w:noProof/>
                <w:webHidden/>
              </w:rPr>
              <w:instrText xml:space="preserve"> PAGEREF _Toc502303055 \h </w:instrText>
            </w:r>
            <w:r w:rsidR="00684FCD">
              <w:rPr>
                <w:noProof/>
                <w:webHidden/>
              </w:rPr>
            </w:r>
            <w:r w:rsidR="00684FCD">
              <w:rPr>
                <w:noProof/>
                <w:webHidden/>
              </w:rPr>
              <w:fldChar w:fldCharType="separate"/>
            </w:r>
            <w:r w:rsidR="00684FCD">
              <w:rPr>
                <w:noProof/>
                <w:webHidden/>
              </w:rPr>
              <w:t>3</w:t>
            </w:r>
            <w:r w:rsidR="00684FCD">
              <w:rPr>
                <w:noProof/>
                <w:webHidden/>
              </w:rPr>
              <w:fldChar w:fldCharType="end"/>
            </w:r>
          </w:hyperlink>
        </w:p>
        <w:p w:rsidR="00684FCD" w:rsidRDefault="00264F81">
          <w:pPr>
            <w:pStyle w:val="TDC2"/>
            <w:tabs>
              <w:tab w:val="left" w:pos="1540"/>
              <w:tab w:val="right" w:leader="dot" w:pos="9628"/>
            </w:tabs>
            <w:rPr>
              <w:rFonts w:asciiTheme="minorHAnsi" w:eastAsiaTheme="minorEastAsia" w:hAnsiTheme="minorHAnsi" w:cstheme="minorBidi"/>
              <w:noProof/>
              <w:sz w:val="22"/>
              <w:szCs w:val="22"/>
            </w:rPr>
          </w:pPr>
          <w:hyperlink w:anchor="_Toc502303056" w:history="1">
            <w:r w:rsidR="00684FCD" w:rsidRPr="007C039B">
              <w:rPr>
                <w:rStyle w:val="Hipervnculo"/>
                <w:rFonts w:ascii="Segoe UI" w:hAnsi="Segoe UI" w:cs="Segoe UI"/>
                <w:noProof/>
              </w:rPr>
              <w:t>1.1.</w:t>
            </w:r>
            <w:r w:rsidR="00684FCD">
              <w:rPr>
                <w:rFonts w:asciiTheme="minorHAnsi" w:eastAsiaTheme="minorEastAsia" w:hAnsiTheme="minorHAnsi" w:cstheme="minorBidi"/>
                <w:noProof/>
                <w:sz w:val="22"/>
                <w:szCs w:val="22"/>
              </w:rPr>
              <w:tab/>
            </w:r>
            <w:r w:rsidR="00684FCD" w:rsidRPr="007C039B">
              <w:rPr>
                <w:rStyle w:val="Hipervnculo"/>
                <w:rFonts w:ascii="Segoe UI" w:hAnsi="Segoe UI" w:cs="Segoe UI"/>
                <w:noProof/>
              </w:rPr>
              <w:t>Plugins per a navegadors</w:t>
            </w:r>
            <w:r w:rsidR="00684FCD">
              <w:rPr>
                <w:noProof/>
                <w:webHidden/>
              </w:rPr>
              <w:tab/>
            </w:r>
            <w:r w:rsidR="00684FCD">
              <w:rPr>
                <w:noProof/>
                <w:webHidden/>
              </w:rPr>
              <w:fldChar w:fldCharType="begin"/>
            </w:r>
            <w:r w:rsidR="00684FCD">
              <w:rPr>
                <w:noProof/>
                <w:webHidden/>
              </w:rPr>
              <w:instrText xml:space="preserve"> PAGEREF _Toc502303056 \h </w:instrText>
            </w:r>
            <w:r w:rsidR="00684FCD">
              <w:rPr>
                <w:noProof/>
                <w:webHidden/>
              </w:rPr>
            </w:r>
            <w:r w:rsidR="00684FCD">
              <w:rPr>
                <w:noProof/>
                <w:webHidden/>
              </w:rPr>
              <w:fldChar w:fldCharType="separate"/>
            </w:r>
            <w:r w:rsidR="00684FCD">
              <w:rPr>
                <w:noProof/>
                <w:webHidden/>
              </w:rPr>
              <w:t>3</w:t>
            </w:r>
            <w:r w:rsidR="00684FCD">
              <w:rPr>
                <w:noProof/>
                <w:webHidden/>
              </w:rPr>
              <w:fldChar w:fldCharType="end"/>
            </w:r>
          </w:hyperlink>
        </w:p>
        <w:p w:rsidR="00684FCD" w:rsidRDefault="00264F81">
          <w:pPr>
            <w:pStyle w:val="TDC2"/>
            <w:tabs>
              <w:tab w:val="left" w:pos="1540"/>
              <w:tab w:val="right" w:leader="dot" w:pos="9628"/>
            </w:tabs>
            <w:rPr>
              <w:rFonts w:asciiTheme="minorHAnsi" w:eastAsiaTheme="minorEastAsia" w:hAnsiTheme="minorHAnsi" w:cstheme="minorBidi"/>
              <w:noProof/>
              <w:sz w:val="22"/>
              <w:szCs w:val="22"/>
            </w:rPr>
          </w:pPr>
          <w:hyperlink w:anchor="_Toc502303057" w:history="1">
            <w:r w:rsidR="00684FCD" w:rsidRPr="007C039B">
              <w:rPr>
                <w:rStyle w:val="Hipervnculo"/>
                <w:rFonts w:ascii="Segoe UI" w:hAnsi="Segoe UI" w:cs="Segoe UI"/>
                <w:noProof/>
              </w:rPr>
              <w:t>1.2.</w:t>
            </w:r>
            <w:r w:rsidR="00684FCD">
              <w:rPr>
                <w:rFonts w:asciiTheme="minorHAnsi" w:eastAsiaTheme="minorEastAsia" w:hAnsiTheme="minorHAnsi" w:cstheme="minorBidi"/>
                <w:noProof/>
                <w:sz w:val="22"/>
                <w:szCs w:val="22"/>
              </w:rPr>
              <w:tab/>
            </w:r>
            <w:r w:rsidR="00684FCD" w:rsidRPr="007C039B">
              <w:rPr>
                <w:rStyle w:val="Hipervnculo"/>
                <w:rFonts w:ascii="Segoe UI" w:hAnsi="Segoe UI" w:cs="Segoe UI"/>
                <w:noProof/>
              </w:rPr>
              <w:t>Agregadors d'escriptori</w:t>
            </w:r>
            <w:r w:rsidR="00684FCD">
              <w:rPr>
                <w:noProof/>
                <w:webHidden/>
              </w:rPr>
              <w:tab/>
            </w:r>
            <w:r w:rsidR="00684FCD">
              <w:rPr>
                <w:noProof/>
                <w:webHidden/>
              </w:rPr>
              <w:fldChar w:fldCharType="begin"/>
            </w:r>
            <w:r w:rsidR="00684FCD">
              <w:rPr>
                <w:noProof/>
                <w:webHidden/>
              </w:rPr>
              <w:instrText xml:space="preserve"> PAGEREF _Toc502303057 \h </w:instrText>
            </w:r>
            <w:r w:rsidR="00684FCD">
              <w:rPr>
                <w:noProof/>
                <w:webHidden/>
              </w:rPr>
            </w:r>
            <w:r w:rsidR="00684FCD">
              <w:rPr>
                <w:noProof/>
                <w:webHidden/>
              </w:rPr>
              <w:fldChar w:fldCharType="separate"/>
            </w:r>
            <w:r w:rsidR="00684FCD">
              <w:rPr>
                <w:noProof/>
                <w:webHidden/>
              </w:rPr>
              <w:t>4</w:t>
            </w:r>
            <w:r w:rsidR="00684FCD">
              <w:rPr>
                <w:noProof/>
                <w:webHidden/>
              </w:rPr>
              <w:fldChar w:fldCharType="end"/>
            </w:r>
          </w:hyperlink>
        </w:p>
        <w:p w:rsidR="00684FCD" w:rsidRDefault="00264F81">
          <w:pPr>
            <w:pStyle w:val="TDC2"/>
            <w:tabs>
              <w:tab w:val="left" w:pos="1540"/>
              <w:tab w:val="right" w:leader="dot" w:pos="9628"/>
            </w:tabs>
            <w:rPr>
              <w:rFonts w:asciiTheme="minorHAnsi" w:eastAsiaTheme="minorEastAsia" w:hAnsiTheme="minorHAnsi" w:cstheme="minorBidi"/>
              <w:noProof/>
              <w:sz w:val="22"/>
              <w:szCs w:val="22"/>
            </w:rPr>
          </w:pPr>
          <w:hyperlink w:anchor="_Toc502303058" w:history="1">
            <w:r w:rsidR="00684FCD" w:rsidRPr="007C039B">
              <w:rPr>
                <w:rStyle w:val="Hipervnculo"/>
                <w:rFonts w:ascii="Segoe UI" w:hAnsi="Segoe UI" w:cs="Segoe UI"/>
                <w:noProof/>
              </w:rPr>
              <w:t>1.3.</w:t>
            </w:r>
            <w:r w:rsidR="00684FCD">
              <w:rPr>
                <w:rFonts w:asciiTheme="minorHAnsi" w:eastAsiaTheme="minorEastAsia" w:hAnsiTheme="minorHAnsi" w:cstheme="minorBidi"/>
                <w:noProof/>
                <w:sz w:val="22"/>
                <w:szCs w:val="22"/>
              </w:rPr>
              <w:tab/>
            </w:r>
            <w:r w:rsidR="00684FCD" w:rsidRPr="007C039B">
              <w:rPr>
                <w:rStyle w:val="Hipervnculo"/>
                <w:rFonts w:ascii="Segoe UI" w:hAnsi="Segoe UI" w:cs="Segoe UI"/>
                <w:noProof/>
              </w:rPr>
              <w:t>Agregadors en línia</w:t>
            </w:r>
            <w:r w:rsidR="00684FCD">
              <w:rPr>
                <w:noProof/>
                <w:webHidden/>
              </w:rPr>
              <w:tab/>
            </w:r>
            <w:r w:rsidR="00684FCD">
              <w:rPr>
                <w:noProof/>
                <w:webHidden/>
              </w:rPr>
              <w:fldChar w:fldCharType="begin"/>
            </w:r>
            <w:r w:rsidR="00684FCD">
              <w:rPr>
                <w:noProof/>
                <w:webHidden/>
              </w:rPr>
              <w:instrText xml:space="preserve"> PAGEREF _Toc502303058 \h </w:instrText>
            </w:r>
            <w:r w:rsidR="00684FCD">
              <w:rPr>
                <w:noProof/>
                <w:webHidden/>
              </w:rPr>
            </w:r>
            <w:r w:rsidR="00684FCD">
              <w:rPr>
                <w:noProof/>
                <w:webHidden/>
              </w:rPr>
              <w:fldChar w:fldCharType="separate"/>
            </w:r>
            <w:r w:rsidR="00684FCD">
              <w:rPr>
                <w:noProof/>
                <w:webHidden/>
              </w:rPr>
              <w:t>4</w:t>
            </w:r>
            <w:r w:rsidR="00684FCD">
              <w:rPr>
                <w:noProof/>
                <w:webHidden/>
              </w:rPr>
              <w:fldChar w:fldCharType="end"/>
            </w:r>
          </w:hyperlink>
        </w:p>
        <w:p w:rsidR="00684FCD" w:rsidRDefault="00264F81">
          <w:pPr>
            <w:pStyle w:val="TDC1"/>
            <w:tabs>
              <w:tab w:val="left" w:pos="1100"/>
              <w:tab w:val="right" w:leader="dot" w:pos="9628"/>
            </w:tabs>
            <w:rPr>
              <w:rFonts w:asciiTheme="minorHAnsi" w:eastAsiaTheme="minorEastAsia" w:hAnsiTheme="minorHAnsi" w:cstheme="minorBidi"/>
              <w:noProof/>
              <w:sz w:val="22"/>
              <w:szCs w:val="22"/>
            </w:rPr>
          </w:pPr>
          <w:hyperlink w:anchor="_Toc502303059" w:history="1">
            <w:r w:rsidR="00684FCD" w:rsidRPr="007C039B">
              <w:rPr>
                <w:rStyle w:val="Hipervnculo"/>
                <w:rFonts w:ascii="Segoe UI" w:hAnsi="Segoe UI" w:cs="Segoe UI"/>
                <w:noProof/>
              </w:rPr>
              <w:t>3</w:t>
            </w:r>
            <w:r w:rsidR="00684FCD">
              <w:rPr>
                <w:rFonts w:asciiTheme="minorHAnsi" w:eastAsiaTheme="minorEastAsia" w:hAnsiTheme="minorHAnsi" w:cstheme="minorBidi"/>
                <w:noProof/>
                <w:sz w:val="22"/>
                <w:szCs w:val="22"/>
              </w:rPr>
              <w:tab/>
            </w:r>
            <w:r w:rsidR="00684FCD" w:rsidRPr="007C039B">
              <w:rPr>
                <w:rStyle w:val="Hipervnculo"/>
                <w:rFonts w:ascii="Segoe UI" w:hAnsi="Segoe UI" w:cs="Segoe UI"/>
                <w:noProof/>
              </w:rPr>
              <w:t>¿COM CREAR RSS?</w:t>
            </w:r>
            <w:r w:rsidR="00684FCD">
              <w:rPr>
                <w:noProof/>
                <w:webHidden/>
              </w:rPr>
              <w:tab/>
            </w:r>
            <w:r w:rsidR="00684FCD">
              <w:rPr>
                <w:noProof/>
                <w:webHidden/>
              </w:rPr>
              <w:fldChar w:fldCharType="begin"/>
            </w:r>
            <w:r w:rsidR="00684FCD">
              <w:rPr>
                <w:noProof/>
                <w:webHidden/>
              </w:rPr>
              <w:instrText xml:space="preserve"> PAGEREF _Toc502303059 \h </w:instrText>
            </w:r>
            <w:r w:rsidR="00684FCD">
              <w:rPr>
                <w:noProof/>
                <w:webHidden/>
              </w:rPr>
            </w:r>
            <w:r w:rsidR="00684FCD">
              <w:rPr>
                <w:noProof/>
                <w:webHidden/>
              </w:rPr>
              <w:fldChar w:fldCharType="separate"/>
            </w:r>
            <w:r w:rsidR="00684FCD">
              <w:rPr>
                <w:noProof/>
                <w:webHidden/>
              </w:rPr>
              <w:t>4</w:t>
            </w:r>
            <w:r w:rsidR="00684FCD">
              <w:rPr>
                <w:noProof/>
                <w:webHidden/>
              </w:rPr>
              <w:fldChar w:fldCharType="end"/>
            </w:r>
          </w:hyperlink>
        </w:p>
        <w:p w:rsidR="00684FCD" w:rsidRDefault="00264F81">
          <w:pPr>
            <w:pStyle w:val="TDC2"/>
            <w:tabs>
              <w:tab w:val="left" w:pos="1540"/>
              <w:tab w:val="right" w:leader="dot" w:pos="9628"/>
            </w:tabs>
            <w:rPr>
              <w:rFonts w:asciiTheme="minorHAnsi" w:eastAsiaTheme="minorEastAsia" w:hAnsiTheme="minorHAnsi" w:cstheme="minorBidi"/>
              <w:noProof/>
              <w:sz w:val="22"/>
              <w:szCs w:val="22"/>
            </w:rPr>
          </w:pPr>
          <w:hyperlink w:anchor="_Toc502303060" w:history="1">
            <w:r w:rsidR="00684FCD" w:rsidRPr="007C039B">
              <w:rPr>
                <w:rStyle w:val="Hipervnculo"/>
                <w:rFonts w:ascii="Segoe UI" w:hAnsi="Segoe UI" w:cs="Segoe UI"/>
                <w:noProof/>
              </w:rPr>
              <w:t>1.4.</w:t>
            </w:r>
            <w:r w:rsidR="00684FCD">
              <w:rPr>
                <w:rFonts w:asciiTheme="minorHAnsi" w:eastAsiaTheme="minorEastAsia" w:hAnsiTheme="minorHAnsi" w:cstheme="minorBidi"/>
                <w:noProof/>
                <w:sz w:val="22"/>
                <w:szCs w:val="22"/>
              </w:rPr>
              <w:tab/>
            </w:r>
            <w:r w:rsidR="00684FCD" w:rsidRPr="007C039B">
              <w:rPr>
                <w:rStyle w:val="Hipervnculo"/>
                <w:rFonts w:ascii="Segoe UI" w:hAnsi="Segoe UI" w:cs="Segoe UI"/>
                <w:noProof/>
              </w:rPr>
              <w:t>Element &lt;channel&gt;</w:t>
            </w:r>
            <w:r w:rsidR="00684FCD">
              <w:rPr>
                <w:noProof/>
                <w:webHidden/>
              </w:rPr>
              <w:tab/>
            </w:r>
            <w:r w:rsidR="00684FCD">
              <w:rPr>
                <w:noProof/>
                <w:webHidden/>
              </w:rPr>
              <w:fldChar w:fldCharType="begin"/>
            </w:r>
            <w:r w:rsidR="00684FCD">
              <w:rPr>
                <w:noProof/>
                <w:webHidden/>
              </w:rPr>
              <w:instrText xml:space="preserve"> PAGEREF _Toc502303060 \h </w:instrText>
            </w:r>
            <w:r w:rsidR="00684FCD">
              <w:rPr>
                <w:noProof/>
                <w:webHidden/>
              </w:rPr>
            </w:r>
            <w:r w:rsidR="00684FCD">
              <w:rPr>
                <w:noProof/>
                <w:webHidden/>
              </w:rPr>
              <w:fldChar w:fldCharType="separate"/>
            </w:r>
            <w:r w:rsidR="00684FCD">
              <w:rPr>
                <w:noProof/>
                <w:webHidden/>
              </w:rPr>
              <w:t>5</w:t>
            </w:r>
            <w:r w:rsidR="00684FCD">
              <w:rPr>
                <w:noProof/>
                <w:webHidden/>
              </w:rPr>
              <w:fldChar w:fldCharType="end"/>
            </w:r>
          </w:hyperlink>
        </w:p>
        <w:p w:rsidR="00684FCD" w:rsidRDefault="00264F81">
          <w:pPr>
            <w:pStyle w:val="TDC3"/>
            <w:tabs>
              <w:tab w:val="right" w:leader="dot" w:pos="9628"/>
            </w:tabs>
            <w:rPr>
              <w:rFonts w:asciiTheme="minorHAnsi" w:eastAsiaTheme="minorEastAsia" w:hAnsiTheme="minorHAnsi" w:cstheme="minorBidi"/>
              <w:noProof/>
              <w:sz w:val="22"/>
              <w:szCs w:val="22"/>
            </w:rPr>
          </w:pPr>
          <w:hyperlink w:anchor="_Toc502303061" w:history="1">
            <w:r w:rsidR="00684FCD" w:rsidRPr="007C039B">
              <w:rPr>
                <w:rStyle w:val="Hipervnculo"/>
                <w:rFonts w:ascii="Segoe UI" w:hAnsi="Segoe UI" w:cs="Segoe UI"/>
                <w:noProof/>
              </w:rPr>
              <w:t>Subelement &lt;image&gt;</w:t>
            </w:r>
            <w:r w:rsidR="00684FCD">
              <w:rPr>
                <w:noProof/>
                <w:webHidden/>
              </w:rPr>
              <w:tab/>
            </w:r>
            <w:r w:rsidR="00684FCD">
              <w:rPr>
                <w:noProof/>
                <w:webHidden/>
              </w:rPr>
              <w:fldChar w:fldCharType="begin"/>
            </w:r>
            <w:r w:rsidR="00684FCD">
              <w:rPr>
                <w:noProof/>
                <w:webHidden/>
              </w:rPr>
              <w:instrText xml:space="preserve"> PAGEREF _Toc502303061 \h </w:instrText>
            </w:r>
            <w:r w:rsidR="00684FCD">
              <w:rPr>
                <w:noProof/>
                <w:webHidden/>
              </w:rPr>
            </w:r>
            <w:r w:rsidR="00684FCD">
              <w:rPr>
                <w:noProof/>
                <w:webHidden/>
              </w:rPr>
              <w:fldChar w:fldCharType="separate"/>
            </w:r>
            <w:r w:rsidR="00684FCD">
              <w:rPr>
                <w:noProof/>
                <w:webHidden/>
              </w:rPr>
              <w:t>6</w:t>
            </w:r>
            <w:r w:rsidR="00684FCD">
              <w:rPr>
                <w:noProof/>
                <w:webHidden/>
              </w:rPr>
              <w:fldChar w:fldCharType="end"/>
            </w:r>
          </w:hyperlink>
        </w:p>
        <w:p w:rsidR="00684FCD" w:rsidRDefault="00264F81">
          <w:pPr>
            <w:pStyle w:val="TDC3"/>
            <w:tabs>
              <w:tab w:val="right" w:leader="dot" w:pos="9628"/>
            </w:tabs>
            <w:rPr>
              <w:rFonts w:asciiTheme="minorHAnsi" w:eastAsiaTheme="minorEastAsia" w:hAnsiTheme="minorHAnsi" w:cstheme="minorBidi"/>
              <w:noProof/>
              <w:sz w:val="22"/>
              <w:szCs w:val="22"/>
            </w:rPr>
          </w:pPr>
          <w:hyperlink w:anchor="_Toc502303062" w:history="1">
            <w:r w:rsidR="00684FCD" w:rsidRPr="007C039B">
              <w:rPr>
                <w:rStyle w:val="Hipervnculo"/>
                <w:rFonts w:ascii="Segoe UI" w:hAnsi="Segoe UI" w:cs="Segoe UI"/>
                <w:noProof/>
              </w:rPr>
              <w:t>Subelement &lt;ítem&gt;</w:t>
            </w:r>
            <w:r w:rsidR="00684FCD">
              <w:rPr>
                <w:noProof/>
                <w:webHidden/>
              </w:rPr>
              <w:tab/>
            </w:r>
            <w:r w:rsidR="00684FCD">
              <w:rPr>
                <w:noProof/>
                <w:webHidden/>
              </w:rPr>
              <w:fldChar w:fldCharType="begin"/>
            </w:r>
            <w:r w:rsidR="00684FCD">
              <w:rPr>
                <w:noProof/>
                <w:webHidden/>
              </w:rPr>
              <w:instrText xml:space="preserve"> PAGEREF _Toc502303062 \h </w:instrText>
            </w:r>
            <w:r w:rsidR="00684FCD">
              <w:rPr>
                <w:noProof/>
                <w:webHidden/>
              </w:rPr>
            </w:r>
            <w:r w:rsidR="00684FCD">
              <w:rPr>
                <w:noProof/>
                <w:webHidden/>
              </w:rPr>
              <w:fldChar w:fldCharType="separate"/>
            </w:r>
            <w:r w:rsidR="00684FCD">
              <w:rPr>
                <w:noProof/>
                <w:webHidden/>
              </w:rPr>
              <w:t>6</w:t>
            </w:r>
            <w:r w:rsidR="00684FCD">
              <w:rPr>
                <w:noProof/>
                <w:webHidden/>
              </w:rPr>
              <w:fldChar w:fldCharType="end"/>
            </w:r>
          </w:hyperlink>
        </w:p>
        <w:p w:rsidR="00684FCD" w:rsidRDefault="00264F81">
          <w:pPr>
            <w:pStyle w:val="TDC1"/>
            <w:tabs>
              <w:tab w:val="left" w:pos="1100"/>
              <w:tab w:val="right" w:leader="dot" w:pos="9628"/>
            </w:tabs>
            <w:rPr>
              <w:rFonts w:asciiTheme="minorHAnsi" w:eastAsiaTheme="minorEastAsia" w:hAnsiTheme="minorHAnsi" w:cstheme="minorBidi"/>
              <w:noProof/>
              <w:sz w:val="22"/>
              <w:szCs w:val="22"/>
            </w:rPr>
          </w:pPr>
          <w:hyperlink w:anchor="_Toc502303063" w:history="1">
            <w:r w:rsidR="00684FCD" w:rsidRPr="007C039B">
              <w:rPr>
                <w:rStyle w:val="Hipervnculo"/>
                <w:rFonts w:ascii="Segoe UI" w:hAnsi="Segoe UI" w:cs="Segoe UI"/>
                <w:noProof/>
              </w:rPr>
              <w:t>4</w:t>
            </w:r>
            <w:r w:rsidR="00684FCD">
              <w:rPr>
                <w:rFonts w:asciiTheme="minorHAnsi" w:eastAsiaTheme="minorEastAsia" w:hAnsiTheme="minorHAnsi" w:cstheme="minorBidi"/>
                <w:noProof/>
                <w:sz w:val="22"/>
                <w:szCs w:val="22"/>
              </w:rPr>
              <w:tab/>
            </w:r>
            <w:r w:rsidR="00684FCD" w:rsidRPr="007C039B">
              <w:rPr>
                <w:rStyle w:val="Hipervnculo"/>
                <w:rFonts w:ascii="Segoe UI" w:hAnsi="Segoe UI" w:cs="Segoe UI"/>
                <w:noProof/>
              </w:rPr>
              <w:t>ATOM</w:t>
            </w:r>
            <w:r w:rsidR="00684FCD">
              <w:rPr>
                <w:noProof/>
                <w:webHidden/>
              </w:rPr>
              <w:tab/>
            </w:r>
            <w:r w:rsidR="00684FCD">
              <w:rPr>
                <w:noProof/>
                <w:webHidden/>
              </w:rPr>
              <w:fldChar w:fldCharType="begin"/>
            </w:r>
            <w:r w:rsidR="00684FCD">
              <w:rPr>
                <w:noProof/>
                <w:webHidden/>
              </w:rPr>
              <w:instrText xml:space="preserve"> PAGEREF _Toc502303063 \h </w:instrText>
            </w:r>
            <w:r w:rsidR="00684FCD">
              <w:rPr>
                <w:noProof/>
                <w:webHidden/>
              </w:rPr>
            </w:r>
            <w:r w:rsidR="00684FCD">
              <w:rPr>
                <w:noProof/>
                <w:webHidden/>
              </w:rPr>
              <w:fldChar w:fldCharType="separate"/>
            </w:r>
            <w:r w:rsidR="00684FCD">
              <w:rPr>
                <w:noProof/>
                <w:webHidden/>
              </w:rPr>
              <w:t>7</w:t>
            </w:r>
            <w:r w:rsidR="00684FCD">
              <w:rPr>
                <w:noProof/>
                <w:webHidden/>
              </w:rPr>
              <w:fldChar w:fldCharType="end"/>
            </w:r>
          </w:hyperlink>
        </w:p>
        <w:p w:rsidR="00684FCD" w:rsidRDefault="00264F81">
          <w:pPr>
            <w:pStyle w:val="TDC1"/>
            <w:tabs>
              <w:tab w:val="left" w:pos="1100"/>
              <w:tab w:val="right" w:leader="dot" w:pos="9628"/>
            </w:tabs>
            <w:rPr>
              <w:rFonts w:asciiTheme="minorHAnsi" w:eastAsiaTheme="minorEastAsia" w:hAnsiTheme="minorHAnsi" w:cstheme="minorBidi"/>
              <w:noProof/>
              <w:sz w:val="22"/>
              <w:szCs w:val="22"/>
            </w:rPr>
          </w:pPr>
          <w:hyperlink w:anchor="_Toc502303064" w:history="1">
            <w:r w:rsidR="00684FCD" w:rsidRPr="007C039B">
              <w:rPr>
                <w:rStyle w:val="Hipervnculo"/>
                <w:rFonts w:ascii="Segoe UI" w:hAnsi="Segoe UI" w:cs="Segoe UI"/>
                <w:noProof/>
              </w:rPr>
              <w:t>5</w:t>
            </w:r>
            <w:r w:rsidR="00684FCD">
              <w:rPr>
                <w:rFonts w:asciiTheme="minorHAnsi" w:eastAsiaTheme="minorEastAsia" w:hAnsiTheme="minorHAnsi" w:cstheme="minorBidi"/>
                <w:noProof/>
                <w:sz w:val="22"/>
                <w:szCs w:val="22"/>
              </w:rPr>
              <w:tab/>
            </w:r>
            <w:r w:rsidR="00684FCD" w:rsidRPr="007C039B">
              <w:rPr>
                <w:rStyle w:val="Hipervnculo"/>
                <w:rFonts w:ascii="Segoe UI" w:hAnsi="Segoe UI" w:cs="Segoe UI"/>
                <w:noProof/>
              </w:rPr>
              <w:t>OPML</w:t>
            </w:r>
            <w:r w:rsidR="00684FCD">
              <w:rPr>
                <w:noProof/>
                <w:webHidden/>
              </w:rPr>
              <w:tab/>
            </w:r>
            <w:r w:rsidR="00684FCD">
              <w:rPr>
                <w:noProof/>
                <w:webHidden/>
              </w:rPr>
              <w:fldChar w:fldCharType="begin"/>
            </w:r>
            <w:r w:rsidR="00684FCD">
              <w:rPr>
                <w:noProof/>
                <w:webHidden/>
              </w:rPr>
              <w:instrText xml:space="preserve"> PAGEREF _Toc502303064 \h </w:instrText>
            </w:r>
            <w:r w:rsidR="00684FCD">
              <w:rPr>
                <w:noProof/>
                <w:webHidden/>
              </w:rPr>
            </w:r>
            <w:r w:rsidR="00684FCD">
              <w:rPr>
                <w:noProof/>
                <w:webHidden/>
              </w:rPr>
              <w:fldChar w:fldCharType="separate"/>
            </w:r>
            <w:r w:rsidR="00684FCD">
              <w:rPr>
                <w:noProof/>
                <w:webHidden/>
              </w:rPr>
              <w:t>8</w:t>
            </w:r>
            <w:r w:rsidR="00684FCD">
              <w:rPr>
                <w:noProof/>
                <w:webHidden/>
              </w:rPr>
              <w:fldChar w:fldCharType="end"/>
            </w:r>
          </w:hyperlink>
        </w:p>
        <w:p w:rsidR="00684FCD" w:rsidRDefault="00264F81">
          <w:pPr>
            <w:pStyle w:val="TDC2"/>
            <w:tabs>
              <w:tab w:val="left" w:pos="1540"/>
              <w:tab w:val="right" w:leader="dot" w:pos="9628"/>
            </w:tabs>
            <w:rPr>
              <w:rFonts w:asciiTheme="minorHAnsi" w:eastAsiaTheme="minorEastAsia" w:hAnsiTheme="minorHAnsi" w:cstheme="minorBidi"/>
              <w:noProof/>
              <w:sz w:val="22"/>
              <w:szCs w:val="22"/>
            </w:rPr>
          </w:pPr>
          <w:hyperlink w:anchor="_Toc502303065" w:history="1">
            <w:r w:rsidR="00684FCD" w:rsidRPr="007C039B">
              <w:rPr>
                <w:rStyle w:val="Hipervnculo"/>
                <w:rFonts w:ascii="Segoe UI" w:hAnsi="Segoe UI" w:cs="Segoe UI"/>
                <w:noProof/>
              </w:rPr>
              <w:t>1.5.</w:t>
            </w:r>
            <w:r w:rsidR="00684FCD">
              <w:rPr>
                <w:rFonts w:asciiTheme="minorHAnsi" w:eastAsiaTheme="minorEastAsia" w:hAnsiTheme="minorHAnsi" w:cstheme="minorBidi"/>
                <w:noProof/>
                <w:sz w:val="22"/>
                <w:szCs w:val="22"/>
              </w:rPr>
              <w:tab/>
            </w:r>
            <w:r w:rsidR="00684FCD" w:rsidRPr="007C039B">
              <w:rPr>
                <w:rStyle w:val="Hipervnculo"/>
                <w:rFonts w:ascii="Segoe UI" w:hAnsi="Segoe UI" w:cs="Segoe UI"/>
                <w:noProof/>
              </w:rPr>
              <w:t>Utilitats</w:t>
            </w:r>
            <w:r w:rsidR="00684FCD">
              <w:rPr>
                <w:noProof/>
                <w:webHidden/>
              </w:rPr>
              <w:tab/>
            </w:r>
            <w:r w:rsidR="00684FCD">
              <w:rPr>
                <w:noProof/>
                <w:webHidden/>
              </w:rPr>
              <w:fldChar w:fldCharType="begin"/>
            </w:r>
            <w:r w:rsidR="00684FCD">
              <w:rPr>
                <w:noProof/>
                <w:webHidden/>
              </w:rPr>
              <w:instrText xml:space="preserve"> PAGEREF _Toc502303065 \h </w:instrText>
            </w:r>
            <w:r w:rsidR="00684FCD">
              <w:rPr>
                <w:noProof/>
                <w:webHidden/>
              </w:rPr>
            </w:r>
            <w:r w:rsidR="00684FCD">
              <w:rPr>
                <w:noProof/>
                <w:webHidden/>
              </w:rPr>
              <w:fldChar w:fldCharType="separate"/>
            </w:r>
            <w:r w:rsidR="00684FCD">
              <w:rPr>
                <w:noProof/>
                <w:webHidden/>
              </w:rPr>
              <w:t>8</w:t>
            </w:r>
            <w:r w:rsidR="00684FCD">
              <w:rPr>
                <w:noProof/>
                <w:webHidden/>
              </w:rPr>
              <w:fldChar w:fldCharType="end"/>
            </w:r>
          </w:hyperlink>
        </w:p>
        <w:p w:rsidR="00CC1A9F" w:rsidRPr="00DA55A2" w:rsidRDefault="00CC1A9F" w:rsidP="00E37AC6">
          <w:pPr>
            <w:rPr>
              <w:rFonts w:ascii="Segoe UI" w:hAnsi="Segoe UI" w:cs="Segoe UI"/>
            </w:rPr>
          </w:pPr>
          <w:r w:rsidRPr="00DA55A2">
            <w:rPr>
              <w:rFonts w:ascii="Segoe UI" w:hAnsi="Segoe UI" w:cs="Segoe UI"/>
            </w:rPr>
            <w:fldChar w:fldCharType="end"/>
          </w:r>
        </w:p>
      </w:sdtContent>
    </w:sdt>
    <w:p w:rsidR="00CC1A9F" w:rsidRPr="00DA55A2" w:rsidRDefault="00CC1A9F" w:rsidP="00E37AC6">
      <w:pPr>
        <w:pStyle w:val="Encabezadodelndice"/>
        <w:rPr>
          <w:rFonts w:ascii="Segoe UI" w:hAnsi="Segoe UI" w:cs="Segoe UI"/>
        </w:rPr>
        <w:sectPr w:rsidR="00CC1A9F" w:rsidRPr="00DA55A2">
          <w:headerReference w:type="default" r:id="rId8"/>
          <w:footerReference w:type="default" r:id="rId9"/>
          <w:type w:val="continuous"/>
          <w:pgSz w:w="11906" w:h="16838"/>
          <w:pgMar w:top="1134" w:right="1134" w:bottom="1658" w:left="1134" w:header="708" w:footer="1134" w:gutter="0"/>
          <w:cols w:space="708"/>
          <w:formProt w:val="0"/>
        </w:sectPr>
      </w:pPr>
    </w:p>
    <w:p w:rsidR="0074409B" w:rsidRPr="00DA55A2" w:rsidRDefault="0074409B" w:rsidP="0074409B">
      <w:pPr>
        <w:pStyle w:val="Ttulo1"/>
        <w:pBdr>
          <w:bottom w:val="none" w:sz="0" w:space="0" w:color="auto"/>
        </w:pBdr>
        <w:autoSpaceDN w:val="0"/>
        <w:ind w:left="432" w:hanging="432"/>
        <w:textAlignment w:val="baseline"/>
        <w:rPr>
          <w:rFonts w:ascii="Segoe UI" w:hAnsi="Segoe UI" w:cs="Segoe UI"/>
        </w:rPr>
      </w:pPr>
      <w:bookmarkStart w:id="0" w:name="_Toc502303054"/>
      <w:r w:rsidRPr="00DA55A2">
        <w:rPr>
          <w:rFonts w:ascii="Segoe UI" w:hAnsi="Segoe UI" w:cs="Segoe UI"/>
        </w:rPr>
        <w:lastRenderedPageBreak/>
        <w:t>¿QUE ÉS RSS?</w:t>
      </w:r>
      <w:bookmarkEnd w:id="0"/>
    </w:p>
    <w:p w:rsidR="00607358" w:rsidRDefault="00607358" w:rsidP="0074409B">
      <w:pPr>
        <w:pStyle w:val="Standard"/>
        <w:rPr>
          <w:rFonts w:ascii="Segoe UI" w:hAnsi="Segoe UI" w:cs="Segoe UI"/>
        </w:rPr>
      </w:pPr>
      <w:r w:rsidRPr="00607358">
        <w:rPr>
          <w:rFonts w:ascii="Segoe UI" w:hAnsi="Segoe UI" w:cs="Segoe UI"/>
        </w:rPr>
        <w:t xml:space="preserve">Si </w:t>
      </w:r>
      <w:r>
        <w:rPr>
          <w:rFonts w:ascii="Segoe UI" w:hAnsi="Segoe UI" w:cs="Segoe UI"/>
        </w:rPr>
        <w:t>un usuari vol seguir</w:t>
      </w:r>
      <w:r w:rsidRPr="00607358">
        <w:rPr>
          <w:rFonts w:ascii="Segoe UI" w:hAnsi="Segoe UI" w:cs="Segoe UI"/>
        </w:rPr>
        <w:t xml:space="preserve"> els canvis en les pàgines web l’única manera que hi havia era anar visitant de tant en tant la pàgina per comprovar si hi havia novetats.</w:t>
      </w:r>
    </w:p>
    <w:p w:rsidR="0074409B" w:rsidRDefault="00607358" w:rsidP="0074409B">
      <w:pPr>
        <w:pStyle w:val="Standard"/>
        <w:rPr>
          <w:rFonts w:ascii="Segoe UI" w:hAnsi="Segoe UI" w:cs="Segoe UI"/>
        </w:rPr>
      </w:pPr>
      <w:r>
        <w:rPr>
          <w:rFonts w:ascii="Segoe UI" w:hAnsi="Segoe UI" w:cs="Segoe UI"/>
        </w:rPr>
        <w:t>A</w:t>
      </w:r>
      <w:r w:rsidR="0074409B" w:rsidRPr="00DA55A2">
        <w:rPr>
          <w:rFonts w:ascii="Segoe UI" w:hAnsi="Segoe UI" w:cs="Segoe UI"/>
        </w:rPr>
        <w:t xml:space="preserve">ra </w:t>
      </w:r>
      <w:r w:rsidR="0074409B" w:rsidRPr="00662BF3">
        <w:rPr>
          <w:rFonts w:ascii="Segoe UI" w:hAnsi="Segoe UI" w:cs="Segoe UI"/>
          <w:b/>
        </w:rPr>
        <w:t>és la informació la qual va a l'usuari</w:t>
      </w:r>
      <w:r>
        <w:rPr>
          <w:rFonts w:ascii="Segoe UI" w:hAnsi="Segoe UI" w:cs="Segoe UI"/>
        </w:rPr>
        <w:t xml:space="preserve"> mitjançant una sindicació (subscripció)</w:t>
      </w:r>
    </w:p>
    <w:p w:rsidR="00607358" w:rsidRDefault="00607358" w:rsidP="0074409B">
      <w:pPr>
        <w:pStyle w:val="Standard"/>
        <w:rPr>
          <w:rFonts w:ascii="Segoe UI" w:hAnsi="Segoe UI" w:cs="Segoe UI"/>
        </w:rPr>
      </w:pPr>
      <w:r w:rsidRPr="00607358">
        <w:rPr>
          <w:rFonts w:ascii="Segoe UI" w:hAnsi="Segoe UI" w:cs="Segoe UI"/>
        </w:rPr>
        <w:t>Fent servir la sindicació </w:t>
      </w:r>
      <w:r w:rsidRPr="00607358">
        <w:rPr>
          <w:rFonts w:ascii="Segoe UI" w:hAnsi="Segoe UI" w:cs="Segoe UI"/>
          <w:b/>
          <w:bCs/>
        </w:rPr>
        <w:t>ja no cal que l’usuari visiti les pàgines</w:t>
      </w:r>
      <w:r w:rsidRPr="00607358">
        <w:rPr>
          <w:rFonts w:ascii="Segoe UI" w:hAnsi="Segoe UI" w:cs="Segoe UI"/>
        </w:rPr>
        <w:t> que li interessen per a veure si hi ha canvis perquè si n’hi ha ja els rebrà. Això comporta un estalvi de temps, ja que no caldrà visitar pàgines per descobrir que no hi ha canvis.</w:t>
      </w:r>
    </w:p>
    <w:p w:rsidR="0074409B" w:rsidRPr="00DA55A2" w:rsidRDefault="00FF3262" w:rsidP="00FF3262">
      <w:pPr>
        <w:pStyle w:val="Standard"/>
        <w:rPr>
          <w:rFonts w:ascii="Segoe UI" w:hAnsi="Segoe UI" w:cs="Segoe UI"/>
        </w:rPr>
      </w:pPr>
      <w:r w:rsidRPr="00DA55A2">
        <w:rPr>
          <w:noProof/>
          <w:lang w:val="es-ES" w:eastAsia="es-ES" w:bidi="ar-SA"/>
        </w:rPr>
        <w:drawing>
          <wp:inline distT="0" distB="0" distL="0" distR="0" wp14:anchorId="3C665BDA" wp14:editId="2F568DC9">
            <wp:extent cx="6120130" cy="382206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822065"/>
                    </a:xfrm>
                    <a:prstGeom prst="rect">
                      <a:avLst/>
                    </a:prstGeom>
                  </pic:spPr>
                </pic:pic>
              </a:graphicData>
            </a:graphic>
          </wp:inline>
        </w:drawing>
      </w:r>
    </w:p>
    <w:p w:rsidR="0074409B" w:rsidRPr="00DA55A2" w:rsidRDefault="0074409B" w:rsidP="0074409B">
      <w:pPr>
        <w:pStyle w:val="Standard"/>
        <w:rPr>
          <w:rFonts w:ascii="Segoe UI" w:hAnsi="Segoe UI" w:cs="Segoe UI"/>
        </w:rPr>
      </w:pPr>
      <w:r w:rsidRPr="00DA55A2">
        <w:rPr>
          <w:rFonts w:ascii="Segoe UI" w:hAnsi="Segoe UI" w:cs="Segoe UI"/>
        </w:rPr>
        <w:t xml:space="preserve">RSS és un format </w:t>
      </w:r>
      <w:r w:rsidRPr="00662BF3">
        <w:rPr>
          <w:rFonts w:ascii="Segoe UI" w:hAnsi="Segoe UI" w:cs="Segoe UI"/>
          <w:b/>
        </w:rPr>
        <w:t>basat en XML</w:t>
      </w:r>
      <w:r w:rsidRPr="00DA55A2">
        <w:rPr>
          <w:rFonts w:ascii="Segoe UI" w:hAnsi="Segoe UI" w:cs="Segoe UI"/>
        </w:rPr>
        <w:t xml:space="preserve"> i està dissenyat per a la distribució de continguts en llocs web i </w:t>
      </w:r>
      <w:proofErr w:type="spellStart"/>
      <w:r w:rsidRPr="00DA55A2">
        <w:rPr>
          <w:rFonts w:ascii="Segoe UI" w:hAnsi="Segoe UI" w:cs="Segoe UI"/>
        </w:rPr>
        <w:t>weblogs</w:t>
      </w:r>
      <w:proofErr w:type="spellEnd"/>
      <w:r w:rsidRPr="00DA55A2">
        <w:rPr>
          <w:rFonts w:ascii="Segoe UI" w:hAnsi="Segoe UI" w:cs="Segoe UI"/>
        </w:rPr>
        <w:t>.</w:t>
      </w:r>
    </w:p>
    <w:p w:rsidR="0074409B" w:rsidRDefault="0074409B" w:rsidP="0074409B">
      <w:pPr>
        <w:pStyle w:val="Standard"/>
        <w:rPr>
          <w:rFonts w:ascii="Segoe UI" w:hAnsi="Segoe UI" w:cs="Segoe UI"/>
        </w:rPr>
      </w:pPr>
      <w:r w:rsidRPr="00DA55A2">
        <w:rPr>
          <w:rFonts w:ascii="Segoe UI" w:hAnsi="Segoe UI" w:cs="Segoe UI"/>
        </w:rPr>
        <w:t xml:space="preserve">RSS és un estàndard creat per a distribuir continguts, </w:t>
      </w:r>
      <w:r w:rsidR="00DA55A2" w:rsidRPr="00DA55A2">
        <w:rPr>
          <w:rFonts w:ascii="Segoe UI" w:hAnsi="Segoe UI" w:cs="Segoe UI"/>
        </w:rPr>
        <w:t>normalment les novetats</w:t>
      </w:r>
      <w:r w:rsidRPr="00DA55A2">
        <w:rPr>
          <w:rFonts w:ascii="Segoe UI" w:hAnsi="Segoe UI" w:cs="Segoe UI"/>
        </w:rPr>
        <w:t xml:space="preserve"> dels llocs web per un canal </w:t>
      </w:r>
      <w:r w:rsidR="00DA55A2" w:rsidRPr="00DA55A2">
        <w:rPr>
          <w:rFonts w:ascii="Segoe UI" w:hAnsi="Segoe UI" w:cs="Segoe UI"/>
        </w:rPr>
        <w:t>diferent</w:t>
      </w:r>
      <w:r w:rsidRPr="00DA55A2">
        <w:rPr>
          <w:rFonts w:ascii="Segoe UI" w:hAnsi="Segoe UI" w:cs="Segoe UI"/>
        </w:rPr>
        <w:t xml:space="preserve"> de la pròpia pàgina web. Gràcies a RSS l'usuari visitant d'una pàgina web pot subscriure's a les seves novetats </w:t>
      </w:r>
      <w:r w:rsidR="00DA55A2" w:rsidRPr="00DA55A2">
        <w:rPr>
          <w:rFonts w:ascii="Segoe UI" w:hAnsi="Segoe UI" w:cs="Segoe UI"/>
        </w:rPr>
        <w:t>i rebre-les en el seu ordinador</w:t>
      </w:r>
      <w:r w:rsidRPr="00DA55A2">
        <w:rPr>
          <w:rFonts w:ascii="Segoe UI" w:hAnsi="Segoe UI" w:cs="Segoe UI"/>
        </w:rPr>
        <w:t xml:space="preserve"> en l'instant de ser publicades, sense necessitat d'accedir a la pàgina web on s'han inserit. Òbviament, RSS està pensat per a Webs que publiquen novetats molt sovint i per a usuaris que volen estar </w:t>
      </w:r>
      <w:r w:rsidR="00DA55A2" w:rsidRPr="00DA55A2">
        <w:rPr>
          <w:rFonts w:ascii="Segoe UI" w:hAnsi="Segoe UI" w:cs="Segoe UI"/>
        </w:rPr>
        <w:t>al corrent</w:t>
      </w:r>
      <w:r w:rsidRPr="00DA55A2">
        <w:rPr>
          <w:rFonts w:ascii="Segoe UI" w:hAnsi="Segoe UI" w:cs="Segoe UI"/>
        </w:rPr>
        <w:t xml:space="preserve"> </w:t>
      </w:r>
      <w:r w:rsidR="00DA55A2" w:rsidRPr="00DA55A2">
        <w:rPr>
          <w:rFonts w:ascii="Segoe UI" w:hAnsi="Segoe UI" w:cs="Segoe UI"/>
        </w:rPr>
        <w:t>de les</w:t>
      </w:r>
      <w:r w:rsidRPr="00DA55A2">
        <w:rPr>
          <w:rFonts w:ascii="Segoe UI" w:hAnsi="Segoe UI" w:cs="Segoe UI"/>
        </w:rPr>
        <w:t xml:space="preserve"> actualitzacions, sense haver d'entrar tot el temps al lloc web per a veure si s'ha publicat una mica nou.</w:t>
      </w:r>
    </w:p>
    <w:p w:rsidR="00662BF3" w:rsidRPr="00DA55A2" w:rsidRDefault="00662BF3" w:rsidP="0074409B">
      <w:pPr>
        <w:pStyle w:val="Standard"/>
        <w:rPr>
          <w:rFonts w:ascii="Segoe UI" w:hAnsi="Segoe UI" w:cs="Segoe UI"/>
        </w:rPr>
      </w:pPr>
      <w:r>
        <w:rPr>
          <w:rFonts w:ascii="Segoe UI" w:hAnsi="Segoe UI" w:cs="Segoe UI"/>
        </w:rPr>
        <w:t>La</w:t>
      </w:r>
      <w:r w:rsidRPr="00662BF3">
        <w:rPr>
          <w:rFonts w:ascii="Segoe UI" w:hAnsi="Segoe UI" w:cs="Segoe UI"/>
        </w:rPr>
        <w:t xml:space="preserve"> sindicació es veu sovint com un sistema enfocat a detectar novetats en el Web, també s’està fent servir per a </w:t>
      </w:r>
      <w:r w:rsidRPr="00662BF3">
        <w:rPr>
          <w:rFonts w:ascii="Segoe UI" w:hAnsi="Segoe UI" w:cs="Segoe UI"/>
          <w:b/>
          <w:bCs/>
        </w:rPr>
        <w:t>mantenir actualitzacions</w:t>
      </w:r>
      <w:r w:rsidRPr="00662BF3">
        <w:rPr>
          <w:rFonts w:ascii="Segoe UI" w:hAnsi="Segoe UI" w:cs="Segoe UI"/>
        </w:rPr>
        <w:t> en altres camps. Per exemple, alguns programes d’ordinador fan servir RSS per saber si n’han sortit actualitzacions i d’aquesta manera mantenen els programes actualitzats.</w:t>
      </w:r>
    </w:p>
    <w:p w:rsidR="0074409B" w:rsidRPr="00DA55A2" w:rsidRDefault="0064704B" w:rsidP="00607358">
      <w:pPr>
        <w:widowControl/>
        <w:suppressAutoHyphens w:val="0"/>
        <w:spacing w:before="0" w:after="160" w:line="259" w:lineRule="auto"/>
        <w:ind w:firstLine="0"/>
        <w:jc w:val="left"/>
        <w:rPr>
          <w:rFonts w:ascii="Segoe UI" w:hAnsi="Segoe UI" w:cs="Segoe UI"/>
        </w:rPr>
      </w:pPr>
      <w:r>
        <w:rPr>
          <w:rFonts w:ascii="Segoe UI" w:hAnsi="Segoe UI" w:cs="Segoe UI"/>
        </w:rPr>
        <w:br w:type="page"/>
      </w:r>
      <w:r w:rsidR="0074409B" w:rsidRPr="00DA55A2">
        <w:rPr>
          <w:rFonts w:ascii="Segoe UI" w:hAnsi="Segoe UI" w:cs="Segoe UI"/>
        </w:rPr>
        <w:lastRenderedPageBreak/>
        <w:t xml:space="preserve">Existeixen tres tipus de de format RSS i les seves sigles adquireixen un significat diferent segons l'especificació </w:t>
      </w:r>
      <w:r w:rsidR="00DA55A2">
        <w:rPr>
          <w:rFonts w:ascii="Segoe UI" w:hAnsi="Segoe UI" w:cs="Segoe UI"/>
        </w:rPr>
        <w:t>utilitzada</w:t>
      </w:r>
      <w:r w:rsidR="0074409B" w:rsidRPr="00DA55A2">
        <w:rPr>
          <w:rFonts w:ascii="Segoe UI" w:hAnsi="Segoe UI" w:cs="Segoe UI"/>
        </w:rPr>
        <w:t>:</w:t>
      </w:r>
    </w:p>
    <w:p w:rsidR="0074409B" w:rsidRPr="00DA55A2" w:rsidRDefault="0074409B" w:rsidP="0074409B">
      <w:pPr>
        <w:pStyle w:val="Standard"/>
        <w:numPr>
          <w:ilvl w:val="0"/>
          <w:numId w:val="42"/>
        </w:numPr>
        <w:rPr>
          <w:rFonts w:ascii="Segoe UI" w:hAnsi="Segoe UI" w:cs="Segoe UI"/>
        </w:rPr>
      </w:pPr>
      <w:proofErr w:type="spellStart"/>
      <w:r w:rsidRPr="00DA55A2">
        <w:rPr>
          <w:rFonts w:ascii="Segoe UI" w:hAnsi="Segoe UI" w:cs="Segoe UI"/>
        </w:rPr>
        <w:t>Rich</w:t>
      </w:r>
      <w:proofErr w:type="spellEnd"/>
      <w:r w:rsidRPr="00DA55A2">
        <w:rPr>
          <w:rFonts w:ascii="Segoe UI" w:hAnsi="Segoe UI" w:cs="Segoe UI"/>
        </w:rPr>
        <w:t xml:space="preserve"> </w:t>
      </w:r>
      <w:proofErr w:type="spellStart"/>
      <w:r w:rsidRPr="00DA55A2">
        <w:rPr>
          <w:rFonts w:ascii="Segoe UI" w:hAnsi="Segoe UI" w:cs="Segoe UI"/>
        </w:rPr>
        <w:t>Site</w:t>
      </w:r>
      <w:proofErr w:type="spellEnd"/>
      <w:r w:rsidRPr="00DA55A2">
        <w:rPr>
          <w:rFonts w:ascii="Segoe UI" w:hAnsi="Segoe UI" w:cs="Segoe UI"/>
        </w:rPr>
        <w:t xml:space="preserve"> </w:t>
      </w:r>
      <w:proofErr w:type="spellStart"/>
      <w:r w:rsidRPr="00DA55A2">
        <w:rPr>
          <w:rFonts w:ascii="Segoe UI" w:hAnsi="Segoe UI" w:cs="Segoe UI"/>
        </w:rPr>
        <w:t>Summary</w:t>
      </w:r>
      <w:proofErr w:type="spellEnd"/>
      <w:r w:rsidRPr="00DA55A2">
        <w:rPr>
          <w:rFonts w:ascii="Segoe UI" w:hAnsi="Segoe UI" w:cs="Segoe UI"/>
        </w:rPr>
        <w:t xml:space="preserve"> (RSS 0.91)</w:t>
      </w:r>
    </w:p>
    <w:p w:rsidR="0074409B" w:rsidRPr="00DA55A2" w:rsidRDefault="0074409B" w:rsidP="0074409B">
      <w:pPr>
        <w:pStyle w:val="Standard"/>
        <w:numPr>
          <w:ilvl w:val="0"/>
          <w:numId w:val="42"/>
        </w:numPr>
        <w:rPr>
          <w:rFonts w:ascii="Segoe UI" w:hAnsi="Segoe UI" w:cs="Segoe UI"/>
        </w:rPr>
      </w:pPr>
      <w:r w:rsidRPr="00DA55A2">
        <w:rPr>
          <w:rFonts w:ascii="Segoe UI" w:hAnsi="Segoe UI" w:cs="Segoe UI"/>
        </w:rPr>
        <w:t xml:space="preserve">RDF </w:t>
      </w:r>
      <w:proofErr w:type="spellStart"/>
      <w:r w:rsidRPr="00DA55A2">
        <w:rPr>
          <w:rFonts w:ascii="Segoe UI" w:hAnsi="Segoe UI" w:cs="Segoe UI"/>
        </w:rPr>
        <w:t>Site</w:t>
      </w:r>
      <w:proofErr w:type="spellEnd"/>
      <w:r w:rsidRPr="00DA55A2">
        <w:rPr>
          <w:rFonts w:ascii="Segoe UI" w:hAnsi="Segoe UI" w:cs="Segoe UI"/>
        </w:rPr>
        <w:t xml:space="preserve"> </w:t>
      </w:r>
      <w:proofErr w:type="spellStart"/>
      <w:r w:rsidRPr="00DA55A2">
        <w:rPr>
          <w:rFonts w:ascii="Segoe UI" w:hAnsi="Segoe UI" w:cs="Segoe UI"/>
        </w:rPr>
        <w:t>Summary</w:t>
      </w:r>
      <w:proofErr w:type="spellEnd"/>
      <w:r w:rsidRPr="00DA55A2">
        <w:rPr>
          <w:rFonts w:ascii="Segoe UI" w:hAnsi="Segoe UI" w:cs="Segoe UI"/>
        </w:rPr>
        <w:t xml:space="preserve"> (RSS 0.9 y 1.0)</w:t>
      </w:r>
    </w:p>
    <w:p w:rsidR="0074409B" w:rsidRPr="00607358" w:rsidRDefault="0074409B" w:rsidP="0074409B">
      <w:pPr>
        <w:pStyle w:val="Standard"/>
        <w:numPr>
          <w:ilvl w:val="0"/>
          <w:numId w:val="42"/>
        </w:numPr>
        <w:rPr>
          <w:rFonts w:ascii="Segoe UI" w:hAnsi="Segoe UI" w:cs="Segoe UI"/>
          <w:b/>
        </w:rPr>
      </w:pPr>
      <w:proofErr w:type="spellStart"/>
      <w:r w:rsidRPr="00607358">
        <w:rPr>
          <w:rFonts w:ascii="Segoe UI" w:hAnsi="Segoe UI" w:cs="Segoe UI"/>
          <w:b/>
        </w:rPr>
        <w:t>Really</w:t>
      </w:r>
      <w:proofErr w:type="spellEnd"/>
      <w:r w:rsidRPr="00607358">
        <w:rPr>
          <w:rFonts w:ascii="Segoe UI" w:hAnsi="Segoe UI" w:cs="Segoe UI"/>
          <w:b/>
        </w:rPr>
        <w:t xml:space="preserve"> Simple </w:t>
      </w:r>
      <w:proofErr w:type="spellStart"/>
      <w:r w:rsidRPr="00607358">
        <w:rPr>
          <w:rFonts w:ascii="Segoe UI" w:hAnsi="Segoe UI" w:cs="Segoe UI"/>
          <w:b/>
        </w:rPr>
        <w:t>Syndication</w:t>
      </w:r>
      <w:proofErr w:type="spellEnd"/>
      <w:r w:rsidRPr="00607358">
        <w:rPr>
          <w:rFonts w:ascii="Segoe UI" w:hAnsi="Segoe UI" w:cs="Segoe UI"/>
          <w:b/>
        </w:rPr>
        <w:t xml:space="preserve"> (RSS 2.0)</w:t>
      </w:r>
    </w:p>
    <w:p w:rsidR="0074409B" w:rsidRPr="00DA55A2" w:rsidRDefault="0074409B" w:rsidP="0074409B">
      <w:pPr>
        <w:pStyle w:val="Standard"/>
        <w:rPr>
          <w:rFonts w:ascii="Segoe UI" w:hAnsi="Segoe UI" w:cs="Segoe UI"/>
        </w:rPr>
      </w:pPr>
    </w:p>
    <w:p w:rsidR="0074409B" w:rsidRPr="00DA55A2" w:rsidRDefault="0074409B" w:rsidP="0074409B">
      <w:pPr>
        <w:pStyle w:val="Standard"/>
        <w:rPr>
          <w:rFonts w:ascii="Segoe UI" w:hAnsi="Segoe UI" w:cs="Segoe UI"/>
        </w:rPr>
      </w:pPr>
      <w:r w:rsidRPr="00DA55A2">
        <w:rPr>
          <w:rFonts w:ascii="Segoe UI" w:hAnsi="Segoe UI" w:cs="Segoe UI"/>
        </w:rPr>
        <w:t>Existeix també una tecnologia</w:t>
      </w:r>
      <w:r w:rsidR="009712FD">
        <w:rPr>
          <w:rFonts w:ascii="Segoe UI" w:hAnsi="Segoe UI" w:cs="Segoe UI"/>
        </w:rPr>
        <w:t xml:space="preserve"> alternativa amb una funció similar, </w:t>
      </w:r>
      <w:r w:rsidRPr="00DA55A2">
        <w:rPr>
          <w:rFonts w:ascii="Segoe UI" w:hAnsi="Segoe UI" w:cs="Segoe UI"/>
        </w:rPr>
        <w:t xml:space="preserve">el nom de la qual és </w:t>
      </w:r>
      <w:proofErr w:type="spellStart"/>
      <w:r w:rsidRPr="00DA55A2">
        <w:rPr>
          <w:rFonts w:ascii="Segoe UI" w:hAnsi="Segoe UI" w:cs="Segoe UI"/>
          <w:b/>
        </w:rPr>
        <w:t>Atom</w:t>
      </w:r>
      <w:proofErr w:type="spellEnd"/>
      <w:r w:rsidR="009712FD">
        <w:rPr>
          <w:rFonts w:ascii="Segoe UI" w:hAnsi="Segoe UI" w:cs="Segoe UI"/>
        </w:rPr>
        <w:t>.</w:t>
      </w:r>
    </w:p>
    <w:p w:rsidR="0074409B" w:rsidRPr="00DA55A2" w:rsidRDefault="0074409B" w:rsidP="0074409B">
      <w:pPr>
        <w:pStyle w:val="Standard"/>
        <w:rPr>
          <w:rFonts w:ascii="Segoe UI" w:hAnsi="Segoe UI" w:cs="Segoe UI"/>
        </w:rPr>
      </w:pPr>
      <w:r w:rsidRPr="00DA55A2">
        <w:rPr>
          <w:rFonts w:ascii="Segoe UI" w:hAnsi="Segoe UI" w:cs="Segoe UI"/>
        </w:rPr>
        <w:t>Els arxius RSS són un nou mètode per a obtenir i oferir informació gràcies a que contenen metadades sobre les fonts d'informació. Aquest format és de gran utilitat per a llocs Web que actualitzin els seus continguts amb freqüència, ja que permet compartir la informació i veure-la en altres llocs de forma immediata. A aquest intercanvi d'informació se li denomina “sindicació”.</w:t>
      </w:r>
    </w:p>
    <w:p w:rsidR="0074409B" w:rsidRPr="00DA55A2" w:rsidRDefault="0074409B" w:rsidP="0074409B">
      <w:pPr>
        <w:pStyle w:val="Standard"/>
        <w:rPr>
          <w:rFonts w:ascii="Segoe UI" w:hAnsi="Segoe UI" w:cs="Segoe UI"/>
        </w:rPr>
      </w:pPr>
      <w:r w:rsidRPr="00DA55A2">
        <w:rPr>
          <w:rFonts w:ascii="Segoe UI" w:hAnsi="Segoe UI" w:cs="Segoe UI"/>
        </w:rPr>
        <w:t>Per a poder comparti</w:t>
      </w:r>
      <w:r w:rsidR="00DA55A2">
        <w:rPr>
          <w:rFonts w:ascii="Segoe UI" w:hAnsi="Segoe UI" w:cs="Segoe UI"/>
        </w:rPr>
        <w:t>r la informació es necessita</w:t>
      </w:r>
      <w:r w:rsidRPr="00DA55A2">
        <w:rPr>
          <w:rFonts w:ascii="Segoe UI" w:hAnsi="Segoe UI" w:cs="Segoe UI"/>
        </w:rPr>
        <w:t xml:space="preserve"> un programari determinat, els “</w:t>
      </w:r>
      <w:proofErr w:type="spellStart"/>
      <w:r w:rsidRPr="00DA55A2">
        <w:rPr>
          <w:rFonts w:ascii="Segoe UI" w:hAnsi="Segoe UI" w:cs="Segoe UI"/>
        </w:rPr>
        <w:t>agregadors</w:t>
      </w:r>
      <w:proofErr w:type="spellEnd"/>
      <w:r w:rsidRPr="00DA55A2">
        <w:rPr>
          <w:rFonts w:ascii="Segoe UI" w:hAnsi="Segoe UI" w:cs="Segoe UI"/>
        </w:rPr>
        <w:t>”, és a dir programes capaços de llegir i interpretar les fonts RSS o “</w:t>
      </w:r>
      <w:proofErr w:type="spellStart"/>
      <w:r w:rsidRPr="00DA55A2">
        <w:rPr>
          <w:rFonts w:ascii="Segoe UI" w:hAnsi="Segoe UI" w:cs="Segoe UI"/>
        </w:rPr>
        <w:t>feeds</w:t>
      </w:r>
      <w:proofErr w:type="spellEnd"/>
      <w:r w:rsidRPr="00DA55A2">
        <w:rPr>
          <w:rFonts w:ascii="Segoe UI" w:hAnsi="Segoe UI" w:cs="Segoe UI"/>
        </w:rPr>
        <w:t>”.</w:t>
      </w:r>
    </w:p>
    <w:p w:rsidR="0074409B" w:rsidRPr="00DA55A2" w:rsidRDefault="0074409B" w:rsidP="0074409B">
      <w:pPr>
        <w:pStyle w:val="Standard"/>
        <w:rPr>
          <w:rFonts w:ascii="Segoe UI" w:hAnsi="Segoe UI" w:cs="Segoe UI"/>
        </w:rPr>
      </w:pPr>
      <w:r w:rsidRPr="00DA55A2">
        <w:rPr>
          <w:rFonts w:ascii="Segoe UI" w:hAnsi="Segoe UI" w:cs="Segoe UI"/>
        </w:rPr>
        <w:t>El terme anglosaxó “</w:t>
      </w:r>
      <w:proofErr w:type="spellStart"/>
      <w:r w:rsidRPr="00DA55A2">
        <w:rPr>
          <w:rFonts w:ascii="Segoe UI" w:hAnsi="Segoe UI" w:cs="Segoe UI"/>
        </w:rPr>
        <w:t>feed</w:t>
      </w:r>
      <w:proofErr w:type="spellEnd"/>
      <w:r w:rsidRPr="00DA55A2">
        <w:rPr>
          <w:rFonts w:ascii="Segoe UI" w:hAnsi="Segoe UI" w:cs="Segoe UI"/>
        </w:rPr>
        <w:t xml:space="preserve">” s'utilitza per a denominar als documents amb format RSS llegibles pels </w:t>
      </w:r>
      <w:proofErr w:type="spellStart"/>
      <w:r w:rsidRPr="00DA55A2">
        <w:rPr>
          <w:rFonts w:ascii="Segoe UI" w:hAnsi="Segoe UI" w:cs="Segoe UI"/>
        </w:rPr>
        <w:t>agregadors</w:t>
      </w:r>
      <w:proofErr w:type="spellEnd"/>
      <w:r w:rsidRPr="00DA55A2">
        <w:rPr>
          <w:rFonts w:ascii="Segoe UI" w:hAnsi="Segoe UI" w:cs="Segoe UI"/>
        </w:rPr>
        <w:t xml:space="preserve"> o lectors de </w:t>
      </w:r>
      <w:proofErr w:type="spellStart"/>
      <w:r w:rsidRPr="00DA55A2">
        <w:rPr>
          <w:rFonts w:ascii="Segoe UI" w:hAnsi="Segoe UI" w:cs="Segoe UI"/>
        </w:rPr>
        <w:t>feeds</w:t>
      </w:r>
      <w:proofErr w:type="spellEnd"/>
      <w:r w:rsidRPr="00DA55A2">
        <w:rPr>
          <w:rFonts w:ascii="Segoe UI" w:hAnsi="Segoe UI" w:cs="Segoe UI"/>
        </w:rPr>
        <w:t>.</w:t>
      </w:r>
    </w:p>
    <w:p w:rsidR="0074409B" w:rsidRDefault="00DA55A2" w:rsidP="0074409B">
      <w:pPr>
        <w:pStyle w:val="Standard"/>
        <w:rPr>
          <w:rFonts w:ascii="Segoe UI" w:hAnsi="Segoe UI" w:cs="Segoe UI"/>
        </w:rPr>
      </w:pPr>
      <w:r>
        <w:rPr>
          <w:rFonts w:ascii="Segoe UI" w:hAnsi="Segoe UI" w:cs="Segoe UI"/>
        </w:rPr>
        <w:t>RSS es pot utilitzar</w:t>
      </w:r>
      <w:r w:rsidR="0074409B" w:rsidRPr="00DA55A2">
        <w:rPr>
          <w:rFonts w:ascii="Segoe UI" w:hAnsi="Segoe UI" w:cs="Segoe UI"/>
        </w:rPr>
        <w:t xml:space="preserve"> de dues maneres diferents:</w:t>
      </w:r>
    </w:p>
    <w:p w:rsidR="00607358" w:rsidRPr="00DA55A2" w:rsidRDefault="00607358" w:rsidP="0074409B">
      <w:pPr>
        <w:pStyle w:val="Standard"/>
        <w:rPr>
          <w:rFonts w:ascii="Segoe UI" w:hAnsi="Segoe UI" w:cs="Segoe UI"/>
        </w:rPr>
      </w:pPr>
    </w:p>
    <w:p w:rsidR="0074409B" w:rsidRPr="00DA55A2" w:rsidRDefault="0074409B" w:rsidP="0074409B">
      <w:pPr>
        <w:pStyle w:val="Standard"/>
        <w:numPr>
          <w:ilvl w:val="0"/>
          <w:numId w:val="43"/>
        </w:numPr>
        <w:rPr>
          <w:rFonts w:ascii="Segoe UI" w:hAnsi="Segoe UI" w:cs="Segoe UI"/>
        </w:rPr>
      </w:pPr>
      <w:r w:rsidRPr="00DA55A2">
        <w:rPr>
          <w:rFonts w:ascii="Segoe UI" w:hAnsi="Segoe UI" w:cs="Segoe UI"/>
        </w:rPr>
        <w:t>Per a rebre informació des d'altres llocs web.</w:t>
      </w:r>
    </w:p>
    <w:p w:rsidR="0074409B" w:rsidRPr="00DA55A2" w:rsidRDefault="0074409B" w:rsidP="0074409B">
      <w:pPr>
        <w:pStyle w:val="Standard"/>
        <w:numPr>
          <w:ilvl w:val="0"/>
          <w:numId w:val="43"/>
        </w:numPr>
        <w:rPr>
          <w:rFonts w:ascii="Segoe UI" w:hAnsi="Segoe UI" w:cs="Segoe UI"/>
        </w:rPr>
      </w:pPr>
      <w:r w:rsidRPr="00DA55A2">
        <w:rPr>
          <w:rFonts w:ascii="Segoe UI" w:hAnsi="Segoe UI" w:cs="Segoe UI"/>
        </w:rPr>
        <w:t>Per a oferir informació des del nostre propi lloc web.</w:t>
      </w:r>
    </w:p>
    <w:p w:rsidR="0074409B" w:rsidRPr="00DA55A2" w:rsidRDefault="00DA55A2" w:rsidP="0074409B">
      <w:pPr>
        <w:pStyle w:val="Ttulo1"/>
        <w:pBdr>
          <w:bottom w:val="none" w:sz="0" w:space="0" w:color="auto"/>
        </w:pBdr>
        <w:autoSpaceDN w:val="0"/>
        <w:ind w:left="432" w:hanging="432"/>
        <w:textAlignment w:val="baseline"/>
        <w:rPr>
          <w:rFonts w:ascii="Segoe UI" w:hAnsi="Segoe UI" w:cs="Segoe UI"/>
        </w:rPr>
      </w:pPr>
      <w:bookmarkStart w:id="1" w:name="_Toc502303055"/>
      <w:r>
        <w:rPr>
          <w:rFonts w:ascii="Segoe UI" w:hAnsi="Segoe UI" w:cs="Segoe UI"/>
        </w:rPr>
        <w:t>UTILITZAR</w:t>
      </w:r>
      <w:r w:rsidR="0074409B" w:rsidRPr="00DA55A2">
        <w:rPr>
          <w:rFonts w:ascii="Segoe UI" w:hAnsi="Segoe UI" w:cs="Segoe UI"/>
        </w:rPr>
        <w:t xml:space="preserve"> RSS PER REBRE INFORMACIÓ</w:t>
      </w:r>
      <w:bookmarkEnd w:id="1"/>
    </w:p>
    <w:p w:rsidR="0074409B" w:rsidRPr="00DA55A2" w:rsidRDefault="0074409B" w:rsidP="0074409B">
      <w:pPr>
        <w:pStyle w:val="Standard"/>
        <w:rPr>
          <w:rFonts w:ascii="Segoe UI" w:hAnsi="Segoe UI" w:cs="Segoe UI"/>
        </w:rPr>
      </w:pPr>
      <w:r w:rsidRPr="00DA55A2">
        <w:rPr>
          <w:rFonts w:ascii="Segoe UI" w:hAnsi="Segoe UI" w:cs="Segoe UI"/>
        </w:rPr>
        <w:t xml:space="preserve">Per poder utilitzar RSS per rebre continguts, l'usuari ha de disposar d'un </w:t>
      </w:r>
      <w:proofErr w:type="spellStart"/>
      <w:r w:rsidRPr="0064704B">
        <w:rPr>
          <w:rFonts w:ascii="Segoe UI" w:hAnsi="Segoe UI" w:cs="Segoe UI"/>
          <w:b/>
        </w:rPr>
        <w:t>agregador</w:t>
      </w:r>
      <w:proofErr w:type="spellEnd"/>
      <w:r w:rsidRPr="00DA55A2">
        <w:rPr>
          <w:rFonts w:ascii="Segoe UI" w:hAnsi="Segoe UI" w:cs="Segoe UI"/>
        </w:rPr>
        <w:t xml:space="preserve">. Un </w:t>
      </w:r>
      <w:proofErr w:type="spellStart"/>
      <w:r w:rsidRPr="00DA55A2">
        <w:rPr>
          <w:rFonts w:ascii="Segoe UI" w:hAnsi="Segoe UI" w:cs="Segoe UI"/>
        </w:rPr>
        <w:t>agregador</w:t>
      </w:r>
      <w:proofErr w:type="spellEnd"/>
      <w:r w:rsidRPr="00DA55A2">
        <w:rPr>
          <w:rFonts w:ascii="Segoe UI" w:hAnsi="Segoe UI" w:cs="Segoe UI"/>
        </w:rPr>
        <w:t xml:space="preserve"> és un programa que revisa les pàgines web en recerca de contingut nou i, en cas de trobar-lo, ens ho indica.</w:t>
      </w:r>
    </w:p>
    <w:p w:rsidR="0074409B" w:rsidRPr="00DA55A2" w:rsidRDefault="0074409B" w:rsidP="0074409B">
      <w:pPr>
        <w:pStyle w:val="Standard"/>
        <w:rPr>
          <w:rFonts w:ascii="Segoe UI" w:hAnsi="Segoe UI" w:cs="Segoe UI"/>
        </w:rPr>
      </w:pPr>
    </w:p>
    <w:p w:rsidR="0074409B" w:rsidRPr="00DA55A2" w:rsidRDefault="0074409B" w:rsidP="0074409B">
      <w:pPr>
        <w:pStyle w:val="Standard"/>
        <w:rPr>
          <w:rFonts w:ascii="Segoe UI" w:hAnsi="Segoe UI" w:cs="Segoe UI"/>
        </w:rPr>
      </w:pPr>
      <w:r w:rsidRPr="00DA55A2">
        <w:rPr>
          <w:rFonts w:ascii="Segoe UI" w:hAnsi="Segoe UI" w:cs="Segoe UI"/>
        </w:rPr>
        <w:t>Els llocs d'Internet que disposen de format RSS s'indiquen mitjançant les sigles “RSS” o mitjançant una icona del següent tipus:</w:t>
      </w:r>
    </w:p>
    <w:p w:rsidR="0074409B" w:rsidRDefault="0074409B" w:rsidP="0074409B">
      <w:pPr>
        <w:pStyle w:val="Standard"/>
        <w:rPr>
          <w:rFonts w:ascii="Segoe UI" w:hAnsi="Segoe UI" w:cs="Segoe UI"/>
        </w:rPr>
      </w:pPr>
    </w:p>
    <w:p w:rsidR="00607358" w:rsidRDefault="00607358" w:rsidP="0074409B">
      <w:pPr>
        <w:pStyle w:val="Standard"/>
        <w:rPr>
          <w:rFonts w:ascii="Segoe UI" w:hAnsi="Segoe UI" w:cs="Segoe UI"/>
        </w:rPr>
      </w:pPr>
      <w:r>
        <w:rPr>
          <w:noProof/>
          <w:lang w:val="es-ES" w:eastAsia="es-ES" w:bidi="ar-SA"/>
        </w:rPr>
        <w:drawing>
          <wp:inline distT="0" distB="0" distL="0" distR="0">
            <wp:extent cx="4795283" cy="872407"/>
            <wp:effectExtent l="0" t="0" r="5715" b="4445"/>
            <wp:docPr id="2" name="Imagen 2" descr="https://ioc.xtec.cat/materials/FP/Materials/IC_S_INF/INF_IC_S_M04/web/html/WebContent/u3/media/rs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oc.xtec.cat/materials/FP/Materials/IC_S_INF/INF_IC_S_M04/web/html/WebContent/u3/media/rsslog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91976" cy="871805"/>
                    </a:xfrm>
                    <a:prstGeom prst="rect">
                      <a:avLst/>
                    </a:prstGeom>
                    <a:noFill/>
                    <a:ln>
                      <a:noFill/>
                    </a:ln>
                  </pic:spPr>
                </pic:pic>
              </a:graphicData>
            </a:graphic>
          </wp:inline>
        </w:drawing>
      </w:r>
    </w:p>
    <w:p w:rsidR="00607358" w:rsidRPr="00DA55A2" w:rsidRDefault="00607358" w:rsidP="0074409B">
      <w:pPr>
        <w:pStyle w:val="Standard"/>
        <w:rPr>
          <w:rFonts w:ascii="Segoe UI" w:hAnsi="Segoe UI" w:cs="Segoe UI"/>
        </w:rPr>
      </w:pPr>
    </w:p>
    <w:p w:rsidR="0074409B" w:rsidRPr="00DA55A2" w:rsidRDefault="0074409B" w:rsidP="0074409B">
      <w:pPr>
        <w:pStyle w:val="Standard"/>
        <w:rPr>
          <w:rFonts w:ascii="Segoe UI" w:hAnsi="Segoe UI" w:cs="Segoe UI"/>
        </w:rPr>
      </w:pPr>
      <w:r w:rsidRPr="00DA55A2">
        <w:rPr>
          <w:rFonts w:ascii="Segoe UI" w:hAnsi="Segoe UI" w:cs="Segoe UI"/>
        </w:rPr>
        <w:t xml:space="preserve">Per subscriure's o sindicar-se a </w:t>
      </w:r>
      <w:r w:rsidR="004D3349">
        <w:rPr>
          <w:rFonts w:ascii="Segoe UI" w:hAnsi="Segoe UI" w:cs="Segoe UI"/>
        </w:rPr>
        <w:t xml:space="preserve">un </w:t>
      </w:r>
      <w:proofErr w:type="spellStart"/>
      <w:r w:rsidRPr="00DA55A2">
        <w:rPr>
          <w:rFonts w:ascii="Segoe UI" w:hAnsi="Segoe UI" w:cs="Segoe UI"/>
        </w:rPr>
        <w:t>feed</w:t>
      </w:r>
      <w:proofErr w:type="spellEnd"/>
      <w:r w:rsidRPr="00DA55A2">
        <w:rPr>
          <w:rFonts w:ascii="Segoe UI" w:hAnsi="Segoe UI" w:cs="Segoe UI"/>
        </w:rPr>
        <w:t xml:space="preserve">, normalment, és necessari copiar l'adreça URL de l'arxiu RSS i escriure-la en </w:t>
      </w:r>
      <w:proofErr w:type="spellStart"/>
      <w:r w:rsidRPr="00DA55A2">
        <w:rPr>
          <w:rFonts w:ascii="Segoe UI" w:hAnsi="Segoe UI" w:cs="Segoe UI"/>
        </w:rPr>
        <w:t>l'agregador</w:t>
      </w:r>
      <w:proofErr w:type="spellEnd"/>
      <w:r w:rsidRPr="00DA55A2">
        <w:rPr>
          <w:rFonts w:ascii="Segoe UI" w:hAnsi="Segoe UI" w:cs="Segoe UI"/>
        </w:rPr>
        <w:t>.</w:t>
      </w:r>
    </w:p>
    <w:p w:rsidR="0074409B" w:rsidRDefault="0074409B" w:rsidP="0074409B">
      <w:pPr>
        <w:pStyle w:val="Standard"/>
        <w:rPr>
          <w:rFonts w:ascii="Segoe UI" w:hAnsi="Segoe UI" w:cs="Segoe UI"/>
        </w:rPr>
      </w:pPr>
      <w:r w:rsidRPr="00DA55A2">
        <w:rPr>
          <w:rFonts w:ascii="Segoe UI" w:hAnsi="Segoe UI" w:cs="Segoe UI"/>
        </w:rPr>
        <w:t xml:space="preserve">Existeixen una gran varietat de lectors RSS, però tots ells es poden classificar en </w:t>
      </w:r>
      <w:r w:rsidR="009712FD">
        <w:rPr>
          <w:rFonts w:ascii="Segoe UI" w:hAnsi="Segoe UI" w:cs="Segoe UI"/>
        </w:rPr>
        <w:t>quatre</w:t>
      </w:r>
      <w:r w:rsidRPr="00DA55A2">
        <w:rPr>
          <w:rFonts w:ascii="Segoe UI" w:hAnsi="Segoe UI" w:cs="Segoe UI"/>
        </w:rPr>
        <w:t xml:space="preserve"> categories:  </w:t>
      </w:r>
      <w:proofErr w:type="spellStart"/>
      <w:r w:rsidRPr="0064704B">
        <w:rPr>
          <w:rFonts w:ascii="Segoe UI" w:hAnsi="Segoe UI" w:cs="Segoe UI"/>
          <w:b/>
        </w:rPr>
        <w:t>plugins</w:t>
      </w:r>
      <w:proofErr w:type="spellEnd"/>
      <w:r w:rsidRPr="00DA55A2">
        <w:rPr>
          <w:rFonts w:ascii="Segoe UI" w:hAnsi="Segoe UI" w:cs="Segoe UI"/>
        </w:rPr>
        <w:t xml:space="preserve"> per a naveg</w:t>
      </w:r>
      <w:r w:rsidR="009712FD">
        <w:rPr>
          <w:rFonts w:ascii="Segoe UI" w:hAnsi="Segoe UI" w:cs="Segoe UI"/>
        </w:rPr>
        <w:t xml:space="preserve">adors, </w:t>
      </w:r>
      <w:proofErr w:type="spellStart"/>
      <w:r w:rsidR="009712FD">
        <w:rPr>
          <w:rFonts w:ascii="Segoe UI" w:hAnsi="Segoe UI" w:cs="Segoe UI"/>
        </w:rPr>
        <w:t>agregadors</w:t>
      </w:r>
      <w:proofErr w:type="spellEnd"/>
      <w:r w:rsidR="009712FD">
        <w:rPr>
          <w:rFonts w:ascii="Segoe UI" w:hAnsi="Segoe UI" w:cs="Segoe UI"/>
        </w:rPr>
        <w:t xml:space="preserve"> </w:t>
      </w:r>
      <w:r w:rsidR="009712FD" w:rsidRPr="0064704B">
        <w:rPr>
          <w:rFonts w:ascii="Segoe UI" w:hAnsi="Segoe UI" w:cs="Segoe UI"/>
          <w:b/>
        </w:rPr>
        <w:t>d'escriptori</w:t>
      </w:r>
      <w:r w:rsidR="009712FD">
        <w:rPr>
          <w:rFonts w:ascii="Segoe UI" w:hAnsi="Segoe UI" w:cs="Segoe UI"/>
        </w:rPr>
        <w:t>,</w:t>
      </w:r>
      <w:r w:rsidRPr="00DA55A2">
        <w:rPr>
          <w:rFonts w:ascii="Segoe UI" w:hAnsi="Segoe UI" w:cs="Segoe UI"/>
        </w:rPr>
        <w:t xml:space="preserve"> </w:t>
      </w:r>
      <w:proofErr w:type="spellStart"/>
      <w:r w:rsidRPr="00DA55A2">
        <w:rPr>
          <w:rFonts w:ascii="Segoe UI" w:hAnsi="Segoe UI" w:cs="Segoe UI"/>
        </w:rPr>
        <w:t>agregadors</w:t>
      </w:r>
      <w:proofErr w:type="spellEnd"/>
      <w:r w:rsidRPr="00DA55A2">
        <w:rPr>
          <w:rFonts w:ascii="Segoe UI" w:hAnsi="Segoe UI" w:cs="Segoe UI"/>
        </w:rPr>
        <w:t xml:space="preserve"> </w:t>
      </w:r>
      <w:r w:rsidRPr="0064704B">
        <w:rPr>
          <w:rFonts w:ascii="Segoe UI" w:hAnsi="Segoe UI" w:cs="Segoe UI"/>
          <w:b/>
        </w:rPr>
        <w:t>online</w:t>
      </w:r>
      <w:r w:rsidR="009712FD">
        <w:rPr>
          <w:rFonts w:ascii="Segoe UI" w:hAnsi="Segoe UI" w:cs="Segoe UI"/>
        </w:rPr>
        <w:t xml:space="preserve">, </w:t>
      </w:r>
      <w:r w:rsidR="009712FD" w:rsidRPr="0064704B">
        <w:rPr>
          <w:rFonts w:ascii="Segoe UI" w:hAnsi="Segoe UI" w:cs="Segoe UI"/>
          <w:b/>
        </w:rPr>
        <w:t>APPS</w:t>
      </w:r>
      <w:r w:rsidR="009712FD">
        <w:rPr>
          <w:rFonts w:ascii="Segoe UI" w:hAnsi="Segoe UI" w:cs="Segoe UI"/>
        </w:rPr>
        <w:t xml:space="preserve"> i junt amb el </w:t>
      </w:r>
      <w:r w:rsidR="009712FD" w:rsidRPr="0064704B">
        <w:rPr>
          <w:rFonts w:ascii="Segoe UI" w:hAnsi="Segoe UI" w:cs="Segoe UI"/>
          <w:b/>
        </w:rPr>
        <w:t>correu electrònic</w:t>
      </w:r>
      <w:r w:rsidRPr="00DA55A2">
        <w:rPr>
          <w:rFonts w:ascii="Segoe UI" w:hAnsi="Segoe UI" w:cs="Segoe UI"/>
        </w:rPr>
        <w:t>.</w:t>
      </w:r>
    </w:p>
    <w:p w:rsidR="00792CCD" w:rsidRDefault="00792CCD" w:rsidP="0074409B">
      <w:pPr>
        <w:pStyle w:val="Standard"/>
        <w:rPr>
          <w:rFonts w:ascii="Segoe UI" w:hAnsi="Segoe UI" w:cs="Segoe UI"/>
        </w:rPr>
      </w:pPr>
    </w:p>
    <w:p w:rsidR="00792CCD" w:rsidRDefault="00792CCD" w:rsidP="0074409B">
      <w:pPr>
        <w:pStyle w:val="Standard"/>
        <w:rPr>
          <w:rFonts w:ascii="Segoe UI" w:hAnsi="Segoe UI" w:cs="Segoe UI"/>
        </w:rPr>
      </w:pPr>
      <w:r>
        <w:rPr>
          <w:noProof/>
          <w:lang w:val="es-ES" w:eastAsia="es-ES"/>
        </w:rPr>
        <w:lastRenderedPageBreak/>
        <w:drawing>
          <wp:inline distT="0" distB="0" distL="0" distR="0" wp14:anchorId="4B7E5D7C" wp14:editId="501C5692">
            <wp:extent cx="5612130" cy="2105025"/>
            <wp:effectExtent l="0" t="0" r="762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2105025"/>
                    </a:xfrm>
                    <a:prstGeom prst="rect">
                      <a:avLst/>
                    </a:prstGeom>
                  </pic:spPr>
                </pic:pic>
              </a:graphicData>
            </a:graphic>
          </wp:inline>
        </w:drawing>
      </w:r>
    </w:p>
    <w:p w:rsidR="009615C8" w:rsidRDefault="009615C8" w:rsidP="0074409B">
      <w:pPr>
        <w:pStyle w:val="Standard"/>
        <w:rPr>
          <w:rFonts w:ascii="Segoe UI" w:hAnsi="Segoe UI" w:cs="Segoe UI"/>
        </w:rPr>
      </w:pPr>
      <w:r>
        <w:rPr>
          <w:noProof/>
          <w:lang w:val="es-ES" w:eastAsia="es-ES"/>
        </w:rPr>
        <w:drawing>
          <wp:inline distT="0" distB="0" distL="0" distR="0" wp14:anchorId="7193E212" wp14:editId="5154B5D1">
            <wp:extent cx="2971800" cy="1905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71800" cy="1905000"/>
                    </a:xfrm>
                    <a:prstGeom prst="rect">
                      <a:avLst/>
                    </a:prstGeom>
                  </pic:spPr>
                </pic:pic>
              </a:graphicData>
            </a:graphic>
          </wp:inline>
        </w:drawing>
      </w:r>
    </w:p>
    <w:p w:rsidR="009615C8" w:rsidRPr="00DA55A2" w:rsidRDefault="009615C8" w:rsidP="0074409B">
      <w:pPr>
        <w:pStyle w:val="Standard"/>
        <w:rPr>
          <w:rFonts w:ascii="Segoe UI" w:hAnsi="Segoe UI" w:cs="Segoe UI"/>
        </w:rPr>
      </w:pPr>
      <w:r>
        <w:rPr>
          <w:noProof/>
          <w:lang w:val="es-ES" w:eastAsia="es-ES" w:bidi="ar-SA"/>
        </w:rPr>
        <w:drawing>
          <wp:inline distT="0" distB="0" distL="0" distR="0">
            <wp:extent cx="6120130" cy="1989796"/>
            <wp:effectExtent l="0" t="0" r="0" b="0"/>
            <wp:docPr id="10" name="Imagen 10" descr="https://ioc.xtec.cat/materials/FP/Materials/IC_S_INF/INF_IC_S_M04/web/html/WebContent/u3/media/seleccio_3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oc.xtec.cat/materials/FP/Materials/IC_S_INF/INF_IC_S_M04/web/html/WebContent/u3/media/seleccio_34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1989796"/>
                    </a:xfrm>
                    <a:prstGeom prst="rect">
                      <a:avLst/>
                    </a:prstGeom>
                    <a:noFill/>
                    <a:ln>
                      <a:noFill/>
                    </a:ln>
                  </pic:spPr>
                </pic:pic>
              </a:graphicData>
            </a:graphic>
          </wp:inline>
        </w:drawing>
      </w:r>
      <w:bookmarkStart w:id="2" w:name="_GoBack"/>
      <w:bookmarkEnd w:id="2"/>
    </w:p>
    <w:p w:rsidR="0074409B" w:rsidRPr="00DA55A2" w:rsidRDefault="0074409B" w:rsidP="0074409B">
      <w:pPr>
        <w:pStyle w:val="Ttulo2"/>
        <w:autoSpaceDN w:val="0"/>
        <w:ind w:left="576" w:hanging="576"/>
        <w:textAlignment w:val="baseline"/>
        <w:rPr>
          <w:rFonts w:ascii="Segoe UI" w:hAnsi="Segoe UI" w:cs="Segoe UI"/>
        </w:rPr>
      </w:pPr>
      <w:bookmarkStart w:id="3" w:name="_Toc502303056"/>
      <w:proofErr w:type="spellStart"/>
      <w:r w:rsidRPr="00DA55A2">
        <w:rPr>
          <w:rFonts w:ascii="Segoe UI" w:hAnsi="Segoe UI" w:cs="Segoe UI"/>
        </w:rPr>
        <w:t>Plugins</w:t>
      </w:r>
      <w:proofErr w:type="spellEnd"/>
      <w:r w:rsidRPr="00DA55A2">
        <w:rPr>
          <w:rFonts w:ascii="Segoe UI" w:hAnsi="Segoe UI" w:cs="Segoe UI"/>
        </w:rPr>
        <w:t xml:space="preserve"> per a navegadors</w:t>
      </w:r>
      <w:bookmarkEnd w:id="3"/>
    </w:p>
    <w:p w:rsidR="0074409B" w:rsidRPr="00DA55A2" w:rsidRDefault="0074409B" w:rsidP="0074409B">
      <w:pPr>
        <w:pStyle w:val="Standard"/>
        <w:rPr>
          <w:rFonts w:ascii="Segoe UI" w:hAnsi="Segoe UI" w:cs="Segoe UI"/>
        </w:rPr>
      </w:pPr>
      <w:r w:rsidRPr="00DA55A2">
        <w:rPr>
          <w:rFonts w:ascii="Segoe UI" w:hAnsi="Segoe UI" w:cs="Segoe UI"/>
        </w:rPr>
        <w:t>Són extensions que permeten llegir canals RSS. En ocasions vénen indicats en el propi navegador.</w:t>
      </w:r>
    </w:p>
    <w:p w:rsidR="0074409B" w:rsidRDefault="0074409B" w:rsidP="0074409B">
      <w:pPr>
        <w:pStyle w:val="Standard"/>
        <w:rPr>
          <w:rFonts w:ascii="Segoe UI" w:hAnsi="Segoe UI" w:cs="Segoe UI"/>
        </w:rPr>
      </w:pPr>
      <w:r w:rsidRPr="00DA55A2">
        <w:rPr>
          <w:rFonts w:ascii="Segoe UI" w:hAnsi="Segoe UI" w:cs="Segoe UI"/>
        </w:rPr>
        <w:t xml:space="preserve">En el cas de </w:t>
      </w:r>
      <w:proofErr w:type="spellStart"/>
      <w:r w:rsidRPr="00DA55A2">
        <w:rPr>
          <w:rFonts w:ascii="Segoe UI" w:hAnsi="Segoe UI" w:cs="Segoe UI"/>
        </w:rPr>
        <w:t>Mozilla</w:t>
      </w:r>
      <w:proofErr w:type="spellEnd"/>
      <w:r w:rsidRPr="00DA55A2">
        <w:rPr>
          <w:rFonts w:ascii="Segoe UI" w:hAnsi="Segoe UI" w:cs="Segoe UI"/>
        </w:rPr>
        <w:t xml:space="preserve"> </w:t>
      </w:r>
      <w:proofErr w:type="spellStart"/>
      <w:r w:rsidRPr="00DA55A2">
        <w:rPr>
          <w:rFonts w:ascii="Segoe UI" w:hAnsi="Segoe UI" w:cs="Segoe UI"/>
        </w:rPr>
        <w:t>Firefox</w:t>
      </w:r>
      <w:proofErr w:type="spellEnd"/>
      <w:r w:rsidRPr="00DA55A2">
        <w:rPr>
          <w:rFonts w:ascii="Segoe UI" w:hAnsi="Segoe UI" w:cs="Segoe UI"/>
        </w:rPr>
        <w:t xml:space="preserve"> podem agregar el canal RSS com un marcador dinàmic, o si ho preferim, instal·lar alguna extensió que ens gestioni els canals RSS, per exemple </w:t>
      </w:r>
      <w:proofErr w:type="spellStart"/>
      <w:r w:rsidRPr="00DA55A2">
        <w:rPr>
          <w:rFonts w:ascii="Segoe UI" w:hAnsi="Segoe UI" w:cs="Segoe UI"/>
        </w:rPr>
        <w:t>Sage</w:t>
      </w:r>
      <w:proofErr w:type="spellEnd"/>
      <w:r w:rsidRPr="00DA55A2">
        <w:rPr>
          <w:rFonts w:ascii="Segoe UI" w:hAnsi="Segoe UI" w:cs="Segoe UI"/>
        </w:rPr>
        <w:t>, només necessitarem descarregar-la i instal·lar-la.</w:t>
      </w:r>
    </w:p>
    <w:p w:rsidR="00876448" w:rsidRPr="00DA55A2" w:rsidRDefault="00876448" w:rsidP="0074409B">
      <w:pPr>
        <w:pStyle w:val="Standard"/>
        <w:rPr>
          <w:rFonts w:ascii="Segoe UI" w:hAnsi="Segoe UI" w:cs="Segoe UI"/>
        </w:rPr>
      </w:pPr>
      <w:proofErr w:type="spellStart"/>
      <w:r>
        <w:rPr>
          <w:rFonts w:ascii="Segoe UI" w:hAnsi="Segoe UI" w:cs="Segoe UI"/>
        </w:rPr>
        <w:lastRenderedPageBreak/>
        <w:t>The</w:t>
      </w:r>
      <w:proofErr w:type="spellEnd"/>
      <w:r>
        <w:rPr>
          <w:rFonts w:ascii="Segoe UI" w:hAnsi="Segoe UI" w:cs="Segoe UI"/>
        </w:rPr>
        <w:t xml:space="preserve"> RSS </w:t>
      </w:r>
      <w:proofErr w:type="spellStart"/>
      <w:r>
        <w:rPr>
          <w:rFonts w:ascii="Segoe UI" w:hAnsi="Segoe UI" w:cs="Segoe UI"/>
        </w:rPr>
        <w:t>Agregator</w:t>
      </w:r>
      <w:proofErr w:type="spellEnd"/>
      <w:r>
        <w:rPr>
          <w:rFonts w:ascii="Segoe UI" w:hAnsi="Segoe UI" w:cs="Segoe UI"/>
        </w:rPr>
        <w:t xml:space="preserve">, RSS </w:t>
      </w:r>
      <w:proofErr w:type="spellStart"/>
      <w:r>
        <w:rPr>
          <w:rFonts w:ascii="Segoe UI" w:hAnsi="Segoe UI" w:cs="Segoe UI"/>
        </w:rPr>
        <w:t>Feed</w:t>
      </w:r>
      <w:proofErr w:type="spellEnd"/>
      <w:r>
        <w:rPr>
          <w:rFonts w:ascii="Segoe UI" w:hAnsi="Segoe UI" w:cs="Segoe UI"/>
        </w:rPr>
        <w:t xml:space="preserve"> Reader per </w:t>
      </w:r>
      <w:proofErr w:type="spellStart"/>
      <w:r>
        <w:rPr>
          <w:rFonts w:ascii="Segoe UI" w:hAnsi="Segoe UI" w:cs="Segoe UI"/>
        </w:rPr>
        <w:t>Chrome</w:t>
      </w:r>
      <w:proofErr w:type="spellEnd"/>
      <w:r>
        <w:rPr>
          <w:rFonts w:ascii="Segoe UI" w:hAnsi="Segoe UI" w:cs="Segoe UI"/>
        </w:rPr>
        <w:t>.</w:t>
      </w:r>
    </w:p>
    <w:p w:rsidR="0074409B" w:rsidRPr="00DA55A2" w:rsidRDefault="0074409B" w:rsidP="0074409B">
      <w:pPr>
        <w:pStyle w:val="Ttulo2"/>
        <w:autoSpaceDN w:val="0"/>
        <w:ind w:left="576" w:hanging="576"/>
        <w:textAlignment w:val="baseline"/>
        <w:rPr>
          <w:rFonts w:ascii="Segoe UI" w:hAnsi="Segoe UI" w:cs="Segoe UI"/>
        </w:rPr>
      </w:pPr>
      <w:bookmarkStart w:id="4" w:name="_Toc502303057"/>
      <w:proofErr w:type="spellStart"/>
      <w:r w:rsidRPr="00DA55A2">
        <w:rPr>
          <w:rFonts w:ascii="Segoe UI" w:hAnsi="Segoe UI" w:cs="Segoe UI"/>
        </w:rPr>
        <w:t>Agregadors</w:t>
      </w:r>
      <w:proofErr w:type="spellEnd"/>
      <w:r w:rsidRPr="00DA55A2">
        <w:rPr>
          <w:rFonts w:ascii="Segoe UI" w:hAnsi="Segoe UI" w:cs="Segoe UI"/>
        </w:rPr>
        <w:t xml:space="preserve"> d'escriptori</w:t>
      </w:r>
      <w:bookmarkEnd w:id="4"/>
    </w:p>
    <w:p w:rsidR="0074409B" w:rsidRPr="00DA55A2" w:rsidRDefault="0074409B" w:rsidP="0074409B">
      <w:pPr>
        <w:pStyle w:val="Standard"/>
        <w:rPr>
          <w:rFonts w:ascii="Segoe UI" w:hAnsi="Segoe UI" w:cs="Segoe UI"/>
        </w:rPr>
      </w:pPr>
      <w:r w:rsidRPr="00DA55A2">
        <w:rPr>
          <w:rFonts w:ascii="Segoe UI" w:hAnsi="Segoe UI" w:cs="Segoe UI"/>
        </w:rPr>
        <w:t xml:space="preserve">S'instal·len en l'ordinador de l'usuari. Per a Windows podríem citar: </w:t>
      </w:r>
      <w:proofErr w:type="spellStart"/>
      <w:r w:rsidRPr="00DA55A2">
        <w:rPr>
          <w:rFonts w:ascii="Segoe UI" w:hAnsi="Segoe UI" w:cs="Segoe UI"/>
        </w:rPr>
        <w:t>FeedReader</w:t>
      </w:r>
      <w:proofErr w:type="spellEnd"/>
      <w:r w:rsidRPr="00DA55A2">
        <w:rPr>
          <w:rFonts w:ascii="Segoe UI" w:hAnsi="Segoe UI" w:cs="Segoe UI"/>
        </w:rPr>
        <w:t xml:space="preserve">, </w:t>
      </w:r>
      <w:proofErr w:type="spellStart"/>
      <w:r w:rsidRPr="00DA55A2">
        <w:rPr>
          <w:rFonts w:ascii="Segoe UI" w:hAnsi="Segoe UI" w:cs="Segoe UI"/>
        </w:rPr>
        <w:t>RssReader</w:t>
      </w:r>
      <w:proofErr w:type="spellEnd"/>
      <w:r w:rsidRPr="00DA55A2">
        <w:rPr>
          <w:rFonts w:ascii="Segoe UI" w:hAnsi="Segoe UI" w:cs="Segoe UI"/>
        </w:rPr>
        <w:t>. Per a Linux podríem citar Straw.</w:t>
      </w:r>
    </w:p>
    <w:p w:rsidR="0074409B" w:rsidRPr="00DA55A2" w:rsidRDefault="0074409B" w:rsidP="0074409B">
      <w:pPr>
        <w:pStyle w:val="Ttulo2"/>
        <w:autoSpaceDN w:val="0"/>
        <w:ind w:left="576" w:hanging="576"/>
        <w:textAlignment w:val="baseline"/>
        <w:rPr>
          <w:rFonts w:ascii="Segoe UI" w:hAnsi="Segoe UI" w:cs="Segoe UI"/>
        </w:rPr>
      </w:pPr>
      <w:bookmarkStart w:id="5" w:name="_Toc502303058"/>
      <w:proofErr w:type="spellStart"/>
      <w:r w:rsidRPr="00DA55A2">
        <w:rPr>
          <w:rFonts w:ascii="Segoe UI" w:hAnsi="Segoe UI" w:cs="Segoe UI"/>
        </w:rPr>
        <w:t>Agregadors</w:t>
      </w:r>
      <w:proofErr w:type="spellEnd"/>
      <w:r w:rsidRPr="00DA55A2">
        <w:rPr>
          <w:rFonts w:ascii="Segoe UI" w:hAnsi="Segoe UI" w:cs="Segoe UI"/>
        </w:rPr>
        <w:t xml:space="preserve"> en línia</w:t>
      </w:r>
      <w:bookmarkEnd w:id="5"/>
    </w:p>
    <w:p w:rsidR="0074409B" w:rsidRPr="00AA5B38" w:rsidRDefault="0074409B" w:rsidP="0074409B">
      <w:pPr>
        <w:pStyle w:val="Standard"/>
        <w:rPr>
          <w:rFonts w:ascii="Segoe UI" w:hAnsi="Segoe UI" w:cs="Segoe UI"/>
        </w:rPr>
      </w:pPr>
      <w:r w:rsidRPr="00DA55A2">
        <w:rPr>
          <w:rFonts w:ascii="Segoe UI" w:hAnsi="Segoe UI" w:cs="Segoe UI"/>
        </w:rPr>
        <w:t xml:space="preserve">No necessiten instal·lació per part de l'usuari, simplement cal donar-se d'alta en el lloc de </w:t>
      </w:r>
      <w:proofErr w:type="spellStart"/>
      <w:r w:rsidRPr="00DA55A2">
        <w:rPr>
          <w:rFonts w:ascii="Segoe UI" w:hAnsi="Segoe UI" w:cs="Segoe UI"/>
        </w:rPr>
        <w:t>l'agregador</w:t>
      </w:r>
      <w:proofErr w:type="spellEnd"/>
      <w:r w:rsidRPr="00DA55A2">
        <w:rPr>
          <w:rFonts w:ascii="Segoe UI" w:hAnsi="Segoe UI" w:cs="Segoe UI"/>
        </w:rPr>
        <w:t xml:space="preserve">. Exemples: </w:t>
      </w:r>
      <w:proofErr w:type="spellStart"/>
      <w:r w:rsidR="00F862C2">
        <w:rPr>
          <w:rFonts w:ascii="Segoe UI" w:hAnsi="Segoe UI" w:cs="Segoe UI"/>
        </w:rPr>
        <w:t>Netvibes</w:t>
      </w:r>
      <w:proofErr w:type="spellEnd"/>
      <w:r w:rsidR="00F862C2">
        <w:rPr>
          <w:rFonts w:ascii="Segoe UI" w:hAnsi="Segoe UI" w:cs="Segoe UI"/>
        </w:rPr>
        <w:t xml:space="preserve">, </w:t>
      </w:r>
      <w:proofErr w:type="spellStart"/>
      <w:r w:rsidR="00F862C2">
        <w:rPr>
          <w:rFonts w:ascii="Segoe UI" w:hAnsi="Segoe UI" w:cs="Segoe UI"/>
        </w:rPr>
        <w:t>Feedbin</w:t>
      </w:r>
      <w:proofErr w:type="spellEnd"/>
      <w:r w:rsidR="00F862C2">
        <w:rPr>
          <w:rFonts w:ascii="Segoe UI" w:hAnsi="Segoe UI" w:cs="Segoe UI"/>
        </w:rPr>
        <w:t xml:space="preserve">, </w:t>
      </w:r>
      <w:proofErr w:type="spellStart"/>
      <w:r w:rsidR="00F862C2">
        <w:rPr>
          <w:rFonts w:ascii="Segoe UI" w:hAnsi="Segoe UI" w:cs="Segoe UI"/>
        </w:rPr>
        <w:t>the</w:t>
      </w:r>
      <w:proofErr w:type="spellEnd"/>
      <w:r w:rsidR="00F862C2">
        <w:rPr>
          <w:rFonts w:ascii="Segoe UI" w:hAnsi="Segoe UI" w:cs="Segoe UI"/>
        </w:rPr>
        <w:t xml:space="preserve"> </w:t>
      </w:r>
      <w:proofErr w:type="spellStart"/>
      <w:r w:rsidR="00F862C2">
        <w:rPr>
          <w:rFonts w:ascii="Segoe UI" w:hAnsi="Segoe UI" w:cs="Segoe UI"/>
        </w:rPr>
        <w:t>Old</w:t>
      </w:r>
      <w:proofErr w:type="spellEnd"/>
      <w:r w:rsidR="00F862C2">
        <w:rPr>
          <w:rFonts w:ascii="Segoe UI" w:hAnsi="Segoe UI" w:cs="Segoe UI"/>
        </w:rPr>
        <w:t xml:space="preserve"> Reader, </w:t>
      </w:r>
      <w:proofErr w:type="spellStart"/>
      <w:r w:rsidR="00F862C2">
        <w:rPr>
          <w:rFonts w:ascii="Segoe UI" w:hAnsi="Segoe UI" w:cs="Segoe UI"/>
        </w:rPr>
        <w:t>Digg</w:t>
      </w:r>
      <w:proofErr w:type="spellEnd"/>
      <w:r w:rsidR="00F862C2">
        <w:rPr>
          <w:rFonts w:ascii="Segoe UI" w:hAnsi="Segoe UI" w:cs="Segoe UI"/>
        </w:rPr>
        <w:t xml:space="preserve">, </w:t>
      </w:r>
      <w:proofErr w:type="spellStart"/>
      <w:r w:rsidR="00F862C2">
        <w:rPr>
          <w:rFonts w:ascii="Segoe UI" w:hAnsi="Segoe UI" w:cs="Segoe UI"/>
        </w:rPr>
        <w:t>Newsblur</w:t>
      </w:r>
      <w:proofErr w:type="spellEnd"/>
      <w:r w:rsidR="00F862C2">
        <w:rPr>
          <w:rFonts w:ascii="Segoe UI" w:hAnsi="Segoe UI" w:cs="Segoe UI"/>
        </w:rPr>
        <w:t xml:space="preserve">, </w:t>
      </w:r>
      <w:proofErr w:type="spellStart"/>
      <w:r w:rsidR="00F862C2">
        <w:rPr>
          <w:rFonts w:ascii="Segoe UI" w:hAnsi="Segoe UI" w:cs="Segoe UI"/>
        </w:rPr>
        <w:t>Feedly</w:t>
      </w:r>
      <w:proofErr w:type="spellEnd"/>
      <w:r w:rsidR="00F862C2">
        <w:rPr>
          <w:rFonts w:ascii="Segoe UI" w:hAnsi="Segoe UI" w:cs="Segoe UI"/>
        </w:rPr>
        <w:t xml:space="preserve">. </w:t>
      </w:r>
      <w:proofErr w:type="spellStart"/>
      <w:r w:rsidRPr="00DA55A2">
        <w:rPr>
          <w:rFonts w:ascii="Segoe UI" w:hAnsi="Segoe UI" w:cs="Segoe UI"/>
        </w:rPr>
        <w:t>FeedNess</w:t>
      </w:r>
      <w:proofErr w:type="spellEnd"/>
      <w:r w:rsidR="004D3349">
        <w:rPr>
          <w:rFonts w:ascii="Segoe UI" w:hAnsi="Segoe UI" w:cs="Segoe UI"/>
        </w:rPr>
        <w:t xml:space="preserve"> (</w:t>
      </w:r>
      <w:r w:rsidR="00684FCD">
        <w:rPr>
          <w:rFonts w:ascii="Segoe UI" w:hAnsi="Segoe UI" w:cs="Segoe UI"/>
        </w:rPr>
        <w:t xml:space="preserve">ja </w:t>
      </w:r>
      <w:r w:rsidR="004D3349" w:rsidRPr="00684FCD">
        <w:rPr>
          <w:rFonts w:ascii="Segoe UI" w:hAnsi="Segoe UI" w:cs="Segoe UI"/>
        </w:rPr>
        <w:t>no funciona la web http://www.feedness.com/)</w:t>
      </w:r>
      <w:r w:rsidRPr="00684FCD">
        <w:rPr>
          <w:rFonts w:ascii="Segoe UI" w:hAnsi="Segoe UI" w:cs="Segoe UI"/>
        </w:rPr>
        <w:t xml:space="preserve">, </w:t>
      </w:r>
      <w:proofErr w:type="spellStart"/>
      <w:r w:rsidRPr="00DA55A2">
        <w:rPr>
          <w:rFonts w:ascii="Segoe UI" w:hAnsi="Segoe UI" w:cs="Segoe UI"/>
        </w:rPr>
        <w:t>Bloglines</w:t>
      </w:r>
      <w:proofErr w:type="spellEnd"/>
      <w:r w:rsidR="004D3349">
        <w:rPr>
          <w:rFonts w:ascii="Segoe UI" w:hAnsi="Segoe UI" w:cs="Segoe UI"/>
        </w:rPr>
        <w:t xml:space="preserve"> (tancat ja que el número de usuaris no creixia)</w:t>
      </w:r>
      <w:r w:rsidRPr="00DA55A2">
        <w:rPr>
          <w:rFonts w:ascii="Segoe UI" w:hAnsi="Segoe UI" w:cs="Segoe UI"/>
        </w:rPr>
        <w:t xml:space="preserve">, </w:t>
      </w:r>
      <w:proofErr w:type="spellStart"/>
      <w:r w:rsidRPr="00DA55A2">
        <w:rPr>
          <w:rFonts w:ascii="Segoe UI" w:hAnsi="Segoe UI" w:cs="Segoe UI"/>
        </w:rPr>
        <w:t>netvibes</w:t>
      </w:r>
      <w:proofErr w:type="spellEnd"/>
      <w:r w:rsidR="00B734B6">
        <w:rPr>
          <w:rFonts w:ascii="Segoe UI" w:hAnsi="Segoe UI" w:cs="Segoe UI"/>
        </w:rPr>
        <w:t xml:space="preserve"> (dels pocs que encara funcionen)</w:t>
      </w:r>
      <w:r w:rsidRPr="00DA55A2">
        <w:rPr>
          <w:rFonts w:ascii="Segoe UI" w:hAnsi="Segoe UI" w:cs="Segoe UI"/>
        </w:rPr>
        <w:t xml:space="preserve"> o </w:t>
      </w:r>
      <w:proofErr w:type="spellStart"/>
      <w:r w:rsidRPr="00DA55A2">
        <w:rPr>
          <w:rFonts w:ascii="Segoe UI" w:hAnsi="Segoe UI" w:cs="Segoe UI"/>
        </w:rPr>
        <w:t>iGoogle</w:t>
      </w:r>
      <w:proofErr w:type="spellEnd"/>
      <w:r w:rsidRPr="00DA55A2">
        <w:rPr>
          <w:rFonts w:ascii="Segoe UI" w:hAnsi="Segoe UI" w:cs="Segoe UI"/>
        </w:rPr>
        <w:t>.</w:t>
      </w:r>
      <w:r w:rsidR="004D3349">
        <w:rPr>
          <w:rFonts w:ascii="Segoe UI" w:hAnsi="Segoe UI" w:cs="Segoe UI"/>
        </w:rPr>
        <w:t xml:space="preserve"> Aquest últim ja ha desaparegut per la no necessitat d’aquest servei. Igual que </w:t>
      </w:r>
      <w:proofErr w:type="spellStart"/>
      <w:r w:rsidR="004D3349">
        <w:rPr>
          <w:rFonts w:ascii="Segoe UI" w:hAnsi="Segoe UI" w:cs="Segoe UI"/>
        </w:rPr>
        <w:t>Google</w:t>
      </w:r>
      <w:proofErr w:type="spellEnd"/>
      <w:r w:rsidR="004D3349">
        <w:rPr>
          <w:rFonts w:ascii="Segoe UI" w:hAnsi="Segoe UI" w:cs="Segoe UI"/>
        </w:rPr>
        <w:t xml:space="preserve"> Reader, va ser un lector RSS i </w:t>
      </w:r>
      <w:proofErr w:type="spellStart"/>
      <w:r w:rsidR="004D3349">
        <w:rPr>
          <w:rFonts w:ascii="Segoe UI" w:hAnsi="Segoe UI" w:cs="Segoe UI"/>
        </w:rPr>
        <w:t>atom</w:t>
      </w:r>
      <w:proofErr w:type="spellEnd"/>
      <w:r w:rsidR="004D3349">
        <w:rPr>
          <w:rFonts w:ascii="Segoe UI" w:hAnsi="Segoe UI" w:cs="Segoe UI"/>
        </w:rPr>
        <w:t xml:space="preserve">, però ja no existeix pel </w:t>
      </w:r>
      <w:r w:rsidR="004D3349" w:rsidRPr="00AA5B38">
        <w:rPr>
          <w:rFonts w:ascii="Segoe UI" w:hAnsi="Segoe UI" w:cs="Segoe UI"/>
        </w:rPr>
        <w:t>mateix motiu.</w:t>
      </w:r>
    </w:p>
    <w:p w:rsidR="00A97C6F" w:rsidRPr="00AA5B38" w:rsidRDefault="00684FCD" w:rsidP="0074409B">
      <w:pPr>
        <w:pStyle w:val="Standard"/>
        <w:rPr>
          <w:rFonts w:ascii="Segoe UI" w:hAnsi="Segoe UI" w:cs="Segoe UI"/>
        </w:rPr>
      </w:pPr>
      <w:r w:rsidRPr="00AA5B38">
        <w:rPr>
          <w:rFonts w:ascii="Segoe UI" w:hAnsi="Segoe UI" w:cs="Segoe UI"/>
        </w:rPr>
        <w:t xml:space="preserve">Xarxes socials com </w:t>
      </w:r>
      <w:proofErr w:type="spellStart"/>
      <w:r w:rsidRPr="00AA5B38">
        <w:rPr>
          <w:rFonts w:ascii="Segoe UI" w:hAnsi="Segoe UI" w:cs="Segoe UI"/>
        </w:rPr>
        <w:t>Facebook</w:t>
      </w:r>
      <w:proofErr w:type="spellEnd"/>
      <w:r w:rsidRPr="00AA5B38">
        <w:rPr>
          <w:rFonts w:ascii="Segoe UI" w:hAnsi="Segoe UI" w:cs="Segoe UI"/>
        </w:rPr>
        <w:t xml:space="preserve"> i/o </w:t>
      </w:r>
      <w:proofErr w:type="spellStart"/>
      <w:r w:rsidRPr="00AA5B38">
        <w:rPr>
          <w:rFonts w:ascii="Segoe UI" w:hAnsi="Segoe UI" w:cs="Segoe UI"/>
        </w:rPr>
        <w:t>T</w:t>
      </w:r>
      <w:r w:rsidR="00A97C6F" w:rsidRPr="00AA5B38">
        <w:rPr>
          <w:rFonts w:ascii="Segoe UI" w:hAnsi="Segoe UI" w:cs="Segoe UI"/>
        </w:rPr>
        <w:t>weeter</w:t>
      </w:r>
      <w:proofErr w:type="spellEnd"/>
      <w:r w:rsidR="00A97C6F" w:rsidRPr="00AA5B38">
        <w:rPr>
          <w:rFonts w:ascii="Segoe UI" w:hAnsi="Segoe UI" w:cs="Segoe UI"/>
        </w:rPr>
        <w:t xml:space="preserve"> han passat per davant a aquesta tecnologia i per això no s’ha incrementat el nombre d’usuaris en aquest sector.</w:t>
      </w:r>
    </w:p>
    <w:p w:rsidR="00496493" w:rsidRPr="00AA5B38" w:rsidRDefault="00496493" w:rsidP="0074409B">
      <w:pPr>
        <w:pStyle w:val="Standard"/>
        <w:rPr>
          <w:rFonts w:ascii="Segoe UI" w:hAnsi="Segoe UI" w:cs="Segoe UI"/>
        </w:rPr>
      </w:pPr>
      <w:r w:rsidRPr="00AA5B38">
        <w:rPr>
          <w:rFonts w:ascii="Segoe UI" w:hAnsi="Segoe UI" w:cs="Segoe UI"/>
        </w:rPr>
        <w:t xml:space="preserve">Igualment l’estudiarem per saber què és, ja que utilitzar-lo és molt fàcil des d’un </w:t>
      </w:r>
      <w:proofErr w:type="spellStart"/>
      <w:r w:rsidRPr="00AA5B38">
        <w:rPr>
          <w:rFonts w:ascii="Segoe UI" w:hAnsi="Segoe UI" w:cs="Segoe UI"/>
        </w:rPr>
        <w:t>agregador</w:t>
      </w:r>
      <w:proofErr w:type="spellEnd"/>
      <w:r w:rsidRPr="00AA5B38">
        <w:rPr>
          <w:rFonts w:ascii="Segoe UI" w:hAnsi="Segoe UI" w:cs="Segoe UI"/>
        </w:rPr>
        <w:t>, i implementar-lo també és senzill si s’entén bé el llenguatge XML.</w:t>
      </w:r>
    </w:p>
    <w:p w:rsidR="009712FD" w:rsidRPr="00DA55A2" w:rsidRDefault="009712FD" w:rsidP="009712FD">
      <w:pPr>
        <w:pStyle w:val="Ttulo2"/>
        <w:autoSpaceDN w:val="0"/>
        <w:ind w:left="576" w:hanging="576"/>
        <w:textAlignment w:val="baseline"/>
        <w:rPr>
          <w:rFonts w:ascii="Segoe UI" w:hAnsi="Segoe UI" w:cs="Segoe UI"/>
        </w:rPr>
      </w:pPr>
      <w:r>
        <w:rPr>
          <w:rFonts w:ascii="Segoe UI" w:hAnsi="Segoe UI" w:cs="Segoe UI"/>
        </w:rPr>
        <w:t>APPS</w:t>
      </w:r>
    </w:p>
    <w:p w:rsidR="0074409B" w:rsidRPr="00AA5B38" w:rsidRDefault="00B20274" w:rsidP="009712FD">
      <w:pPr>
        <w:pStyle w:val="Standard"/>
        <w:rPr>
          <w:rFonts w:ascii="Segoe UI" w:hAnsi="Segoe UI" w:cs="Segoe UI"/>
        </w:rPr>
      </w:pPr>
      <w:proofErr w:type="spellStart"/>
      <w:r w:rsidRPr="00AA5B38">
        <w:rPr>
          <w:rFonts w:ascii="Segoe UI" w:hAnsi="Segoe UI" w:cs="Segoe UI"/>
        </w:rPr>
        <w:t>Apps</w:t>
      </w:r>
      <w:proofErr w:type="spellEnd"/>
      <w:r w:rsidRPr="00AA5B38">
        <w:rPr>
          <w:rFonts w:ascii="Segoe UI" w:hAnsi="Segoe UI" w:cs="Segoe UI"/>
        </w:rPr>
        <w:t xml:space="preserve"> per a mòbils com </w:t>
      </w:r>
      <w:proofErr w:type="spellStart"/>
      <w:r w:rsidRPr="00AA5B38">
        <w:rPr>
          <w:rFonts w:ascii="Segoe UI" w:hAnsi="Segoe UI" w:cs="Segoe UI"/>
        </w:rPr>
        <w:t>Flipboard</w:t>
      </w:r>
      <w:proofErr w:type="spellEnd"/>
      <w:r w:rsidRPr="00AA5B38">
        <w:rPr>
          <w:rFonts w:ascii="Segoe UI" w:hAnsi="Segoe UI" w:cs="Segoe UI"/>
        </w:rPr>
        <w:t>, etc.</w:t>
      </w:r>
    </w:p>
    <w:p w:rsidR="009712FD" w:rsidRPr="00DA55A2" w:rsidRDefault="009712FD" w:rsidP="009712FD">
      <w:pPr>
        <w:pStyle w:val="Ttulo2"/>
        <w:autoSpaceDN w:val="0"/>
        <w:ind w:left="576" w:hanging="576"/>
        <w:textAlignment w:val="baseline"/>
        <w:rPr>
          <w:rFonts w:ascii="Segoe UI" w:hAnsi="Segoe UI" w:cs="Segoe UI"/>
        </w:rPr>
      </w:pPr>
      <w:r>
        <w:rPr>
          <w:rFonts w:ascii="Segoe UI" w:hAnsi="Segoe UI" w:cs="Segoe UI"/>
        </w:rPr>
        <w:t>Amb el correu electrònic</w:t>
      </w:r>
    </w:p>
    <w:p w:rsidR="009712FD" w:rsidRPr="00AA5B38" w:rsidRDefault="009712FD" w:rsidP="009712FD">
      <w:pPr>
        <w:pStyle w:val="Standard"/>
        <w:rPr>
          <w:rFonts w:ascii="Segoe UI" w:hAnsi="Segoe UI" w:cs="Segoe UI"/>
        </w:rPr>
      </w:pPr>
      <w:proofErr w:type="spellStart"/>
      <w:r w:rsidRPr="00AA5B38">
        <w:rPr>
          <w:rFonts w:ascii="Segoe UI" w:hAnsi="Segoe UI" w:cs="Segoe UI"/>
        </w:rPr>
        <w:t>Thunderbird</w:t>
      </w:r>
      <w:proofErr w:type="spellEnd"/>
      <w:r w:rsidRPr="00AA5B38">
        <w:rPr>
          <w:rFonts w:ascii="Segoe UI" w:hAnsi="Segoe UI" w:cs="Segoe UI"/>
        </w:rPr>
        <w:t xml:space="preserve">, </w:t>
      </w:r>
      <w:proofErr w:type="spellStart"/>
      <w:r w:rsidRPr="00AA5B38">
        <w:rPr>
          <w:rFonts w:ascii="Segoe UI" w:hAnsi="Segoe UI" w:cs="Segoe UI"/>
        </w:rPr>
        <w:t>outlook</w:t>
      </w:r>
      <w:proofErr w:type="spellEnd"/>
    </w:p>
    <w:p w:rsidR="0074409B" w:rsidRPr="00DA55A2" w:rsidRDefault="0074409B" w:rsidP="0074409B">
      <w:pPr>
        <w:pStyle w:val="Ttulo1"/>
        <w:pBdr>
          <w:bottom w:val="none" w:sz="0" w:space="0" w:color="auto"/>
        </w:pBdr>
        <w:autoSpaceDN w:val="0"/>
        <w:ind w:left="432" w:hanging="432"/>
        <w:textAlignment w:val="baseline"/>
        <w:rPr>
          <w:rFonts w:ascii="Segoe UI" w:hAnsi="Segoe UI" w:cs="Segoe UI"/>
        </w:rPr>
      </w:pPr>
      <w:bookmarkStart w:id="6" w:name="_Toc502303059"/>
      <w:r w:rsidRPr="00DA55A2">
        <w:rPr>
          <w:rFonts w:ascii="Segoe UI" w:hAnsi="Segoe UI" w:cs="Segoe UI"/>
        </w:rPr>
        <w:t>¿COM CREAR RSS?</w:t>
      </w:r>
      <w:bookmarkEnd w:id="6"/>
    </w:p>
    <w:p w:rsidR="0074409B" w:rsidRPr="00DA55A2" w:rsidRDefault="00B30AB4" w:rsidP="0074409B">
      <w:pPr>
        <w:pStyle w:val="Standard"/>
        <w:rPr>
          <w:rFonts w:ascii="Segoe UI" w:hAnsi="Segoe UI" w:cs="Segoe UI"/>
        </w:rPr>
      </w:pPr>
      <w:r>
        <w:rPr>
          <w:rFonts w:ascii="Segoe UI" w:hAnsi="Segoe UI" w:cs="Segoe UI"/>
        </w:rPr>
        <w:t>Un a</w:t>
      </w:r>
      <w:r w:rsidR="0074409B" w:rsidRPr="00DA55A2">
        <w:rPr>
          <w:rFonts w:ascii="Segoe UI" w:hAnsi="Segoe UI" w:cs="Segoe UI"/>
        </w:rPr>
        <w:t xml:space="preserve">ltre ús de RSS és el d'oferir informació des del nostre lloc web, aquesta opció requereix escriure un fitxer en XML. El codi necessari per crear un </w:t>
      </w:r>
      <w:proofErr w:type="spellStart"/>
      <w:r w:rsidR="0074409B" w:rsidRPr="00DA55A2">
        <w:rPr>
          <w:rFonts w:ascii="Segoe UI" w:hAnsi="Segoe UI" w:cs="Segoe UI"/>
        </w:rPr>
        <w:t>feed</w:t>
      </w:r>
      <w:proofErr w:type="spellEnd"/>
      <w:r w:rsidR="0074409B" w:rsidRPr="00DA55A2">
        <w:rPr>
          <w:rFonts w:ascii="Segoe UI" w:hAnsi="Segoe UI" w:cs="Segoe UI"/>
        </w:rPr>
        <w:t xml:space="preserve"> o document RSS ha d'incloure informació sobre el lloc web al que pertany i que per tant, serà informació no variable, així com dades dels continguts que ofer</w:t>
      </w:r>
      <w:r>
        <w:rPr>
          <w:rFonts w:ascii="Segoe UI" w:hAnsi="Segoe UI" w:cs="Segoe UI"/>
        </w:rPr>
        <w:t>e</w:t>
      </w:r>
      <w:r w:rsidR="0074409B" w:rsidRPr="00DA55A2">
        <w:rPr>
          <w:rFonts w:ascii="Segoe UI" w:hAnsi="Segoe UI" w:cs="Segoe UI"/>
        </w:rPr>
        <w:t>ix i que s'actualitzaran cada cert temps. Aquesta serà la informació variable per a la sindicació.</w:t>
      </w:r>
    </w:p>
    <w:p w:rsidR="0074409B" w:rsidRPr="00DA55A2" w:rsidRDefault="0074409B" w:rsidP="0074409B">
      <w:pPr>
        <w:pStyle w:val="Standard"/>
        <w:rPr>
          <w:rFonts w:ascii="Segoe UI" w:hAnsi="Segoe UI" w:cs="Segoe UI"/>
        </w:rPr>
      </w:pPr>
      <w:r w:rsidRPr="00DA55A2">
        <w:rPr>
          <w:rFonts w:ascii="Segoe UI" w:hAnsi="Segoe UI" w:cs="Segoe UI"/>
        </w:rPr>
        <w:t>El codi ha d'anar correctament ordenat amb les seves etiquetes d'inici i tancament, ja que és un document XML.</w:t>
      </w:r>
    </w:p>
    <w:p w:rsidR="0074409B" w:rsidRPr="00DA55A2" w:rsidRDefault="0074409B" w:rsidP="0074409B">
      <w:pPr>
        <w:pStyle w:val="Standard"/>
        <w:rPr>
          <w:rFonts w:ascii="Segoe UI" w:hAnsi="Segoe UI" w:cs="Segoe UI"/>
        </w:rPr>
      </w:pPr>
      <w:r w:rsidRPr="00DA55A2">
        <w:rPr>
          <w:rFonts w:ascii="Segoe UI" w:hAnsi="Segoe UI" w:cs="Segoe UI"/>
        </w:rPr>
        <w:t>Un exemple d'un senzill document RSS seria:</w:t>
      </w:r>
    </w:p>
    <w:p w:rsidR="0074409B" w:rsidRPr="00DA55A2" w:rsidRDefault="0074409B" w:rsidP="0074409B">
      <w:pPr>
        <w:pStyle w:val="Standard"/>
        <w:rPr>
          <w:rFonts w:ascii="Segoe UI" w:hAnsi="Segoe UI" w:cs="Segoe UI"/>
        </w:rPr>
      </w:pPr>
    </w:p>
    <w:p w:rsidR="0074409B" w:rsidRPr="00DA55A2" w:rsidRDefault="0074409B" w:rsidP="0074409B">
      <w:pPr>
        <w:pStyle w:val="Standard"/>
        <w:spacing w:before="57" w:after="57"/>
        <w:rPr>
          <w:rFonts w:ascii="Segoe UI" w:hAnsi="Segoe UI" w:cs="Segoe UI"/>
          <w:sz w:val="20"/>
          <w:szCs w:val="20"/>
        </w:rPr>
      </w:pPr>
      <w:r w:rsidRPr="00DA55A2">
        <w:rPr>
          <w:rFonts w:ascii="Segoe UI" w:hAnsi="Segoe UI" w:cs="Segoe UI"/>
          <w:sz w:val="20"/>
          <w:szCs w:val="20"/>
        </w:rPr>
        <w:t>&lt;?</w:t>
      </w:r>
      <w:proofErr w:type="spellStart"/>
      <w:r w:rsidRPr="00DA55A2">
        <w:rPr>
          <w:rFonts w:ascii="Segoe UI" w:hAnsi="Segoe UI" w:cs="Segoe UI"/>
          <w:sz w:val="20"/>
          <w:szCs w:val="20"/>
        </w:rPr>
        <w:t>xml</w:t>
      </w:r>
      <w:proofErr w:type="spellEnd"/>
      <w:r w:rsidRPr="00DA55A2">
        <w:rPr>
          <w:rFonts w:ascii="Segoe UI" w:hAnsi="Segoe UI" w:cs="Segoe UI"/>
          <w:sz w:val="20"/>
          <w:szCs w:val="20"/>
        </w:rPr>
        <w:t xml:space="preserve"> </w:t>
      </w:r>
      <w:proofErr w:type="spellStart"/>
      <w:r w:rsidRPr="00DA55A2">
        <w:rPr>
          <w:rFonts w:ascii="Segoe UI" w:hAnsi="Segoe UI" w:cs="Segoe UI"/>
          <w:sz w:val="20"/>
          <w:szCs w:val="20"/>
        </w:rPr>
        <w:t>version</w:t>
      </w:r>
      <w:proofErr w:type="spellEnd"/>
      <w:r w:rsidRPr="00DA55A2">
        <w:rPr>
          <w:rFonts w:ascii="Segoe UI" w:hAnsi="Segoe UI" w:cs="Segoe UI"/>
          <w:sz w:val="20"/>
          <w:szCs w:val="20"/>
        </w:rPr>
        <w:t xml:space="preserve">="1.0" </w:t>
      </w:r>
      <w:proofErr w:type="spellStart"/>
      <w:r w:rsidRPr="00DA55A2">
        <w:rPr>
          <w:rFonts w:ascii="Segoe UI" w:hAnsi="Segoe UI" w:cs="Segoe UI"/>
          <w:sz w:val="20"/>
          <w:szCs w:val="20"/>
        </w:rPr>
        <w:t>encoding</w:t>
      </w:r>
      <w:proofErr w:type="spellEnd"/>
      <w:r w:rsidRPr="00DA55A2">
        <w:rPr>
          <w:rFonts w:ascii="Segoe UI" w:hAnsi="Segoe UI" w:cs="Segoe UI"/>
          <w:sz w:val="20"/>
          <w:szCs w:val="20"/>
        </w:rPr>
        <w:t>="</w:t>
      </w:r>
      <w:r w:rsidR="001B01EF">
        <w:rPr>
          <w:rFonts w:ascii="Segoe UI" w:hAnsi="Segoe UI" w:cs="Segoe UI"/>
          <w:sz w:val="20"/>
          <w:szCs w:val="20"/>
        </w:rPr>
        <w:t>UTF-8</w:t>
      </w:r>
      <w:r w:rsidRPr="00DA55A2">
        <w:rPr>
          <w:rFonts w:ascii="Segoe UI" w:hAnsi="Segoe UI" w:cs="Segoe UI"/>
          <w:sz w:val="20"/>
          <w:szCs w:val="20"/>
        </w:rPr>
        <w:t>" ?&gt;</w:t>
      </w:r>
    </w:p>
    <w:p w:rsidR="0074409B" w:rsidRPr="00DA55A2" w:rsidRDefault="0074409B" w:rsidP="0074409B">
      <w:pPr>
        <w:pStyle w:val="Standard"/>
        <w:spacing w:before="57" w:after="57"/>
        <w:rPr>
          <w:rFonts w:ascii="Segoe UI" w:hAnsi="Segoe UI" w:cs="Segoe UI"/>
          <w:sz w:val="20"/>
          <w:szCs w:val="20"/>
        </w:rPr>
      </w:pPr>
      <w:r w:rsidRPr="00DA55A2">
        <w:rPr>
          <w:rFonts w:ascii="Segoe UI" w:hAnsi="Segoe UI" w:cs="Segoe UI"/>
          <w:sz w:val="20"/>
          <w:szCs w:val="20"/>
        </w:rPr>
        <w:t>&lt;</w:t>
      </w:r>
      <w:proofErr w:type="spellStart"/>
      <w:r w:rsidRPr="00DA55A2">
        <w:rPr>
          <w:rFonts w:ascii="Segoe UI" w:hAnsi="Segoe UI" w:cs="Segoe UI"/>
          <w:sz w:val="20"/>
          <w:szCs w:val="20"/>
        </w:rPr>
        <w:t>rss</w:t>
      </w:r>
      <w:proofErr w:type="spellEnd"/>
      <w:r w:rsidRPr="00DA55A2">
        <w:rPr>
          <w:rFonts w:ascii="Segoe UI" w:hAnsi="Segoe UI" w:cs="Segoe UI"/>
          <w:sz w:val="20"/>
          <w:szCs w:val="20"/>
        </w:rPr>
        <w:t xml:space="preserve"> </w:t>
      </w:r>
      <w:proofErr w:type="spellStart"/>
      <w:r w:rsidRPr="00DA55A2">
        <w:rPr>
          <w:rFonts w:ascii="Segoe UI" w:hAnsi="Segoe UI" w:cs="Segoe UI"/>
          <w:sz w:val="20"/>
          <w:szCs w:val="20"/>
        </w:rPr>
        <w:t>version</w:t>
      </w:r>
      <w:proofErr w:type="spellEnd"/>
      <w:r w:rsidRPr="00DA55A2">
        <w:rPr>
          <w:rFonts w:ascii="Segoe UI" w:hAnsi="Segoe UI" w:cs="Segoe UI"/>
          <w:sz w:val="20"/>
          <w:szCs w:val="20"/>
        </w:rPr>
        <w:t>="2.0"&gt;</w:t>
      </w:r>
    </w:p>
    <w:p w:rsidR="0074409B" w:rsidRPr="00DA55A2" w:rsidRDefault="0074409B" w:rsidP="0074409B">
      <w:pPr>
        <w:pStyle w:val="Standard"/>
        <w:spacing w:before="57" w:after="57"/>
        <w:rPr>
          <w:rFonts w:ascii="Segoe UI" w:hAnsi="Segoe UI" w:cs="Segoe UI"/>
          <w:sz w:val="20"/>
          <w:szCs w:val="20"/>
        </w:rPr>
      </w:pPr>
      <w:r w:rsidRPr="00DA55A2">
        <w:rPr>
          <w:rFonts w:ascii="Segoe UI" w:hAnsi="Segoe UI" w:cs="Segoe UI"/>
          <w:sz w:val="20"/>
          <w:szCs w:val="20"/>
        </w:rPr>
        <w:lastRenderedPageBreak/>
        <w:t>&lt;</w:t>
      </w:r>
      <w:proofErr w:type="spellStart"/>
      <w:r w:rsidRPr="00DA55A2">
        <w:rPr>
          <w:rFonts w:ascii="Segoe UI" w:hAnsi="Segoe UI" w:cs="Segoe UI"/>
          <w:sz w:val="20"/>
          <w:szCs w:val="20"/>
        </w:rPr>
        <w:t>channel</w:t>
      </w:r>
      <w:proofErr w:type="spellEnd"/>
      <w:r w:rsidRPr="00DA55A2">
        <w:rPr>
          <w:rFonts w:ascii="Segoe UI" w:hAnsi="Segoe UI" w:cs="Segoe UI"/>
          <w:sz w:val="20"/>
          <w:szCs w:val="20"/>
        </w:rPr>
        <w:t>&gt;</w:t>
      </w:r>
      <w:r w:rsidRPr="00DA55A2">
        <w:rPr>
          <w:rFonts w:ascii="Segoe UI" w:hAnsi="Segoe UI" w:cs="Segoe UI"/>
          <w:sz w:val="20"/>
          <w:szCs w:val="20"/>
        </w:rPr>
        <w:br/>
      </w:r>
      <w:r w:rsidRPr="00DA55A2">
        <w:rPr>
          <w:rFonts w:ascii="Segoe UI" w:hAnsi="Segoe UI" w:cs="Segoe UI"/>
          <w:sz w:val="20"/>
          <w:szCs w:val="20"/>
        </w:rPr>
        <w:tab/>
      </w:r>
      <w:r w:rsidRPr="00DA55A2">
        <w:rPr>
          <w:rFonts w:ascii="Segoe UI" w:hAnsi="Segoe UI" w:cs="Segoe UI"/>
          <w:sz w:val="20"/>
          <w:szCs w:val="20"/>
        </w:rPr>
        <w:tab/>
        <w:t>&lt;</w:t>
      </w:r>
      <w:proofErr w:type="spellStart"/>
      <w:r w:rsidRPr="00DA55A2">
        <w:rPr>
          <w:rFonts w:ascii="Segoe UI" w:hAnsi="Segoe UI" w:cs="Segoe UI"/>
          <w:sz w:val="20"/>
          <w:szCs w:val="20"/>
        </w:rPr>
        <w:t>title</w:t>
      </w:r>
      <w:proofErr w:type="spellEnd"/>
      <w:r w:rsidRPr="00DA55A2">
        <w:rPr>
          <w:rFonts w:ascii="Segoe UI" w:hAnsi="Segoe UI" w:cs="Segoe UI"/>
          <w:sz w:val="20"/>
          <w:szCs w:val="20"/>
        </w:rPr>
        <w:t>&gt;Filmoteca&lt;/</w:t>
      </w:r>
      <w:proofErr w:type="spellStart"/>
      <w:r w:rsidRPr="00DA55A2">
        <w:rPr>
          <w:rFonts w:ascii="Segoe UI" w:hAnsi="Segoe UI" w:cs="Segoe UI"/>
          <w:sz w:val="20"/>
          <w:szCs w:val="20"/>
        </w:rPr>
        <w:t>title</w:t>
      </w:r>
      <w:proofErr w:type="spellEnd"/>
      <w:r w:rsidRPr="00DA55A2">
        <w:rPr>
          <w:rFonts w:ascii="Segoe UI" w:hAnsi="Segoe UI" w:cs="Segoe UI"/>
          <w:sz w:val="20"/>
          <w:szCs w:val="20"/>
        </w:rPr>
        <w:t>&gt;</w:t>
      </w:r>
    </w:p>
    <w:p w:rsidR="0074409B" w:rsidRPr="00DA55A2" w:rsidRDefault="0074409B" w:rsidP="0074409B">
      <w:pPr>
        <w:pStyle w:val="Standard"/>
        <w:spacing w:before="57" w:after="57"/>
        <w:rPr>
          <w:rFonts w:ascii="Segoe UI" w:hAnsi="Segoe UI" w:cs="Segoe UI"/>
          <w:sz w:val="20"/>
          <w:szCs w:val="20"/>
        </w:rPr>
      </w:pPr>
      <w:r w:rsidRPr="00DA55A2">
        <w:rPr>
          <w:rFonts w:ascii="Segoe UI" w:hAnsi="Segoe UI" w:cs="Segoe UI"/>
          <w:sz w:val="20"/>
          <w:szCs w:val="20"/>
        </w:rPr>
        <w:tab/>
        <w:t>&lt;</w:t>
      </w:r>
      <w:proofErr w:type="spellStart"/>
      <w:r w:rsidRPr="00DA55A2">
        <w:rPr>
          <w:rFonts w:ascii="Segoe UI" w:hAnsi="Segoe UI" w:cs="Segoe UI"/>
          <w:sz w:val="20"/>
          <w:szCs w:val="20"/>
        </w:rPr>
        <w:t>link</w:t>
      </w:r>
      <w:proofErr w:type="spellEnd"/>
      <w:r w:rsidRPr="00DA55A2">
        <w:rPr>
          <w:rFonts w:ascii="Segoe UI" w:hAnsi="Segoe UI" w:cs="Segoe UI"/>
          <w:sz w:val="20"/>
          <w:szCs w:val="20"/>
        </w:rPr>
        <w:t>&gt;</w:t>
      </w:r>
      <w:hyperlink r:id="rId15" w:history="1">
        <w:r w:rsidRPr="00DA55A2">
          <w:rPr>
            <w:rFonts w:ascii="Segoe UI" w:hAnsi="Segoe UI" w:cs="Segoe UI"/>
            <w:sz w:val="20"/>
            <w:szCs w:val="20"/>
          </w:rPr>
          <w:t>http://filmoteca.com/xml</w:t>
        </w:r>
      </w:hyperlink>
      <w:r w:rsidRPr="00DA55A2">
        <w:rPr>
          <w:rFonts w:ascii="Segoe UI" w:hAnsi="Segoe UI" w:cs="Segoe UI"/>
          <w:sz w:val="20"/>
          <w:szCs w:val="20"/>
        </w:rPr>
        <w:t>/&lt;/link&gt;</w:t>
      </w:r>
    </w:p>
    <w:p w:rsidR="0074409B" w:rsidRPr="00DA55A2" w:rsidRDefault="0074409B" w:rsidP="0074409B">
      <w:pPr>
        <w:pStyle w:val="Standard"/>
        <w:spacing w:before="57" w:after="57"/>
        <w:rPr>
          <w:rFonts w:ascii="Segoe UI" w:hAnsi="Segoe UI" w:cs="Segoe UI"/>
          <w:sz w:val="20"/>
          <w:szCs w:val="20"/>
        </w:rPr>
      </w:pPr>
      <w:r w:rsidRPr="00DA55A2">
        <w:rPr>
          <w:rFonts w:ascii="Segoe UI" w:hAnsi="Segoe UI" w:cs="Segoe UI"/>
          <w:sz w:val="20"/>
          <w:szCs w:val="20"/>
        </w:rPr>
        <w:tab/>
        <w:t>&lt;</w:t>
      </w:r>
      <w:proofErr w:type="spellStart"/>
      <w:r w:rsidRPr="00DA55A2">
        <w:rPr>
          <w:rFonts w:ascii="Segoe UI" w:hAnsi="Segoe UI" w:cs="Segoe UI"/>
          <w:sz w:val="20"/>
          <w:szCs w:val="20"/>
        </w:rPr>
        <w:t>description</w:t>
      </w:r>
      <w:proofErr w:type="spellEnd"/>
      <w:r w:rsidRPr="00DA55A2">
        <w:rPr>
          <w:rFonts w:ascii="Segoe UI" w:hAnsi="Segoe UI" w:cs="Segoe UI"/>
          <w:sz w:val="20"/>
          <w:szCs w:val="20"/>
        </w:rPr>
        <w:t>&gt;Les meves pelis preferides&lt;/</w:t>
      </w:r>
      <w:proofErr w:type="spellStart"/>
      <w:r w:rsidRPr="00DA55A2">
        <w:rPr>
          <w:rFonts w:ascii="Segoe UI" w:hAnsi="Segoe UI" w:cs="Segoe UI"/>
          <w:sz w:val="20"/>
          <w:szCs w:val="20"/>
        </w:rPr>
        <w:t>description</w:t>
      </w:r>
      <w:proofErr w:type="spellEnd"/>
      <w:r w:rsidRPr="00DA55A2">
        <w:rPr>
          <w:rFonts w:ascii="Segoe UI" w:hAnsi="Segoe UI" w:cs="Segoe UI"/>
          <w:sz w:val="20"/>
          <w:szCs w:val="20"/>
        </w:rPr>
        <w:t>&gt;</w:t>
      </w:r>
    </w:p>
    <w:p w:rsidR="0074409B" w:rsidRPr="00DA55A2" w:rsidRDefault="0074409B" w:rsidP="0074409B">
      <w:pPr>
        <w:pStyle w:val="Standard"/>
        <w:spacing w:before="57" w:after="57"/>
        <w:rPr>
          <w:rFonts w:ascii="Segoe UI" w:hAnsi="Segoe UI" w:cs="Segoe UI"/>
          <w:sz w:val="20"/>
          <w:szCs w:val="20"/>
        </w:rPr>
      </w:pPr>
      <w:r w:rsidRPr="00DA55A2">
        <w:rPr>
          <w:rFonts w:ascii="Segoe UI" w:hAnsi="Segoe UI" w:cs="Segoe UI"/>
          <w:sz w:val="20"/>
          <w:szCs w:val="20"/>
        </w:rPr>
        <w:tab/>
        <w:t>&lt;</w:t>
      </w:r>
      <w:proofErr w:type="spellStart"/>
      <w:r w:rsidRPr="00DA55A2">
        <w:rPr>
          <w:rFonts w:ascii="Segoe UI" w:hAnsi="Segoe UI" w:cs="Segoe UI"/>
          <w:sz w:val="20"/>
          <w:szCs w:val="20"/>
        </w:rPr>
        <w:t>item</w:t>
      </w:r>
      <w:proofErr w:type="spellEnd"/>
      <w:r w:rsidRPr="00DA55A2">
        <w:rPr>
          <w:rFonts w:ascii="Segoe UI" w:hAnsi="Segoe UI" w:cs="Segoe UI"/>
          <w:sz w:val="20"/>
          <w:szCs w:val="20"/>
        </w:rPr>
        <w:t>&gt;</w:t>
      </w:r>
    </w:p>
    <w:p w:rsidR="0074409B" w:rsidRPr="00DA55A2" w:rsidRDefault="0074409B" w:rsidP="0074409B">
      <w:pPr>
        <w:pStyle w:val="Standard"/>
        <w:spacing w:before="57" w:after="57"/>
        <w:rPr>
          <w:rFonts w:ascii="Segoe UI" w:hAnsi="Segoe UI" w:cs="Segoe UI"/>
          <w:sz w:val="20"/>
          <w:szCs w:val="20"/>
        </w:rPr>
      </w:pPr>
      <w:r w:rsidRPr="00DA55A2">
        <w:rPr>
          <w:rFonts w:ascii="Segoe UI" w:hAnsi="Segoe UI" w:cs="Segoe UI"/>
          <w:sz w:val="20"/>
          <w:szCs w:val="20"/>
        </w:rPr>
        <w:tab/>
      </w:r>
      <w:r w:rsidRPr="00DA55A2">
        <w:rPr>
          <w:rFonts w:ascii="Segoe UI" w:hAnsi="Segoe UI" w:cs="Segoe UI"/>
          <w:sz w:val="20"/>
          <w:szCs w:val="20"/>
        </w:rPr>
        <w:tab/>
        <w:t>&lt;</w:t>
      </w:r>
      <w:proofErr w:type="spellStart"/>
      <w:r w:rsidRPr="00DA55A2">
        <w:rPr>
          <w:rFonts w:ascii="Segoe UI" w:hAnsi="Segoe UI" w:cs="Segoe UI"/>
          <w:sz w:val="20"/>
          <w:szCs w:val="20"/>
        </w:rPr>
        <w:t>title</w:t>
      </w:r>
      <w:proofErr w:type="spellEnd"/>
      <w:r w:rsidRPr="00DA55A2">
        <w:rPr>
          <w:rFonts w:ascii="Segoe UI" w:hAnsi="Segoe UI" w:cs="Segoe UI"/>
          <w:sz w:val="20"/>
          <w:szCs w:val="20"/>
        </w:rPr>
        <w:t>&gt;</w:t>
      </w:r>
      <w:proofErr w:type="spellStart"/>
      <w:r w:rsidRPr="00DA55A2">
        <w:rPr>
          <w:rFonts w:ascii="Segoe UI" w:hAnsi="Segoe UI" w:cs="Segoe UI"/>
          <w:sz w:val="20"/>
          <w:szCs w:val="20"/>
        </w:rPr>
        <w:t>Star</w:t>
      </w:r>
      <w:proofErr w:type="spellEnd"/>
      <w:r w:rsidRPr="00DA55A2">
        <w:rPr>
          <w:rFonts w:ascii="Segoe UI" w:hAnsi="Segoe UI" w:cs="Segoe UI"/>
          <w:sz w:val="20"/>
          <w:szCs w:val="20"/>
        </w:rPr>
        <w:t xml:space="preserve"> </w:t>
      </w:r>
      <w:proofErr w:type="spellStart"/>
      <w:r w:rsidRPr="00DA55A2">
        <w:rPr>
          <w:rFonts w:ascii="Segoe UI" w:hAnsi="Segoe UI" w:cs="Segoe UI"/>
          <w:sz w:val="20"/>
          <w:szCs w:val="20"/>
        </w:rPr>
        <w:t>Wars</w:t>
      </w:r>
      <w:proofErr w:type="spellEnd"/>
      <w:r w:rsidRPr="00DA55A2">
        <w:rPr>
          <w:rFonts w:ascii="Segoe UI" w:hAnsi="Segoe UI" w:cs="Segoe UI"/>
          <w:sz w:val="20"/>
          <w:szCs w:val="20"/>
        </w:rPr>
        <w:t>&lt;/</w:t>
      </w:r>
      <w:proofErr w:type="spellStart"/>
      <w:r w:rsidRPr="00DA55A2">
        <w:rPr>
          <w:rFonts w:ascii="Segoe UI" w:hAnsi="Segoe UI" w:cs="Segoe UI"/>
          <w:sz w:val="20"/>
          <w:szCs w:val="20"/>
        </w:rPr>
        <w:t>title</w:t>
      </w:r>
      <w:proofErr w:type="spellEnd"/>
      <w:r w:rsidRPr="00DA55A2">
        <w:rPr>
          <w:rFonts w:ascii="Segoe UI" w:hAnsi="Segoe UI" w:cs="Segoe UI"/>
          <w:sz w:val="20"/>
          <w:szCs w:val="20"/>
        </w:rPr>
        <w:t>&gt;</w:t>
      </w:r>
    </w:p>
    <w:p w:rsidR="0074409B" w:rsidRPr="00DA55A2" w:rsidRDefault="0074409B" w:rsidP="0074409B">
      <w:pPr>
        <w:pStyle w:val="Standard"/>
        <w:spacing w:before="57" w:after="57"/>
        <w:rPr>
          <w:rFonts w:ascii="Segoe UI" w:hAnsi="Segoe UI" w:cs="Segoe UI"/>
        </w:rPr>
      </w:pPr>
      <w:r w:rsidRPr="00DA55A2">
        <w:rPr>
          <w:rFonts w:ascii="Segoe UI" w:hAnsi="Segoe UI" w:cs="Segoe UI"/>
          <w:sz w:val="20"/>
          <w:szCs w:val="20"/>
        </w:rPr>
        <w:tab/>
      </w:r>
      <w:r w:rsidRPr="00DA55A2">
        <w:rPr>
          <w:rFonts w:ascii="Segoe UI" w:hAnsi="Segoe UI" w:cs="Segoe UI"/>
          <w:sz w:val="20"/>
          <w:szCs w:val="20"/>
        </w:rPr>
        <w:tab/>
        <w:t>&lt;</w:t>
      </w:r>
      <w:proofErr w:type="spellStart"/>
      <w:r w:rsidRPr="00DA55A2">
        <w:rPr>
          <w:rFonts w:ascii="Segoe UI" w:hAnsi="Segoe UI" w:cs="Segoe UI"/>
          <w:sz w:val="20"/>
          <w:szCs w:val="20"/>
        </w:rPr>
        <w:t>link</w:t>
      </w:r>
      <w:proofErr w:type="spellEnd"/>
      <w:r w:rsidRPr="00DA55A2">
        <w:rPr>
          <w:rFonts w:ascii="Segoe UI" w:hAnsi="Segoe UI" w:cs="Segoe UI"/>
          <w:sz w:val="20"/>
          <w:szCs w:val="20"/>
        </w:rPr>
        <w:t>&gt;</w:t>
      </w:r>
      <w:hyperlink r:id="rId16" w:history="1">
        <w:r w:rsidRPr="00DA55A2">
          <w:rPr>
            <w:rFonts w:ascii="Segoe UI" w:hAnsi="Segoe UI" w:cs="Segoe UI"/>
            <w:sz w:val="20"/>
            <w:szCs w:val="20"/>
          </w:rPr>
          <w:t>http://filmoteca.com/xml/starwars</w:t>
        </w:r>
      </w:hyperlink>
      <w:r w:rsidRPr="00DA55A2">
        <w:rPr>
          <w:rFonts w:ascii="Segoe UI" w:hAnsi="Segoe UI" w:cs="Segoe UI"/>
          <w:sz w:val="20"/>
          <w:szCs w:val="20"/>
        </w:rPr>
        <w:t>&lt;/link&gt;</w:t>
      </w:r>
    </w:p>
    <w:p w:rsidR="0074409B" w:rsidRPr="00DA55A2" w:rsidRDefault="0074409B" w:rsidP="0074409B">
      <w:pPr>
        <w:pStyle w:val="Standard"/>
        <w:spacing w:before="57" w:after="57"/>
        <w:rPr>
          <w:rFonts w:ascii="Segoe UI" w:hAnsi="Segoe UI" w:cs="Segoe UI"/>
          <w:sz w:val="20"/>
          <w:szCs w:val="20"/>
        </w:rPr>
      </w:pPr>
      <w:r w:rsidRPr="00DA55A2">
        <w:rPr>
          <w:rFonts w:ascii="Segoe UI" w:hAnsi="Segoe UI" w:cs="Segoe UI"/>
          <w:sz w:val="20"/>
          <w:szCs w:val="20"/>
        </w:rPr>
        <w:tab/>
      </w:r>
      <w:r w:rsidRPr="00DA55A2">
        <w:rPr>
          <w:rFonts w:ascii="Segoe UI" w:hAnsi="Segoe UI" w:cs="Segoe UI"/>
          <w:sz w:val="20"/>
          <w:szCs w:val="20"/>
        </w:rPr>
        <w:tab/>
        <w:t>&lt;</w:t>
      </w:r>
      <w:proofErr w:type="spellStart"/>
      <w:r w:rsidRPr="00DA55A2">
        <w:rPr>
          <w:rFonts w:ascii="Segoe UI" w:hAnsi="Segoe UI" w:cs="Segoe UI"/>
          <w:sz w:val="20"/>
          <w:szCs w:val="20"/>
        </w:rPr>
        <w:t>description</w:t>
      </w:r>
      <w:proofErr w:type="spellEnd"/>
      <w:r w:rsidRPr="00DA55A2">
        <w:rPr>
          <w:rFonts w:ascii="Segoe UI" w:hAnsi="Segoe UI" w:cs="Segoe UI"/>
          <w:sz w:val="20"/>
          <w:szCs w:val="20"/>
        </w:rPr>
        <w:t>&gt;Una de les pel·lícules més importants</w:t>
      </w:r>
    </w:p>
    <w:p w:rsidR="0074409B" w:rsidRPr="00DA55A2" w:rsidRDefault="0074409B" w:rsidP="0074409B">
      <w:pPr>
        <w:pStyle w:val="Standard"/>
        <w:spacing w:before="57" w:after="57"/>
        <w:rPr>
          <w:rFonts w:ascii="Segoe UI" w:hAnsi="Segoe UI" w:cs="Segoe UI"/>
          <w:sz w:val="20"/>
          <w:szCs w:val="20"/>
        </w:rPr>
      </w:pPr>
      <w:r w:rsidRPr="00DA55A2">
        <w:rPr>
          <w:rFonts w:ascii="Segoe UI" w:hAnsi="Segoe UI" w:cs="Segoe UI"/>
          <w:sz w:val="20"/>
          <w:szCs w:val="20"/>
        </w:rPr>
        <w:tab/>
      </w:r>
      <w:r w:rsidRPr="00DA55A2">
        <w:rPr>
          <w:rFonts w:ascii="Segoe UI" w:hAnsi="Segoe UI" w:cs="Segoe UI"/>
          <w:sz w:val="20"/>
          <w:szCs w:val="20"/>
        </w:rPr>
        <w:tab/>
        <w:t>...&lt;/</w:t>
      </w:r>
      <w:proofErr w:type="spellStart"/>
      <w:r w:rsidRPr="00DA55A2">
        <w:rPr>
          <w:rFonts w:ascii="Segoe UI" w:hAnsi="Segoe UI" w:cs="Segoe UI"/>
          <w:sz w:val="20"/>
          <w:szCs w:val="20"/>
        </w:rPr>
        <w:t>description</w:t>
      </w:r>
      <w:proofErr w:type="spellEnd"/>
      <w:r w:rsidRPr="00DA55A2">
        <w:rPr>
          <w:rFonts w:ascii="Segoe UI" w:hAnsi="Segoe UI" w:cs="Segoe UI"/>
          <w:sz w:val="20"/>
          <w:szCs w:val="20"/>
        </w:rPr>
        <w:t>&gt;</w:t>
      </w:r>
    </w:p>
    <w:p w:rsidR="0074409B" w:rsidRPr="00DA55A2" w:rsidRDefault="0074409B" w:rsidP="0074409B">
      <w:pPr>
        <w:pStyle w:val="Standard"/>
        <w:spacing w:before="57" w:after="57"/>
        <w:rPr>
          <w:rFonts w:ascii="Segoe UI" w:hAnsi="Segoe UI" w:cs="Segoe UI"/>
          <w:sz w:val="20"/>
          <w:szCs w:val="20"/>
        </w:rPr>
      </w:pPr>
      <w:r w:rsidRPr="00DA55A2">
        <w:rPr>
          <w:rFonts w:ascii="Segoe UI" w:hAnsi="Segoe UI" w:cs="Segoe UI"/>
          <w:sz w:val="20"/>
          <w:szCs w:val="20"/>
        </w:rPr>
        <w:tab/>
        <w:t>&lt;/</w:t>
      </w:r>
      <w:proofErr w:type="spellStart"/>
      <w:r w:rsidRPr="00DA55A2">
        <w:rPr>
          <w:rFonts w:ascii="Segoe UI" w:hAnsi="Segoe UI" w:cs="Segoe UI"/>
          <w:sz w:val="20"/>
          <w:szCs w:val="20"/>
        </w:rPr>
        <w:t>item</w:t>
      </w:r>
      <w:proofErr w:type="spellEnd"/>
      <w:r w:rsidRPr="00DA55A2">
        <w:rPr>
          <w:rFonts w:ascii="Segoe UI" w:hAnsi="Segoe UI" w:cs="Segoe UI"/>
          <w:sz w:val="20"/>
          <w:szCs w:val="20"/>
        </w:rPr>
        <w:t>&gt;</w:t>
      </w:r>
    </w:p>
    <w:p w:rsidR="0074409B" w:rsidRPr="00DA55A2" w:rsidRDefault="0074409B" w:rsidP="0074409B">
      <w:pPr>
        <w:pStyle w:val="Standard"/>
        <w:spacing w:before="57" w:after="57"/>
        <w:rPr>
          <w:rFonts w:ascii="Segoe UI" w:hAnsi="Segoe UI" w:cs="Segoe UI"/>
          <w:sz w:val="20"/>
          <w:szCs w:val="20"/>
        </w:rPr>
      </w:pPr>
      <w:r w:rsidRPr="00DA55A2">
        <w:rPr>
          <w:rFonts w:ascii="Segoe UI" w:hAnsi="Segoe UI" w:cs="Segoe UI"/>
          <w:sz w:val="20"/>
          <w:szCs w:val="20"/>
        </w:rPr>
        <w:tab/>
        <w:t>...</w:t>
      </w:r>
    </w:p>
    <w:p w:rsidR="0074409B" w:rsidRPr="00DA55A2" w:rsidRDefault="0074409B" w:rsidP="0074409B">
      <w:pPr>
        <w:pStyle w:val="Standard"/>
        <w:spacing w:before="57" w:after="57"/>
        <w:rPr>
          <w:rFonts w:ascii="Segoe UI" w:hAnsi="Segoe UI" w:cs="Segoe UI"/>
          <w:sz w:val="20"/>
          <w:szCs w:val="20"/>
        </w:rPr>
      </w:pPr>
      <w:r w:rsidRPr="00DA55A2">
        <w:rPr>
          <w:rFonts w:ascii="Segoe UI" w:hAnsi="Segoe UI" w:cs="Segoe UI"/>
          <w:sz w:val="20"/>
          <w:szCs w:val="20"/>
        </w:rPr>
        <w:t>&lt;/</w:t>
      </w:r>
      <w:proofErr w:type="spellStart"/>
      <w:r w:rsidRPr="00DA55A2">
        <w:rPr>
          <w:rFonts w:ascii="Segoe UI" w:hAnsi="Segoe UI" w:cs="Segoe UI"/>
          <w:sz w:val="20"/>
          <w:szCs w:val="20"/>
        </w:rPr>
        <w:t>channel</w:t>
      </w:r>
      <w:proofErr w:type="spellEnd"/>
      <w:r w:rsidRPr="00DA55A2">
        <w:rPr>
          <w:rFonts w:ascii="Segoe UI" w:hAnsi="Segoe UI" w:cs="Segoe UI"/>
          <w:sz w:val="20"/>
          <w:szCs w:val="20"/>
        </w:rPr>
        <w:t>&gt;</w:t>
      </w:r>
      <w:r w:rsidRPr="00DA55A2">
        <w:rPr>
          <w:rFonts w:ascii="Segoe UI" w:hAnsi="Segoe UI" w:cs="Segoe UI"/>
          <w:sz w:val="20"/>
          <w:szCs w:val="20"/>
        </w:rPr>
        <w:br/>
      </w:r>
      <w:r w:rsidRPr="00DA55A2">
        <w:rPr>
          <w:rFonts w:ascii="Segoe UI" w:hAnsi="Segoe UI" w:cs="Segoe UI"/>
          <w:sz w:val="20"/>
          <w:szCs w:val="20"/>
        </w:rPr>
        <w:tab/>
        <w:t>&lt;/</w:t>
      </w:r>
      <w:proofErr w:type="spellStart"/>
      <w:r w:rsidRPr="00DA55A2">
        <w:rPr>
          <w:rFonts w:ascii="Segoe UI" w:hAnsi="Segoe UI" w:cs="Segoe UI"/>
          <w:sz w:val="20"/>
          <w:szCs w:val="20"/>
        </w:rPr>
        <w:t>rss</w:t>
      </w:r>
      <w:proofErr w:type="spellEnd"/>
      <w:r w:rsidRPr="00DA55A2">
        <w:rPr>
          <w:rFonts w:ascii="Segoe UI" w:hAnsi="Segoe UI" w:cs="Segoe UI"/>
          <w:sz w:val="20"/>
          <w:szCs w:val="20"/>
        </w:rPr>
        <w:t>&gt;</w:t>
      </w:r>
    </w:p>
    <w:p w:rsidR="0074409B" w:rsidRPr="00DA55A2" w:rsidRDefault="0074409B" w:rsidP="0074409B">
      <w:pPr>
        <w:pStyle w:val="Textbody"/>
        <w:rPr>
          <w:rFonts w:ascii="Segoe UI" w:hAnsi="Segoe UI" w:cs="Segoe UI"/>
        </w:rPr>
      </w:pPr>
      <w:r w:rsidRPr="00DA55A2">
        <w:rPr>
          <w:rFonts w:ascii="Segoe UI" w:hAnsi="Segoe UI" w:cs="Segoe UI"/>
        </w:rPr>
        <w:t>Vegem cadascuna de les parts del document:</w:t>
      </w:r>
    </w:p>
    <w:p w:rsidR="0074409B" w:rsidRPr="00DA55A2" w:rsidRDefault="0074409B" w:rsidP="0074409B">
      <w:pPr>
        <w:pStyle w:val="Textbody"/>
        <w:numPr>
          <w:ilvl w:val="0"/>
          <w:numId w:val="44"/>
        </w:numPr>
        <w:rPr>
          <w:rFonts w:ascii="Segoe UI" w:hAnsi="Segoe UI" w:cs="Segoe UI"/>
        </w:rPr>
      </w:pPr>
      <w:r w:rsidRPr="00DA55A2">
        <w:rPr>
          <w:rFonts w:ascii="Segoe UI" w:hAnsi="Segoe UI" w:cs="Segoe UI"/>
        </w:rPr>
        <w:t>La primera línia defineix el tipus de document, en aquest cas XML, defineix la vers</w:t>
      </w:r>
      <w:r w:rsidR="00B30AB4">
        <w:rPr>
          <w:rFonts w:ascii="Segoe UI" w:hAnsi="Segoe UI" w:cs="Segoe UI"/>
        </w:rPr>
        <w:t>ió i el joc de caràcters a utilitzar.</w:t>
      </w:r>
    </w:p>
    <w:p w:rsidR="0074409B" w:rsidRPr="00DA55A2" w:rsidRDefault="0074409B" w:rsidP="0074409B">
      <w:pPr>
        <w:pStyle w:val="Textbody"/>
        <w:numPr>
          <w:ilvl w:val="0"/>
          <w:numId w:val="44"/>
        </w:numPr>
        <w:rPr>
          <w:rFonts w:ascii="Segoe UI" w:hAnsi="Segoe UI" w:cs="Segoe UI"/>
        </w:rPr>
      </w:pPr>
      <w:r w:rsidRPr="00DA55A2">
        <w:rPr>
          <w:rFonts w:ascii="Segoe UI" w:hAnsi="Segoe UI" w:cs="Segoe UI"/>
        </w:rPr>
        <w:t>La segona línia especifica que és un document RSS i inclou la versió del mateix, en aquest cas la 2.0</w:t>
      </w:r>
    </w:p>
    <w:p w:rsidR="0074409B" w:rsidRPr="00DA55A2" w:rsidRDefault="0074409B" w:rsidP="0074409B">
      <w:pPr>
        <w:pStyle w:val="Textbody"/>
        <w:numPr>
          <w:ilvl w:val="0"/>
          <w:numId w:val="44"/>
        </w:numPr>
        <w:rPr>
          <w:rFonts w:ascii="Segoe UI" w:hAnsi="Segoe UI" w:cs="Segoe UI"/>
        </w:rPr>
      </w:pPr>
      <w:r w:rsidRPr="00DA55A2">
        <w:rPr>
          <w:rFonts w:ascii="Segoe UI" w:hAnsi="Segoe UI" w:cs="Segoe UI"/>
        </w:rPr>
        <w:t xml:space="preserve">La següent línia especifica l'element </w:t>
      </w:r>
      <w:r w:rsidRPr="00DA55A2">
        <w:rPr>
          <w:rFonts w:ascii="Segoe UI" w:hAnsi="Segoe UI" w:cs="Segoe UI"/>
          <w:b/>
          <w:bCs/>
        </w:rPr>
        <w:t>&lt;</w:t>
      </w:r>
      <w:proofErr w:type="spellStart"/>
      <w:r w:rsidRPr="00DA55A2">
        <w:rPr>
          <w:rFonts w:ascii="Segoe UI" w:hAnsi="Segoe UI" w:cs="Segoe UI"/>
          <w:b/>
          <w:bCs/>
        </w:rPr>
        <w:t>channel</w:t>
      </w:r>
      <w:proofErr w:type="spellEnd"/>
      <w:r w:rsidRPr="00DA55A2">
        <w:rPr>
          <w:rFonts w:ascii="Segoe UI" w:hAnsi="Segoe UI" w:cs="Segoe UI"/>
          <w:b/>
          <w:bCs/>
        </w:rPr>
        <w:t>&gt;</w:t>
      </w:r>
      <w:r w:rsidRPr="00DA55A2">
        <w:rPr>
          <w:rFonts w:ascii="Segoe UI" w:hAnsi="Segoe UI" w:cs="Segoe UI"/>
        </w:rPr>
        <w:t>. Vegem aquest element amb més detall.</w:t>
      </w:r>
    </w:p>
    <w:p w:rsidR="0074409B" w:rsidRPr="00DA55A2" w:rsidRDefault="0074409B" w:rsidP="0074409B">
      <w:pPr>
        <w:pStyle w:val="Ttulo2"/>
        <w:autoSpaceDN w:val="0"/>
        <w:ind w:left="576" w:hanging="576"/>
        <w:textAlignment w:val="baseline"/>
        <w:rPr>
          <w:rFonts w:ascii="Segoe UI" w:hAnsi="Segoe UI" w:cs="Segoe UI"/>
        </w:rPr>
      </w:pPr>
      <w:bookmarkStart w:id="7" w:name="_Toc502303060"/>
      <w:r w:rsidRPr="00DA55A2">
        <w:rPr>
          <w:rFonts w:ascii="Segoe UI" w:hAnsi="Segoe UI" w:cs="Segoe UI"/>
        </w:rPr>
        <w:t>Element &lt;</w:t>
      </w:r>
      <w:proofErr w:type="spellStart"/>
      <w:r w:rsidRPr="00DA55A2">
        <w:rPr>
          <w:rFonts w:ascii="Segoe UI" w:hAnsi="Segoe UI" w:cs="Segoe UI"/>
        </w:rPr>
        <w:t>channel</w:t>
      </w:r>
      <w:proofErr w:type="spellEnd"/>
      <w:r w:rsidRPr="00DA55A2">
        <w:rPr>
          <w:rFonts w:ascii="Segoe UI" w:hAnsi="Segoe UI" w:cs="Segoe UI"/>
        </w:rPr>
        <w:t>&gt;</w:t>
      </w:r>
      <w:bookmarkEnd w:id="7"/>
    </w:p>
    <w:p w:rsidR="0074409B" w:rsidRPr="00DA55A2" w:rsidRDefault="00B30AB4" w:rsidP="0074409B">
      <w:pPr>
        <w:pStyle w:val="Textbody"/>
        <w:rPr>
          <w:rFonts w:ascii="Segoe UI" w:hAnsi="Segoe UI" w:cs="Segoe UI"/>
        </w:rPr>
      </w:pPr>
      <w:r>
        <w:rPr>
          <w:rFonts w:ascii="Segoe UI" w:hAnsi="Segoe UI" w:cs="Segoe UI"/>
        </w:rPr>
        <w:t>S'utilitza</w:t>
      </w:r>
      <w:r w:rsidR="0074409B" w:rsidRPr="00DA55A2">
        <w:rPr>
          <w:rFonts w:ascii="Segoe UI" w:hAnsi="Segoe UI" w:cs="Segoe UI"/>
        </w:rPr>
        <w:t xml:space="preserve"> per a descriure el canal o </w:t>
      </w:r>
      <w:proofErr w:type="spellStart"/>
      <w:r w:rsidR="0074409B" w:rsidRPr="00DA55A2">
        <w:rPr>
          <w:rFonts w:ascii="Segoe UI" w:hAnsi="Segoe UI" w:cs="Segoe UI"/>
        </w:rPr>
        <w:t>feed</w:t>
      </w:r>
      <w:proofErr w:type="spellEnd"/>
      <w:r w:rsidR="0074409B" w:rsidRPr="00DA55A2">
        <w:rPr>
          <w:rFonts w:ascii="Segoe UI" w:hAnsi="Segoe UI" w:cs="Segoe UI"/>
        </w:rPr>
        <w:t xml:space="preserve"> RSS. Obligatòriament ha de contenir tres elements:</w:t>
      </w:r>
    </w:p>
    <w:p w:rsidR="0074409B" w:rsidRPr="00DA55A2" w:rsidRDefault="0074409B" w:rsidP="0074409B">
      <w:pPr>
        <w:pStyle w:val="Textbody"/>
        <w:numPr>
          <w:ilvl w:val="0"/>
          <w:numId w:val="45"/>
        </w:numPr>
        <w:rPr>
          <w:rFonts w:ascii="Segoe UI" w:hAnsi="Segoe UI" w:cs="Segoe UI"/>
        </w:rPr>
      </w:pPr>
      <w:r w:rsidRPr="00DA55A2">
        <w:rPr>
          <w:rFonts w:ascii="Segoe UI" w:hAnsi="Segoe UI" w:cs="Segoe UI"/>
          <w:b/>
          <w:bCs/>
        </w:rPr>
        <w:t>&lt;</w:t>
      </w:r>
      <w:proofErr w:type="spellStart"/>
      <w:r w:rsidRPr="00DA55A2">
        <w:rPr>
          <w:rFonts w:ascii="Segoe UI" w:hAnsi="Segoe UI" w:cs="Segoe UI"/>
          <w:b/>
          <w:bCs/>
        </w:rPr>
        <w:t>title</w:t>
      </w:r>
      <w:proofErr w:type="spellEnd"/>
      <w:r w:rsidRPr="00DA55A2">
        <w:rPr>
          <w:rFonts w:ascii="Segoe UI" w:hAnsi="Segoe UI" w:cs="Segoe UI"/>
          <w:b/>
          <w:bCs/>
        </w:rPr>
        <w:t xml:space="preserve">&gt; </w:t>
      </w:r>
      <w:r w:rsidRPr="00DA55A2">
        <w:rPr>
          <w:rFonts w:ascii="Segoe UI" w:hAnsi="Segoe UI" w:cs="Segoe UI"/>
        </w:rPr>
        <w:t>Defineix el títol del canal.</w:t>
      </w:r>
    </w:p>
    <w:p w:rsidR="0074409B" w:rsidRPr="00DA55A2" w:rsidRDefault="0074409B" w:rsidP="0074409B">
      <w:pPr>
        <w:pStyle w:val="Textbody"/>
        <w:numPr>
          <w:ilvl w:val="0"/>
          <w:numId w:val="45"/>
        </w:numPr>
        <w:rPr>
          <w:rFonts w:ascii="Segoe UI" w:hAnsi="Segoe UI" w:cs="Segoe UI"/>
        </w:rPr>
      </w:pPr>
      <w:r w:rsidRPr="00DA55A2">
        <w:rPr>
          <w:rFonts w:ascii="Segoe UI" w:hAnsi="Segoe UI" w:cs="Segoe UI"/>
          <w:b/>
          <w:bCs/>
        </w:rPr>
        <w:t>&lt;</w:t>
      </w:r>
      <w:proofErr w:type="spellStart"/>
      <w:r w:rsidRPr="00DA55A2">
        <w:rPr>
          <w:rFonts w:ascii="Segoe UI" w:hAnsi="Segoe UI" w:cs="Segoe UI"/>
          <w:b/>
          <w:bCs/>
        </w:rPr>
        <w:t>link</w:t>
      </w:r>
      <w:proofErr w:type="spellEnd"/>
      <w:r w:rsidRPr="00DA55A2">
        <w:rPr>
          <w:rFonts w:ascii="Segoe UI" w:hAnsi="Segoe UI" w:cs="Segoe UI"/>
          <w:b/>
          <w:bCs/>
        </w:rPr>
        <w:t xml:space="preserve">&gt; </w:t>
      </w:r>
      <w:r w:rsidRPr="00DA55A2">
        <w:rPr>
          <w:rFonts w:ascii="Segoe UI" w:hAnsi="Segoe UI" w:cs="Segoe UI"/>
        </w:rPr>
        <w:t xml:space="preserve">Defineix </w:t>
      </w:r>
      <w:proofErr w:type="spellStart"/>
      <w:r w:rsidRPr="00DA55A2">
        <w:rPr>
          <w:rFonts w:ascii="Segoe UI" w:hAnsi="Segoe UI" w:cs="Segoe UI"/>
        </w:rPr>
        <w:t>l'hipervincle</w:t>
      </w:r>
      <w:proofErr w:type="spellEnd"/>
      <w:r w:rsidRPr="00DA55A2">
        <w:rPr>
          <w:rFonts w:ascii="Segoe UI" w:hAnsi="Segoe UI" w:cs="Segoe UI"/>
        </w:rPr>
        <w:t xml:space="preserve"> al canal.</w:t>
      </w:r>
    </w:p>
    <w:p w:rsidR="0074409B" w:rsidRPr="00DA55A2" w:rsidRDefault="0074409B" w:rsidP="0074409B">
      <w:pPr>
        <w:pStyle w:val="Textbody"/>
        <w:numPr>
          <w:ilvl w:val="0"/>
          <w:numId w:val="45"/>
        </w:numPr>
        <w:rPr>
          <w:rFonts w:ascii="Segoe UI" w:hAnsi="Segoe UI" w:cs="Segoe UI"/>
        </w:rPr>
      </w:pPr>
      <w:r w:rsidRPr="00DA55A2">
        <w:rPr>
          <w:rFonts w:ascii="Segoe UI" w:hAnsi="Segoe UI" w:cs="Segoe UI"/>
          <w:b/>
          <w:bCs/>
        </w:rPr>
        <w:t>&lt;</w:t>
      </w:r>
      <w:proofErr w:type="spellStart"/>
      <w:r w:rsidRPr="00DA55A2">
        <w:rPr>
          <w:rFonts w:ascii="Segoe UI" w:hAnsi="Segoe UI" w:cs="Segoe UI"/>
          <w:b/>
          <w:bCs/>
        </w:rPr>
        <w:t>description</w:t>
      </w:r>
      <w:proofErr w:type="spellEnd"/>
      <w:r w:rsidRPr="00DA55A2">
        <w:rPr>
          <w:rFonts w:ascii="Segoe UI" w:hAnsi="Segoe UI" w:cs="Segoe UI"/>
          <w:b/>
          <w:bCs/>
        </w:rPr>
        <w:t>&gt;</w:t>
      </w:r>
      <w:r w:rsidRPr="00DA55A2">
        <w:rPr>
          <w:rFonts w:ascii="Segoe UI" w:hAnsi="Segoe UI" w:cs="Segoe UI"/>
        </w:rPr>
        <w:t xml:space="preserve"> Descriu el canal.</w:t>
      </w:r>
    </w:p>
    <w:p w:rsidR="0074409B" w:rsidRPr="00DA55A2" w:rsidRDefault="0074409B" w:rsidP="0074409B">
      <w:pPr>
        <w:pStyle w:val="Textbody"/>
        <w:rPr>
          <w:rFonts w:ascii="Segoe UI" w:hAnsi="Segoe UI" w:cs="Segoe UI"/>
        </w:rPr>
      </w:pPr>
      <w:r w:rsidRPr="00DA55A2">
        <w:rPr>
          <w:rFonts w:ascii="Segoe UI" w:hAnsi="Segoe UI" w:cs="Segoe UI"/>
        </w:rPr>
        <w:t>A més, l'element &lt;</w:t>
      </w:r>
      <w:proofErr w:type="spellStart"/>
      <w:r w:rsidRPr="00DA55A2">
        <w:rPr>
          <w:rFonts w:ascii="Segoe UI" w:hAnsi="Segoe UI" w:cs="Segoe UI"/>
        </w:rPr>
        <w:t>channel</w:t>
      </w:r>
      <w:proofErr w:type="spellEnd"/>
      <w:r w:rsidRPr="00DA55A2">
        <w:rPr>
          <w:rFonts w:ascii="Segoe UI" w:hAnsi="Segoe UI" w:cs="Segoe UI"/>
        </w:rPr>
        <w:t xml:space="preserve">&gt; sol contenir un o més elements </w:t>
      </w:r>
      <w:r w:rsidRPr="00DA55A2">
        <w:rPr>
          <w:rFonts w:ascii="Segoe UI" w:hAnsi="Segoe UI" w:cs="Segoe UI"/>
          <w:b/>
          <w:bCs/>
        </w:rPr>
        <w:t>&lt;</w:t>
      </w:r>
      <w:proofErr w:type="spellStart"/>
      <w:r w:rsidRPr="00DA55A2">
        <w:rPr>
          <w:rFonts w:ascii="Segoe UI" w:hAnsi="Segoe UI" w:cs="Segoe UI"/>
          <w:b/>
          <w:bCs/>
        </w:rPr>
        <w:t>item</w:t>
      </w:r>
      <w:proofErr w:type="spellEnd"/>
      <w:r w:rsidRPr="00DA55A2">
        <w:rPr>
          <w:rFonts w:ascii="Segoe UI" w:hAnsi="Segoe UI" w:cs="Segoe UI"/>
          <w:b/>
          <w:bCs/>
        </w:rPr>
        <w:t>&gt;</w:t>
      </w:r>
      <w:r w:rsidRPr="00DA55A2">
        <w:rPr>
          <w:rFonts w:ascii="Segoe UI" w:hAnsi="Segoe UI" w:cs="Segoe UI"/>
        </w:rPr>
        <w:t>. Cada &lt;</w:t>
      </w:r>
      <w:proofErr w:type="spellStart"/>
      <w:r w:rsidRPr="00DA55A2">
        <w:rPr>
          <w:rFonts w:ascii="Segoe UI" w:hAnsi="Segoe UI" w:cs="Segoe UI"/>
        </w:rPr>
        <w:t>item</w:t>
      </w:r>
      <w:proofErr w:type="spellEnd"/>
      <w:r w:rsidRPr="00DA55A2">
        <w:rPr>
          <w:rFonts w:ascii="Segoe UI" w:hAnsi="Segoe UI" w:cs="Segoe UI"/>
        </w:rPr>
        <w:t>&gt; és un article o “història” del canal.</w:t>
      </w:r>
    </w:p>
    <w:p w:rsidR="0074409B" w:rsidRPr="00DA55A2" w:rsidRDefault="0074409B" w:rsidP="0074409B">
      <w:pPr>
        <w:pStyle w:val="Textbody"/>
        <w:rPr>
          <w:rFonts w:ascii="Segoe UI" w:hAnsi="Segoe UI" w:cs="Segoe UI"/>
        </w:rPr>
      </w:pPr>
      <w:r w:rsidRPr="00DA55A2">
        <w:rPr>
          <w:rFonts w:ascii="Segoe UI" w:hAnsi="Segoe UI" w:cs="Segoe UI"/>
        </w:rPr>
        <w:t xml:space="preserve">Expliquem alguns dels elements opcionals que es poden afegir a l'element </w:t>
      </w:r>
      <w:proofErr w:type="spellStart"/>
      <w:r w:rsidRPr="00DA55A2">
        <w:rPr>
          <w:rFonts w:ascii="Segoe UI" w:hAnsi="Segoe UI" w:cs="Segoe UI"/>
        </w:rPr>
        <w:t>channel</w:t>
      </w:r>
      <w:proofErr w:type="spellEnd"/>
      <w:r w:rsidRPr="00DA55A2">
        <w:rPr>
          <w:rFonts w:ascii="Segoe UI" w:hAnsi="Segoe UI" w:cs="Segoe UI"/>
        </w:rPr>
        <w:t>.</w:t>
      </w:r>
    </w:p>
    <w:p w:rsidR="0074409B" w:rsidRPr="00DA55A2" w:rsidRDefault="0074409B" w:rsidP="0074409B">
      <w:pPr>
        <w:pStyle w:val="Textbody"/>
        <w:rPr>
          <w:rFonts w:ascii="Segoe UI" w:hAnsi="Segoe UI" w:cs="Segoe UI"/>
        </w:rPr>
      </w:pPr>
      <w:r w:rsidRPr="00DA55A2">
        <w:rPr>
          <w:rFonts w:ascii="Segoe UI" w:hAnsi="Segoe UI" w:cs="Segoe UI"/>
        </w:rPr>
        <w:t>L'element &lt;</w:t>
      </w:r>
      <w:proofErr w:type="spellStart"/>
      <w:r w:rsidRPr="00DA55A2">
        <w:rPr>
          <w:rFonts w:ascii="Segoe UI" w:hAnsi="Segoe UI" w:cs="Segoe UI"/>
        </w:rPr>
        <w:t>channel</w:t>
      </w:r>
      <w:proofErr w:type="spellEnd"/>
      <w:r w:rsidRPr="00DA55A2">
        <w:rPr>
          <w:rFonts w:ascii="Segoe UI" w:hAnsi="Segoe UI" w:cs="Segoe UI"/>
        </w:rPr>
        <w:t xml:space="preserve">&gt; pot contenir altres elements addicionals, que es mostren en la següent taula, taula treta de </w:t>
      </w:r>
      <w:hyperlink r:id="rId17" w:history="1">
        <w:r w:rsidRPr="00DA55A2">
          <w:rPr>
            <w:rFonts w:ascii="Segoe UI" w:hAnsi="Segoe UI" w:cs="Segoe UI"/>
          </w:rPr>
          <w:t>www.w3schools.com</w:t>
        </w:r>
      </w:hyperlink>
      <w:r w:rsidRPr="00DA55A2">
        <w:rPr>
          <w:rFonts w:ascii="Segoe UI" w:hAnsi="Segoe UI" w:cs="Segoe UI"/>
        </w:rPr>
        <w:t xml:space="preserve"> :</w:t>
      </w:r>
    </w:p>
    <w:p w:rsidR="0074409B" w:rsidRPr="00DA55A2" w:rsidRDefault="0074409B" w:rsidP="0074409B">
      <w:pPr>
        <w:pStyle w:val="Textbody"/>
        <w:rPr>
          <w:rFonts w:ascii="Segoe UI" w:hAnsi="Segoe UI" w:cs="Segoe UI"/>
        </w:rPr>
      </w:pPr>
    </w:p>
    <w:tbl>
      <w:tblPr>
        <w:tblW w:w="9390" w:type="dxa"/>
        <w:tblInd w:w="100" w:type="dxa"/>
        <w:tblLayout w:type="fixed"/>
        <w:tblCellMar>
          <w:left w:w="10" w:type="dxa"/>
          <w:right w:w="10" w:type="dxa"/>
        </w:tblCellMar>
        <w:tblLook w:val="0000" w:firstRow="0" w:lastRow="0" w:firstColumn="0" w:lastColumn="0" w:noHBand="0" w:noVBand="0"/>
      </w:tblPr>
      <w:tblGrid>
        <w:gridCol w:w="2040"/>
        <w:gridCol w:w="7350"/>
      </w:tblGrid>
      <w:tr w:rsidR="0074409B" w:rsidRPr="00DA55A2" w:rsidTr="00336AC9">
        <w:tc>
          <w:tcPr>
            <w:tcW w:w="2040"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tcPr>
          <w:p w:rsidR="0074409B" w:rsidRPr="00DA55A2" w:rsidRDefault="0074409B" w:rsidP="00336AC9">
            <w:pPr>
              <w:pStyle w:val="Standard"/>
              <w:ind w:firstLine="0"/>
              <w:rPr>
                <w:rFonts w:ascii="Segoe UI" w:hAnsi="Segoe UI" w:cs="Segoe UI"/>
                <w:b/>
                <w:bCs/>
              </w:rPr>
            </w:pPr>
            <w:r w:rsidRPr="00DA55A2">
              <w:rPr>
                <w:rFonts w:ascii="Segoe UI" w:hAnsi="Segoe UI" w:cs="Segoe UI"/>
                <w:b/>
                <w:bCs/>
              </w:rPr>
              <w:t>Element</w:t>
            </w:r>
          </w:p>
        </w:tc>
        <w:tc>
          <w:tcPr>
            <w:tcW w:w="7350" w:type="dxa"/>
            <w:tcBorders>
              <w:top w:val="single" w:sz="2" w:space="0" w:color="000000"/>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74409B" w:rsidRPr="00DA55A2" w:rsidRDefault="0074409B" w:rsidP="00336AC9">
            <w:pPr>
              <w:pStyle w:val="Standard"/>
              <w:ind w:firstLine="0"/>
              <w:rPr>
                <w:rFonts w:ascii="Segoe UI" w:hAnsi="Segoe UI" w:cs="Segoe UI"/>
                <w:b/>
                <w:bCs/>
              </w:rPr>
            </w:pPr>
            <w:r w:rsidRPr="00DA55A2">
              <w:rPr>
                <w:rFonts w:ascii="Segoe UI" w:hAnsi="Segoe UI" w:cs="Segoe UI"/>
                <w:b/>
                <w:bCs/>
              </w:rPr>
              <w:t>Descripció</w:t>
            </w:r>
          </w:p>
        </w:tc>
      </w:tr>
      <w:tr w:rsidR="0074409B" w:rsidRPr="00DA55A2" w:rsidTr="00336AC9">
        <w:tc>
          <w:tcPr>
            <w:tcW w:w="2040" w:type="dxa"/>
            <w:tcBorders>
              <w:left w:val="single" w:sz="2" w:space="0" w:color="000000"/>
              <w:bottom w:val="single" w:sz="2" w:space="0" w:color="000000"/>
            </w:tcBorders>
            <w:tcMar>
              <w:top w:w="55" w:type="dxa"/>
              <w:left w:w="55" w:type="dxa"/>
              <w:bottom w:w="55" w:type="dxa"/>
              <w:right w:w="55" w:type="dxa"/>
            </w:tcMar>
          </w:tcPr>
          <w:p w:rsidR="0074409B" w:rsidRPr="00DA55A2" w:rsidRDefault="0074409B" w:rsidP="00336AC9">
            <w:pPr>
              <w:pStyle w:val="Standard"/>
              <w:ind w:firstLine="0"/>
              <w:rPr>
                <w:rFonts w:ascii="Segoe UI" w:hAnsi="Segoe UI" w:cs="Segoe UI"/>
                <w:b/>
                <w:bCs/>
              </w:rPr>
            </w:pPr>
            <w:r w:rsidRPr="00DA55A2">
              <w:rPr>
                <w:rFonts w:ascii="Segoe UI" w:hAnsi="Segoe UI" w:cs="Segoe UI"/>
                <w:b/>
                <w:bCs/>
                <w:sz w:val="22"/>
                <w:szCs w:val="22"/>
              </w:rPr>
              <w:t>&lt;</w:t>
            </w:r>
            <w:proofErr w:type="spellStart"/>
            <w:r w:rsidRPr="00DA55A2">
              <w:rPr>
                <w:rFonts w:ascii="Segoe UI" w:hAnsi="Segoe UI" w:cs="Segoe UI"/>
                <w:b/>
                <w:bCs/>
                <w:sz w:val="22"/>
                <w:szCs w:val="22"/>
              </w:rPr>
              <w:t>category</w:t>
            </w:r>
            <w:proofErr w:type="spellEnd"/>
            <w:r w:rsidRPr="00DA55A2">
              <w:rPr>
                <w:rFonts w:ascii="Segoe UI" w:hAnsi="Segoe UI" w:cs="Segoe UI"/>
                <w:b/>
                <w:bCs/>
                <w:sz w:val="22"/>
                <w:szCs w:val="22"/>
              </w:rPr>
              <w:t>&gt;</w:t>
            </w:r>
          </w:p>
        </w:tc>
        <w:tc>
          <w:tcPr>
            <w:tcW w:w="7350" w:type="dxa"/>
            <w:tcBorders>
              <w:left w:val="single" w:sz="2" w:space="0" w:color="000000"/>
              <w:bottom w:val="single" w:sz="2" w:space="0" w:color="000000"/>
              <w:right w:val="single" w:sz="2" w:space="0" w:color="000000"/>
            </w:tcBorders>
            <w:tcMar>
              <w:top w:w="55" w:type="dxa"/>
              <w:left w:w="55" w:type="dxa"/>
              <w:bottom w:w="55" w:type="dxa"/>
              <w:right w:w="55" w:type="dxa"/>
            </w:tcMar>
          </w:tcPr>
          <w:p w:rsidR="0074409B" w:rsidRPr="00DA55A2" w:rsidRDefault="0074409B" w:rsidP="00336AC9">
            <w:pPr>
              <w:pStyle w:val="Standard"/>
              <w:ind w:firstLine="0"/>
              <w:rPr>
                <w:rFonts w:ascii="Segoe UI" w:hAnsi="Segoe UI" w:cs="Segoe UI"/>
              </w:rPr>
            </w:pPr>
            <w:r w:rsidRPr="00DA55A2">
              <w:rPr>
                <w:rFonts w:ascii="Segoe UI" w:hAnsi="Segoe UI" w:cs="Segoe UI"/>
              </w:rPr>
              <w:t>Opcional. Defineix una o més categories per al canal.</w:t>
            </w:r>
          </w:p>
        </w:tc>
      </w:tr>
      <w:tr w:rsidR="0074409B" w:rsidRPr="00DA55A2" w:rsidTr="00336AC9">
        <w:tc>
          <w:tcPr>
            <w:tcW w:w="2040" w:type="dxa"/>
            <w:tcBorders>
              <w:left w:val="single" w:sz="2" w:space="0" w:color="000000"/>
              <w:bottom w:val="single" w:sz="2" w:space="0" w:color="000000"/>
            </w:tcBorders>
            <w:tcMar>
              <w:top w:w="55" w:type="dxa"/>
              <w:left w:w="55" w:type="dxa"/>
              <w:bottom w:w="55" w:type="dxa"/>
              <w:right w:w="55" w:type="dxa"/>
            </w:tcMar>
          </w:tcPr>
          <w:p w:rsidR="0074409B" w:rsidRPr="00DA55A2" w:rsidRDefault="0074409B" w:rsidP="00336AC9">
            <w:pPr>
              <w:pStyle w:val="Standard"/>
              <w:ind w:firstLine="0"/>
              <w:rPr>
                <w:rFonts w:ascii="Segoe UI" w:hAnsi="Segoe UI" w:cs="Segoe UI"/>
                <w:b/>
                <w:bCs/>
              </w:rPr>
            </w:pPr>
            <w:r w:rsidRPr="00DA55A2">
              <w:rPr>
                <w:rFonts w:ascii="Segoe UI" w:hAnsi="Segoe UI" w:cs="Segoe UI"/>
                <w:b/>
                <w:bCs/>
                <w:sz w:val="22"/>
                <w:szCs w:val="22"/>
              </w:rPr>
              <w:lastRenderedPageBreak/>
              <w:t>&lt;</w:t>
            </w:r>
            <w:proofErr w:type="spellStart"/>
            <w:r w:rsidRPr="00DA55A2">
              <w:rPr>
                <w:rFonts w:ascii="Segoe UI" w:hAnsi="Segoe UI" w:cs="Segoe UI"/>
                <w:b/>
                <w:bCs/>
                <w:sz w:val="22"/>
                <w:szCs w:val="22"/>
              </w:rPr>
              <w:t>cloud</w:t>
            </w:r>
            <w:proofErr w:type="spellEnd"/>
            <w:r w:rsidRPr="00DA55A2">
              <w:rPr>
                <w:rFonts w:ascii="Segoe UI" w:hAnsi="Segoe UI" w:cs="Segoe UI"/>
                <w:b/>
                <w:bCs/>
                <w:sz w:val="22"/>
                <w:szCs w:val="22"/>
              </w:rPr>
              <w:t>&gt;</w:t>
            </w:r>
          </w:p>
        </w:tc>
        <w:tc>
          <w:tcPr>
            <w:tcW w:w="7350" w:type="dxa"/>
            <w:tcBorders>
              <w:left w:val="single" w:sz="2" w:space="0" w:color="000000"/>
              <w:bottom w:val="single" w:sz="2" w:space="0" w:color="000000"/>
              <w:right w:val="single" w:sz="2" w:space="0" w:color="000000"/>
            </w:tcBorders>
            <w:tcMar>
              <w:top w:w="55" w:type="dxa"/>
              <w:left w:w="55" w:type="dxa"/>
              <w:bottom w:w="55" w:type="dxa"/>
              <w:right w:w="55" w:type="dxa"/>
            </w:tcMar>
          </w:tcPr>
          <w:p w:rsidR="0074409B" w:rsidRPr="00DA55A2" w:rsidRDefault="0074409B" w:rsidP="00336AC9">
            <w:pPr>
              <w:pStyle w:val="Standard"/>
              <w:ind w:firstLine="0"/>
              <w:rPr>
                <w:rFonts w:ascii="Segoe UI" w:hAnsi="Segoe UI" w:cs="Segoe UI"/>
              </w:rPr>
            </w:pPr>
            <w:r w:rsidRPr="00DA55A2">
              <w:rPr>
                <w:rFonts w:ascii="Segoe UI" w:hAnsi="Segoe UI" w:cs="Segoe UI"/>
              </w:rPr>
              <w:t>Opcional. Registra processos que seran notificats immediatament d'actualitzacions del canal.</w:t>
            </w:r>
          </w:p>
        </w:tc>
      </w:tr>
      <w:tr w:rsidR="0074409B" w:rsidRPr="00DA55A2" w:rsidTr="00336AC9">
        <w:tc>
          <w:tcPr>
            <w:tcW w:w="2040" w:type="dxa"/>
            <w:tcBorders>
              <w:left w:val="single" w:sz="2" w:space="0" w:color="000000"/>
              <w:bottom w:val="single" w:sz="2" w:space="0" w:color="000000"/>
            </w:tcBorders>
            <w:tcMar>
              <w:top w:w="55" w:type="dxa"/>
              <w:left w:w="55" w:type="dxa"/>
              <w:bottom w:w="55" w:type="dxa"/>
              <w:right w:w="55" w:type="dxa"/>
            </w:tcMar>
          </w:tcPr>
          <w:p w:rsidR="0074409B" w:rsidRPr="00DA55A2" w:rsidRDefault="0074409B" w:rsidP="00336AC9">
            <w:pPr>
              <w:pStyle w:val="Standard"/>
              <w:ind w:firstLine="0"/>
              <w:rPr>
                <w:rFonts w:ascii="Segoe UI" w:hAnsi="Segoe UI" w:cs="Segoe UI"/>
                <w:b/>
                <w:bCs/>
              </w:rPr>
            </w:pPr>
            <w:r w:rsidRPr="00DA55A2">
              <w:rPr>
                <w:rFonts w:ascii="Segoe UI" w:hAnsi="Segoe UI" w:cs="Segoe UI"/>
                <w:b/>
                <w:bCs/>
                <w:sz w:val="22"/>
                <w:szCs w:val="22"/>
              </w:rPr>
              <w:t>&lt;copyright&gt;</w:t>
            </w:r>
          </w:p>
        </w:tc>
        <w:tc>
          <w:tcPr>
            <w:tcW w:w="7350" w:type="dxa"/>
            <w:tcBorders>
              <w:left w:val="single" w:sz="2" w:space="0" w:color="000000"/>
              <w:bottom w:val="single" w:sz="2" w:space="0" w:color="000000"/>
              <w:right w:val="single" w:sz="2" w:space="0" w:color="000000"/>
            </w:tcBorders>
            <w:tcMar>
              <w:top w:w="55" w:type="dxa"/>
              <w:left w:w="55" w:type="dxa"/>
              <w:bottom w:w="55" w:type="dxa"/>
              <w:right w:w="55" w:type="dxa"/>
            </w:tcMar>
          </w:tcPr>
          <w:p w:rsidR="0074409B" w:rsidRPr="00DA55A2" w:rsidRDefault="0074409B" w:rsidP="00336AC9">
            <w:pPr>
              <w:pStyle w:val="Standard"/>
              <w:ind w:firstLine="0"/>
              <w:rPr>
                <w:rFonts w:ascii="Segoe UI" w:hAnsi="Segoe UI" w:cs="Segoe UI"/>
              </w:rPr>
            </w:pPr>
            <w:r w:rsidRPr="00DA55A2">
              <w:rPr>
                <w:rFonts w:ascii="Segoe UI" w:hAnsi="Segoe UI" w:cs="Segoe UI"/>
              </w:rPr>
              <w:t>Opcional. Informa sobre material amb copyright.</w:t>
            </w:r>
          </w:p>
        </w:tc>
      </w:tr>
      <w:tr w:rsidR="0074409B" w:rsidRPr="00DA55A2" w:rsidTr="00336AC9">
        <w:tc>
          <w:tcPr>
            <w:tcW w:w="2040" w:type="dxa"/>
            <w:tcBorders>
              <w:left w:val="single" w:sz="2" w:space="0" w:color="000000"/>
              <w:bottom w:val="single" w:sz="2" w:space="0" w:color="000000"/>
            </w:tcBorders>
            <w:tcMar>
              <w:top w:w="55" w:type="dxa"/>
              <w:left w:w="55" w:type="dxa"/>
              <w:bottom w:w="55" w:type="dxa"/>
              <w:right w:w="55" w:type="dxa"/>
            </w:tcMar>
          </w:tcPr>
          <w:p w:rsidR="0074409B" w:rsidRPr="00DA55A2" w:rsidRDefault="0074409B" w:rsidP="00336AC9">
            <w:pPr>
              <w:pStyle w:val="Standard"/>
              <w:ind w:firstLine="0"/>
              <w:rPr>
                <w:rFonts w:ascii="Segoe UI" w:hAnsi="Segoe UI" w:cs="Segoe UI"/>
                <w:b/>
                <w:bCs/>
              </w:rPr>
            </w:pPr>
            <w:r w:rsidRPr="00DA55A2">
              <w:rPr>
                <w:rFonts w:ascii="Segoe UI" w:hAnsi="Segoe UI" w:cs="Segoe UI"/>
                <w:b/>
                <w:bCs/>
                <w:sz w:val="22"/>
                <w:szCs w:val="22"/>
              </w:rPr>
              <w:t>&lt;</w:t>
            </w:r>
            <w:proofErr w:type="spellStart"/>
            <w:r w:rsidRPr="00DA55A2">
              <w:rPr>
                <w:rFonts w:ascii="Segoe UI" w:hAnsi="Segoe UI" w:cs="Segoe UI"/>
                <w:b/>
                <w:bCs/>
                <w:sz w:val="22"/>
                <w:szCs w:val="22"/>
              </w:rPr>
              <w:t>description</w:t>
            </w:r>
            <w:proofErr w:type="spellEnd"/>
            <w:r w:rsidRPr="00DA55A2">
              <w:rPr>
                <w:rFonts w:ascii="Segoe UI" w:hAnsi="Segoe UI" w:cs="Segoe UI"/>
                <w:b/>
                <w:bCs/>
                <w:sz w:val="22"/>
                <w:szCs w:val="22"/>
              </w:rPr>
              <w:t>&gt;</w:t>
            </w:r>
          </w:p>
        </w:tc>
        <w:tc>
          <w:tcPr>
            <w:tcW w:w="7350" w:type="dxa"/>
            <w:tcBorders>
              <w:left w:val="single" w:sz="2" w:space="0" w:color="000000"/>
              <w:bottom w:val="single" w:sz="2" w:space="0" w:color="000000"/>
              <w:right w:val="single" w:sz="2" w:space="0" w:color="000000"/>
            </w:tcBorders>
            <w:tcMar>
              <w:top w:w="55" w:type="dxa"/>
              <w:left w:w="55" w:type="dxa"/>
              <w:bottom w:w="55" w:type="dxa"/>
              <w:right w:w="55" w:type="dxa"/>
            </w:tcMar>
          </w:tcPr>
          <w:p w:rsidR="0074409B" w:rsidRPr="00DA55A2" w:rsidRDefault="0074409B" w:rsidP="00336AC9">
            <w:pPr>
              <w:pStyle w:val="Standard"/>
              <w:ind w:firstLine="0"/>
              <w:rPr>
                <w:rFonts w:ascii="Segoe UI" w:hAnsi="Segoe UI" w:cs="Segoe UI"/>
              </w:rPr>
            </w:pPr>
            <w:r w:rsidRPr="00B30AB4">
              <w:rPr>
                <w:rFonts w:ascii="Segoe UI" w:hAnsi="Segoe UI" w:cs="Segoe UI"/>
                <w:color w:val="FF0000"/>
              </w:rPr>
              <w:t>Obligatori</w:t>
            </w:r>
            <w:r w:rsidRPr="00DA55A2">
              <w:rPr>
                <w:rFonts w:ascii="Segoe UI" w:hAnsi="Segoe UI" w:cs="Segoe UI"/>
              </w:rPr>
              <w:t>. Descriu el canal.</w:t>
            </w:r>
          </w:p>
        </w:tc>
      </w:tr>
      <w:tr w:rsidR="0074409B" w:rsidRPr="00DA55A2" w:rsidTr="00336AC9">
        <w:tc>
          <w:tcPr>
            <w:tcW w:w="2040" w:type="dxa"/>
            <w:tcBorders>
              <w:left w:val="single" w:sz="2" w:space="0" w:color="000000"/>
              <w:bottom w:val="single" w:sz="2" w:space="0" w:color="000000"/>
            </w:tcBorders>
            <w:tcMar>
              <w:top w:w="55" w:type="dxa"/>
              <w:left w:w="55" w:type="dxa"/>
              <w:bottom w:w="55" w:type="dxa"/>
              <w:right w:w="55" w:type="dxa"/>
            </w:tcMar>
          </w:tcPr>
          <w:p w:rsidR="0074409B" w:rsidRPr="00DA55A2" w:rsidRDefault="0074409B" w:rsidP="00336AC9">
            <w:pPr>
              <w:pStyle w:val="Standard"/>
              <w:ind w:firstLine="0"/>
              <w:rPr>
                <w:rFonts w:ascii="Segoe UI" w:hAnsi="Segoe UI" w:cs="Segoe UI"/>
                <w:b/>
                <w:bCs/>
              </w:rPr>
            </w:pPr>
            <w:r w:rsidRPr="00DA55A2">
              <w:rPr>
                <w:rFonts w:ascii="Segoe UI" w:hAnsi="Segoe UI" w:cs="Segoe UI"/>
                <w:b/>
                <w:bCs/>
                <w:sz w:val="22"/>
                <w:szCs w:val="22"/>
              </w:rPr>
              <w:t>&lt;docs&gt;</w:t>
            </w:r>
          </w:p>
        </w:tc>
        <w:tc>
          <w:tcPr>
            <w:tcW w:w="7350" w:type="dxa"/>
            <w:tcBorders>
              <w:left w:val="single" w:sz="2" w:space="0" w:color="000000"/>
              <w:bottom w:val="single" w:sz="2" w:space="0" w:color="000000"/>
              <w:right w:val="single" w:sz="2" w:space="0" w:color="000000"/>
            </w:tcBorders>
            <w:tcMar>
              <w:top w:w="55" w:type="dxa"/>
              <w:left w:w="55" w:type="dxa"/>
              <w:bottom w:w="55" w:type="dxa"/>
              <w:right w:w="55" w:type="dxa"/>
            </w:tcMar>
          </w:tcPr>
          <w:p w:rsidR="0074409B" w:rsidRPr="00DA55A2" w:rsidRDefault="0074409B" w:rsidP="00336AC9">
            <w:pPr>
              <w:pStyle w:val="Standard"/>
              <w:ind w:firstLine="0"/>
              <w:rPr>
                <w:rFonts w:ascii="Segoe UI" w:hAnsi="Segoe UI" w:cs="Segoe UI"/>
              </w:rPr>
            </w:pPr>
            <w:r w:rsidRPr="00DA55A2">
              <w:rPr>
                <w:rFonts w:ascii="Segoe UI" w:hAnsi="Segoe UI" w:cs="Segoe UI"/>
              </w:rPr>
              <w:t xml:space="preserve">Opcional. Especifica una URL a la documentació del format </w:t>
            </w:r>
            <w:r w:rsidR="00B30AB4">
              <w:rPr>
                <w:rFonts w:ascii="Segoe UI" w:hAnsi="Segoe UI" w:cs="Segoe UI"/>
              </w:rPr>
              <w:t>utilitzat</w:t>
            </w:r>
            <w:r w:rsidRPr="00DA55A2">
              <w:rPr>
                <w:rFonts w:ascii="Segoe UI" w:hAnsi="Segoe UI" w:cs="Segoe UI"/>
              </w:rPr>
              <w:t xml:space="preserve"> en el </w:t>
            </w:r>
            <w:proofErr w:type="spellStart"/>
            <w:r w:rsidRPr="00DA55A2">
              <w:rPr>
                <w:rFonts w:ascii="Segoe UI" w:hAnsi="Segoe UI" w:cs="Segoe UI"/>
              </w:rPr>
              <w:t>feed</w:t>
            </w:r>
            <w:proofErr w:type="spellEnd"/>
            <w:r w:rsidRPr="00DA55A2">
              <w:rPr>
                <w:rFonts w:ascii="Segoe UI" w:hAnsi="Segoe UI" w:cs="Segoe UI"/>
              </w:rPr>
              <w:t>.</w:t>
            </w:r>
          </w:p>
        </w:tc>
      </w:tr>
      <w:tr w:rsidR="0074409B" w:rsidRPr="00DA55A2" w:rsidTr="00336AC9">
        <w:tc>
          <w:tcPr>
            <w:tcW w:w="2040" w:type="dxa"/>
            <w:tcBorders>
              <w:left w:val="single" w:sz="2" w:space="0" w:color="000000"/>
              <w:bottom w:val="single" w:sz="2" w:space="0" w:color="000000"/>
            </w:tcBorders>
            <w:tcMar>
              <w:top w:w="55" w:type="dxa"/>
              <w:left w:w="55" w:type="dxa"/>
              <w:bottom w:w="55" w:type="dxa"/>
              <w:right w:w="55" w:type="dxa"/>
            </w:tcMar>
          </w:tcPr>
          <w:p w:rsidR="0074409B" w:rsidRPr="00DA55A2" w:rsidRDefault="0074409B" w:rsidP="00336AC9">
            <w:pPr>
              <w:pStyle w:val="Standard"/>
              <w:ind w:firstLine="0"/>
              <w:rPr>
                <w:rFonts w:ascii="Segoe UI" w:hAnsi="Segoe UI" w:cs="Segoe UI"/>
                <w:b/>
                <w:bCs/>
              </w:rPr>
            </w:pPr>
            <w:r w:rsidRPr="00DA55A2">
              <w:rPr>
                <w:rFonts w:ascii="Segoe UI" w:hAnsi="Segoe UI" w:cs="Segoe UI"/>
                <w:b/>
                <w:bCs/>
                <w:sz w:val="22"/>
                <w:szCs w:val="22"/>
              </w:rPr>
              <w:t>&lt;</w:t>
            </w:r>
            <w:proofErr w:type="spellStart"/>
            <w:r w:rsidRPr="00DA55A2">
              <w:rPr>
                <w:rFonts w:ascii="Segoe UI" w:hAnsi="Segoe UI" w:cs="Segoe UI"/>
                <w:b/>
                <w:bCs/>
                <w:sz w:val="22"/>
                <w:szCs w:val="22"/>
              </w:rPr>
              <w:t>generator</w:t>
            </w:r>
            <w:proofErr w:type="spellEnd"/>
            <w:r w:rsidRPr="00DA55A2">
              <w:rPr>
                <w:rFonts w:ascii="Segoe UI" w:hAnsi="Segoe UI" w:cs="Segoe UI"/>
                <w:b/>
                <w:bCs/>
                <w:sz w:val="22"/>
                <w:szCs w:val="22"/>
              </w:rPr>
              <w:t>&gt;</w:t>
            </w:r>
          </w:p>
        </w:tc>
        <w:tc>
          <w:tcPr>
            <w:tcW w:w="7350" w:type="dxa"/>
            <w:tcBorders>
              <w:left w:val="single" w:sz="2" w:space="0" w:color="000000"/>
              <w:bottom w:val="single" w:sz="2" w:space="0" w:color="000000"/>
              <w:right w:val="single" w:sz="2" w:space="0" w:color="000000"/>
            </w:tcBorders>
            <w:tcMar>
              <w:top w:w="55" w:type="dxa"/>
              <w:left w:w="55" w:type="dxa"/>
              <w:bottom w:w="55" w:type="dxa"/>
              <w:right w:w="55" w:type="dxa"/>
            </w:tcMar>
          </w:tcPr>
          <w:p w:rsidR="0074409B" w:rsidRPr="00DA55A2" w:rsidRDefault="0074409B" w:rsidP="00336AC9">
            <w:pPr>
              <w:pStyle w:val="Standard"/>
              <w:ind w:firstLine="0"/>
              <w:rPr>
                <w:rFonts w:ascii="Segoe UI" w:hAnsi="Segoe UI" w:cs="Segoe UI"/>
              </w:rPr>
            </w:pPr>
            <w:r w:rsidRPr="00DA55A2">
              <w:rPr>
                <w:rFonts w:ascii="Segoe UI" w:hAnsi="Segoe UI" w:cs="Segoe UI"/>
              </w:rPr>
              <w:t xml:space="preserve">Opcional. Especifica el programa </w:t>
            </w:r>
            <w:r w:rsidR="00B30AB4">
              <w:rPr>
                <w:rFonts w:ascii="Segoe UI" w:hAnsi="Segoe UI" w:cs="Segoe UI"/>
              </w:rPr>
              <w:t>utilitzar</w:t>
            </w:r>
            <w:r w:rsidRPr="00DA55A2">
              <w:rPr>
                <w:rFonts w:ascii="Segoe UI" w:hAnsi="Segoe UI" w:cs="Segoe UI"/>
              </w:rPr>
              <w:t xml:space="preserve"> per generar el </w:t>
            </w:r>
            <w:proofErr w:type="spellStart"/>
            <w:r w:rsidRPr="00DA55A2">
              <w:rPr>
                <w:rFonts w:ascii="Segoe UI" w:hAnsi="Segoe UI" w:cs="Segoe UI"/>
              </w:rPr>
              <w:t>feed</w:t>
            </w:r>
            <w:proofErr w:type="spellEnd"/>
            <w:r w:rsidRPr="00DA55A2">
              <w:rPr>
                <w:rFonts w:ascii="Segoe UI" w:hAnsi="Segoe UI" w:cs="Segoe UI"/>
              </w:rPr>
              <w:t>.</w:t>
            </w:r>
          </w:p>
        </w:tc>
      </w:tr>
      <w:tr w:rsidR="0074409B" w:rsidRPr="00DA55A2" w:rsidTr="00336AC9">
        <w:tc>
          <w:tcPr>
            <w:tcW w:w="2040" w:type="dxa"/>
            <w:tcBorders>
              <w:left w:val="single" w:sz="2" w:space="0" w:color="000000"/>
              <w:bottom w:val="single" w:sz="2" w:space="0" w:color="000000"/>
            </w:tcBorders>
            <w:tcMar>
              <w:top w:w="55" w:type="dxa"/>
              <w:left w:w="55" w:type="dxa"/>
              <w:bottom w:w="55" w:type="dxa"/>
              <w:right w:w="55" w:type="dxa"/>
            </w:tcMar>
          </w:tcPr>
          <w:p w:rsidR="0074409B" w:rsidRPr="00DA55A2" w:rsidRDefault="0074409B" w:rsidP="00336AC9">
            <w:pPr>
              <w:pStyle w:val="Standard"/>
              <w:ind w:firstLine="0"/>
              <w:rPr>
                <w:rFonts w:ascii="Segoe UI" w:hAnsi="Segoe UI" w:cs="Segoe UI"/>
                <w:b/>
                <w:bCs/>
              </w:rPr>
            </w:pPr>
            <w:r w:rsidRPr="00DA55A2">
              <w:rPr>
                <w:rFonts w:ascii="Segoe UI" w:hAnsi="Segoe UI" w:cs="Segoe UI"/>
                <w:b/>
                <w:bCs/>
                <w:sz w:val="22"/>
                <w:szCs w:val="22"/>
              </w:rPr>
              <w:t>&lt;</w:t>
            </w:r>
            <w:proofErr w:type="spellStart"/>
            <w:r w:rsidRPr="00DA55A2">
              <w:rPr>
                <w:rFonts w:ascii="Segoe UI" w:hAnsi="Segoe UI" w:cs="Segoe UI"/>
                <w:b/>
                <w:bCs/>
                <w:sz w:val="22"/>
                <w:szCs w:val="22"/>
              </w:rPr>
              <w:t>image</w:t>
            </w:r>
            <w:proofErr w:type="spellEnd"/>
            <w:r w:rsidRPr="00DA55A2">
              <w:rPr>
                <w:rFonts w:ascii="Segoe UI" w:hAnsi="Segoe UI" w:cs="Segoe UI"/>
                <w:b/>
                <w:bCs/>
                <w:sz w:val="22"/>
                <w:szCs w:val="22"/>
              </w:rPr>
              <w:t>&gt;</w:t>
            </w:r>
          </w:p>
        </w:tc>
        <w:tc>
          <w:tcPr>
            <w:tcW w:w="7350" w:type="dxa"/>
            <w:tcBorders>
              <w:left w:val="single" w:sz="2" w:space="0" w:color="000000"/>
              <w:bottom w:val="single" w:sz="2" w:space="0" w:color="000000"/>
              <w:right w:val="single" w:sz="2" w:space="0" w:color="000000"/>
            </w:tcBorders>
            <w:tcMar>
              <w:top w:w="55" w:type="dxa"/>
              <w:left w:w="55" w:type="dxa"/>
              <w:bottom w:w="55" w:type="dxa"/>
              <w:right w:w="55" w:type="dxa"/>
            </w:tcMar>
          </w:tcPr>
          <w:p w:rsidR="0074409B" w:rsidRPr="00DA55A2" w:rsidRDefault="0074409B" w:rsidP="00336AC9">
            <w:pPr>
              <w:pStyle w:val="Standard"/>
              <w:ind w:firstLine="0"/>
              <w:rPr>
                <w:rFonts w:ascii="Segoe UI" w:hAnsi="Segoe UI" w:cs="Segoe UI"/>
              </w:rPr>
            </w:pPr>
            <w:r w:rsidRPr="00DA55A2">
              <w:rPr>
                <w:rFonts w:ascii="Segoe UI" w:hAnsi="Segoe UI" w:cs="Segoe UI"/>
              </w:rPr>
              <w:t xml:space="preserve">Opcional. Permet que una imatge sigui mostrada quan els </w:t>
            </w:r>
            <w:proofErr w:type="spellStart"/>
            <w:r w:rsidRPr="00DA55A2">
              <w:rPr>
                <w:rFonts w:ascii="Segoe UI" w:hAnsi="Segoe UI" w:cs="Segoe UI"/>
              </w:rPr>
              <w:t>agregadors</w:t>
            </w:r>
            <w:proofErr w:type="spellEnd"/>
            <w:r w:rsidRPr="00DA55A2">
              <w:rPr>
                <w:rFonts w:ascii="Segoe UI" w:hAnsi="Segoe UI" w:cs="Segoe UI"/>
              </w:rPr>
              <w:t xml:space="preserve"> presenten el </w:t>
            </w:r>
            <w:proofErr w:type="spellStart"/>
            <w:r w:rsidRPr="00DA55A2">
              <w:rPr>
                <w:rFonts w:ascii="Segoe UI" w:hAnsi="Segoe UI" w:cs="Segoe UI"/>
              </w:rPr>
              <w:t>feed</w:t>
            </w:r>
            <w:proofErr w:type="spellEnd"/>
            <w:r w:rsidRPr="00DA55A2">
              <w:rPr>
                <w:rFonts w:ascii="Segoe UI" w:hAnsi="Segoe UI" w:cs="Segoe UI"/>
              </w:rPr>
              <w:t>.</w:t>
            </w:r>
          </w:p>
        </w:tc>
      </w:tr>
      <w:tr w:rsidR="0074409B" w:rsidRPr="00DA55A2" w:rsidTr="00336AC9">
        <w:tc>
          <w:tcPr>
            <w:tcW w:w="2040" w:type="dxa"/>
            <w:tcBorders>
              <w:left w:val="single" w:sz="2" w:space="0" w:color="000000"/>
              <w:bottom w:val="single" w:sz="2" w:space="0" w:color="000000"/>
            </w:tcBorders>
            <w:tcMar>
              <w:top w:w="55" w:type="dxa"/>
              <w:left w:w="55" w:type="dxa"/>
              <w:bottom w:w="55" w:type="dxa"/>
              <w:right w:w="55" w:type="dxa"/>
            </w:tcMar>
          </w:tcPr>
          <w:p w:rsidR="0074409B" w:rsidRPr="00DA55A2" w:rsidRDefault="0074409B" w:rsidP="00336AC9">
            <w:pPr>
              <w:pStyle w:val="Standard"/>
              <w:ind w:firstLine="0"/>
              <w:rPr>
                <w:rFonts w:ascii="Segoe UI" w:hAnsi="Segoe UI" w:cs="Segoe UI"/>
                <w:b/>
                <w:bCs/>
              </w:rPr>
            </w:pPr>
            <w:r w:rsidRPr="00DA55A2">
              <w:rPr>
                <w:rFonts w:ascii="Segoe UI" w:hAnsi="Segoe UI" w:cs="Segoe UI"/>
                <w:b/>
                <w:bCs/>
                <w:sz w:val="22"/>
                <w:szCs w:val="22"/>
              </w:rPr>
              <w:t>&lt;</w:t>
            </w:r>
            <w:proofErr w:type="spellStart"/>
            <w:r w:rsidRPr="00DA55A2">
              <w:rPr>
                <w:rFonts w:ascii="Segoe UI" w:hAnsi="Segoe UI" w:cs="Segoe UI"/>
                <w:b/>
                <w:bCs/>
                <w:sz w:val="22"/>
                <w:szCs w:val="22"/>
              </w:rPr>
              <w:t>language</w:t>
            </w:r>
            <w:proofErr w:type="spellEnd"/>
            <w:r w:rsidRPr="00DA55A2">
              <w:rPr>
                <w:rFonts w:ascii="Segoe UI" w:hAnsi="Segoe UI" w:cs="Segoe UI"/>
                <w:b/>
                <w:bCs/>
                <w:sz w:val="22"/>
                <w:szCs w:val="22"/>
              </w:rPr>
              <w:t>&gt;</w:t>
            </w:r>
          </w:p>
        </w:tc>
        <w:tc>
          <w:tcPr>
            <w:tcW w:w="7350" w:type="dxa"/>
            <w:tcBorders>
              <w:left w:val="single" w:sz="2" w:space="0" w:color="000000"/>
              <w:bottom w:val="single" w:sz="2" w:space="0" w:color="000000"/>
              <w:right w:val="single" w:sz="2" w:space="0" w:color="000000"/>
            </w:tcBorders>
            <w:tcMar>
              <w:top w:w="55" w:type="dxa"/>
              <w:left w:w="55" w:type="dxa"/>
              <w:bottom w:w="55" w:type="dxa"/>
              <w:right w:w="55" w:type="dxa"/>
            </w:tcMar>
          </w:tcPr>
          <w:p w:rsidR="0074409B" w:rsidRPr="00DA55A2" w:rsidRDefault="0074409B" w:rsidP="00336AC9">
            <w:pPr>
              <w:pStyle w:val="Standard"/>
              <w:ind w:firstLine="0"/>
              <w:rPr>
                <w:rFonts w:ascii="Segoe UI" w:hAnsi="Segoe UI" w:cs="Segoe UI"/>
              </w:rPr>
            </w:pPr>
            <w:r w:rsidRPr="00DA55A2">
              <w:rPr>
                <w:rFonts w:ascii="Segoe UI" w:hAnsi="Segoe UI" w:cs="Segoe UI"/>
              </w:rPr>
              <w:t xml:space="preserve">Opcional. Especifica el llenguatge en el qual el </w:t>
            </w:r>
            <w:proofErr w:type="spellStart"/>
            <w:r w:rsidRPr="00DA55A2">
              <w:rPr>
                <w:rFonts w:ascii="Segoe UI" w:hAnsi="Segoe UI" w:cs="Segoe UI"/>
              </w:rPr>
              <w:t>feed</w:t>
            </w:r>
            <w:proofErr w:type="spellEnd"/>
            <w:r w:rsidRPr="00DA55A2">
              <w:rPr>
                <w:rFonts w:ascii="Segoe UI" w:hAnsi="Segoe UI" w:cs="Segoe UI"/>
              </w:rPr>
              <w:t xml:space="preserve"> ha </w:t>
            </w:r>
            <w:r w:rsidR="00B30AB4">
              <w:rPr>
                <w:rFonts w:ascii="Segoe UI" w:hAnsi="Segoe UI" w:cs="Segoe UI"/>
              </w:rPr>
              <w:t>estat</w:t>
            </w:r>
            <w:r w:rsidRPr="00DA55A2">
              <w:rPr>
                <w:rFonts w:ascii="Segoe UI" w:hAnsi="Segoe UI" w:cs="Segoe UI"/>
              </w:rPr>
              <w:t xml:space="preserve"> escrit.</w:t>
            </w:r>
          </w:p>
          <w:p w:rsidR="0074409B" w:rsidRPr="00DA55A2" w:rsidRDefault="0074409B" w:rsidP="00336AC9">
            <w:pPr>
              <w:pStyle w:val="Standard"/>
              <w:ind w:firstLine="0"/>
              <w:rPr>
                <w:rFonts w:ascii="Segoe UI" w:hAnsi="Segoe UI" w:cs="Segoe UI"/>
              </w:rPr>
            </w:pPr>
            <w:r w:rsidRPr="00DA55A2">
              <w:rPr>
                <w:rFonts w:ascii="Segoe UI" w:hAnsi="Segoe UI" w:cs="Segoe UI"/>
              </w:rPr>
              <w:t>Els llenguatges d</w:t>
            </w:r>
            <w:r w:rsidR="00B30AB4">
              <w:rPr>
                <w:rFonts w:ascii="Segoe UI" w:hAnsi="Segoe UI" w:cs="Segoe UI"/>
              </w:rPr>
              <w:t>isponibles poden consultar-se a</w:t>
            </w:r>
            <w:r w:rsidRPr="00DA55A2">
              <w:rPr>
                <w:rFonts w:ascii="Segoe UI" w:hAnsi="Segoe UI" w:cs="Segoe UI"/>
              </w:rPr>
              <w:t>:</w:t>
            </w:r>
          </w:p>
          <w:p w:rsidR="0074409B" w:rsidRPr="00DA55A2" w:rsidRDefault="00264F81" w:rsidP="00336AC9">
            <w:pPr>
              <w:pStyle w:val="Standard"/>
              <w:ind w:firstLine="0"/>
              <w:rPr>
                <w:rFonts w:ascii="Segoe UI" w:hAnsi="Segoe UI" w:cs="Segoe UI"/>
              </w:rPr>
            </w:pPr>
            <w:hyperlink r:id="rId18" w:history="1">
              <w:r w:rsidR="0074409B" w:rsidRPr="00DA55A2">
                <w:rPr>
                  <w:rFonts w:ascii="Segoe UI" w:hAnsi="Segoe UI" w:cs="Segoe UI"/>
                </w:rPr>
                <w:t>http://www.rssboard.org/rss-language-codes</w:t>
              </w:r>
            </w:hyperlink>
          </w:p>
        </w:tc>
      </w:tr>
      <w:tr w:rsidR="0074409B" w:rsidRPr="00DA55A2" w:rsidTr="00336AC9">
        <w:tc>
          <w:tcPr>
            <w:tcW w:w="2040" w:type="dxa"/>
            <w:tcBorders>
              <w:left w:val="single" w:sz="2" w:space="0" w:color="000000"/>
              <w:bottom w:val="single" w:sz="2" w:space="0" w:color="000000"/>
            </w:tcBorders>
            <w:tcMar>
              <w:top w:w="55" w:type="dxa"/>
              <w:left w:w="55" w:type="dxa"/>
              <w:bottom w:w="55" w:type="dxa"/>
              <w:right w:w="55" w:type="dxa"/>
            </w:tcMar>
          </w:tcPr>
          <w:p w:rsidR="0074409B" w:rsidRPr="00DA55A2" w:rsidRDefault="0074409B" w:rsidP="00336AC9">
            <w:pPr>
              <w:pStyle w:val="Standard"/>
              <w:ind w:firstLine="0"/>
              <w:rPr>
                <w:rFonts w:ascii="Segoe UI" w:hAnsi="Segoe UI" w:cs="Segoe UI"/>
                <w:b/>
                <w:bCs/>
              </w:rPr>
            </w:pPr>
            <w:r w:rsidRPr="00DA55A2">
              <w:rPr>
                <w:rFonts w:ascii="Segoe UI" w:hAnsi="Segoe UI" w:cs="Segoe UI"/>
                <w:b/>
                <w:bCs/>
                <w:sz w:val="22"/>
                <w:szCs w:val="22"/>
              </w:rPr>
              <w:t>&lt;</w:t>
            </w:r>
            <w:proofErr w:type="spellStart"/>
            <w:r w:rsidRPr="00DA55A2">
              <w:rPr>
                <w:rFonts w:ascii="Segoe UI" w:hAnsi="Segoe UI" w:cs="Segoe UI"/>
                <w:b/>
                <w:bCs/>
                <w:sz w:val="22"/>
                <w:szCs w:val="22"/>
              </w:rPr>
              <w:t>lastBuildDate</w:t>
            </w:r>
            <w:proofErr w:type="spellEnd"/>
            <w:r w:rsidRPr="00DA55A2">
              <w:rPr>
                <w:rFonts w:ascii="Segoe UI" w:hAnsi="Segoe UI" w:cs="Segoe UI"/>
                <w:b/>
                <w:bCs/>
                <w:sz w:val="22"/>
                <w:szCs w:val="22"/>
              </w:rPr>
              <w:t>&gt;</w:t>
            </w:r>
          </w:p>
        </w:tc>
        <w:tc>
          <w:tcPr>
            <w:tcW w:w="7350" w:type="dxa"/>
            <w:tcBorders>
              <w:left w:val="single" w:sz="2" w:space="0" w:color="000000"/>
              <w:bottom w:val="single" w:sz="2" w:space="0" w:color="000000"/>
              <w:right w:val="single" w:sz="2" w:space="0" w:color="000000"/>
            </w:tcBorders>
            <w:tcMar>
              <w:top w:w="55" w:type="dxa"/>
              <w:left w:w="55" w:type="dxa"/>
              <w:bottom w:w="55" w:type="dxa"/>
              <w:right w:w="55" w:type="dxa"/>
            </w:tcMar>
          </w:tcPr>
          <w:p w:rsidR="0074409B" w:rsidRPr="00DA55A2" w:rsidRDefault="0074409B" w:rsidP="00336AC9">
            <w:pPr>
              <w:pStyle w:val="Standard"/>
              <w:ind w:firstLine="0"/>
              <w:rPr>
                <w:rFonts w:ascii="Segoe UI" w:hAnsi="Segoe UI" w:cs="Segoe UI"/>
              </w:rPr>
            </w:pPr>
            <w:r w:rsidRPr="00DA55A2">
              <w:rPr>
                <w:rFonts w:ascii="Segoe UI" w:hAnsi="Segoe UI" w:cs="Segoe UI"/>
              </w:rPr>
              <w:t xml:space="preserve">Opcional. Defineix la data de l'última modificació del contingut del </w:t>
            </w:r>
            <w:proofErr w:type="spellStart"/>
            <w:r w:rsidRPr="00DA55A2">
              <w:rPr>
                <w:rFonts w:ascii="Segoe UI" w:hAnsi="Segoe UI" w:cs="Segoe UI"/>
              </w:rPr>
              <w:t>feed</w:t>
            </w:r>
            <w:proofErr w:type="spellEnd"/>
            <w:r w:rsidRPr="00DA55A2">
              <w:rPr>
                <w:rFonts w:ascii="Segoe UI" w:hAnsi="Segoe UI" w:cs="Segoe UI"/>
              </w:rPr>
              <w:t>.</w:t>
            </w:r>
          </w:p>
        </w:tc>
      </w:tr>
      <w:tr w:rsidR="0074409B" w:rsidRPr="00DA55A2" w:rsidTr="00336AC9">
        <w:tc>
          <w:tcPr>
            <w:tcW w:w="2040" w:type="dxa"/>
            <w:tcBorders>
              <w:left w:val="single" w:sz="2" w:space="0" w:color="000000"/>
              <w:bottom w:val="single" w:sz="2" w:space="0" w:color="000000"/>
            </w:tcBorders>
            <w:tcMar>
              <w:top w:w="55" w:type="dxa"/>
              <w:left w:w="55" w:type="dxa"/>
              <w:bottom w:w="55" w:type="dxa"/>
              <w:right w:w="55" w:type="dxa"/>
            </w:tcMar>
          </w:tcPr>
          <w:p w:rsidR="0074409B" w:rsidRPr="00DA55A2" w:rsidRDefault="0074409B" w:rsidP="00336AC9">
            <w:pPr>
              <w:pStyle w:val="Standard"/>
              <w:ind w:firstLine="0"/>
              <w:rPr>
                <w:rFonts w:ascii="Segoe UI" w:hAnsi="Segoe UI" w:cs="Segoe UI"/>
                <w:b/>
                <w:bCs/>
              </w:rPr>
            </w:pPr>
            <w:r w:rsidRPr="00DA55A2">
              <w:rPr>
                <w:rFonts w:ascii="Segoe UI" w:hAnsi="Segoe UI" w:cs="Segoe UI"/>
                <w:b/>
                <w:bCs/>
                <w:sz w:val="22"/>
                <w:szCs w:val="22"/>
              </w:rPr>
              <w:t>&lt;</w:t>
            </w:r>
            <w:proofErr w:type="spellStart"/>
            <w:r w:rsidRPr="00DA55A2">
              <w:rPr>
                <w:rFonts w:ascii="Segoe UI" w:hAnsi="Segoe UI" w:cs="Segoe UI"/>
                <w:b/>
                <w:bCs/>
                <w:sz w:val="22"/>
                <w:szCs w:val="22"/>
              </w:rPr>
              <w:t>link</w:t>
            </w:r>
            <w:proofErr w:type="spellEnd"/>
            <w:r w:rsidRPr="00DA55A2">
              <w:rPr>
                <w:rFonts w:ascii="Segoe UI" w:hAnsi="Segoe UI" w:cs="Segoe UI"/>
                <w:b/>
                <w:bCs/>
                <w:sz w:val="22"/>
                <w:szCs w:val="22"/>
              </w:rPr>
              <w:t>&gt;</w:t>
            </w:r>
          </w:p>
        </w:tc>
        <w:tc>
          <w:tcPr>
            <w:tcW w:w="7350" w:type="dxa"/>
            <w:tcBorders>
              <w:left w:val="single" w:sz="2" w:space="0" w:color="000000"/>
              <w:bottom w:val="single" w:sz="2" w:space="0" w:color="000000"/>
              <w:right w:val="single" w:sz="2" w:space="0" w:color="000000"/>
            </w:tcBorders>
            <w:tcMar>
              <w:top w:w="55" w:type="dxa"/>
              <w:left w:w="55" w:type="dxa"/>
              <w:bottom w:w="55" w:type="dxa"/>
              <w:right w:w="55" w:type="dxa"/>
            </w:tcMar>
          </w:tcPr>
          <w:p w:rsidR="0074409B" w:rsidRPr="00DA55A2" w:rsidRDefault="0074409B" w:rsidP="00336AC9">
            <w:pPr>
              <w:pStyle w:val="Standard"/>
              <w:ind w:firstLine="0"/>
              <w:rPr>
                <w:rFonts w:ascii="Segoe UI" w:hAnsi="Segoe UI" w:cs="Segoe UI"/>
              </w:rPr>
            </w:pPr>
            <w:r w:rsidRPr="00B30AB4">
              <w:rPr>
                <w:rFonts w:ascii="Segoe UI" w:hAnsi="Segoe UI" w:cs="Segoe UI"/>
                <w:color w:val="FF0000"/>
              </w:rPr>
              <w:t>Obligatori</w:t>
            </w:r>
            <w:r w:rsidRPr="00DA55A2">
              <w:rPr>
                <w:rFonts w:ascii="Segoe UI" w:hAnsi="Segoe UI" w:cs="Segoe UI"/>
              </w:rPr>
              <w:t>. Defineix l'enllaç per al canal.</w:t>
            </w:r>
          </w:p>
        </w:tc>
      </w:tr>
      <w:tr w:rsidR="0074409B" w:rsidRPr="00DA55A2" w:rsidTr="00336AC9">
        <w:tc>
          <w:tcPr>
            <w:tcW w:w="2040" w:type="dxa"/>
            <w:tcBorders>
              <w:left w:val="single" w:sz="2" w:space="0" w:color="000000"/>
              <w:bottom w:val="single" w:sz="2" w:space="0" w:color="000000"/>
            </w:tcBorders>
            <w:tcMar>
              <w:top w:w="55" w:type="dxa"/>
              <w:left w:w="55" w:type="dxa"/>
              <w:bottom w:w="55" w:type="dxa"/>
              <w:right w:w="55" w:type="dxa"/>
            </w:tcMar>
          </w:tcPr>
          <w:p w:rsidR="0074409B" w:rsidRPr="00DA55A2" w:rsidRDefault="0074409B" w:rsidP="00336AC9">
            <w:pPr>
              <w:pStyle w:val="Standard"/>
              <w:ind w:firstLine="0"/>
              <w:rPr>
                <w:rFonts w:ascii="Segoe UI" w:hAnsi="Segoe UI" w:cs="Segoe UI"/>
                <w:b/>
                <w:bCs/>
              </w:rPr>
            </w:pPr>
            <w:r w:rsidRPr="00DA55A2">
              <w:rPr>
                <w:rFonts w:ascii="Segoe UI" w:hAnsi="Segoe UI" w:cs="Segoe UI"/>
                <w:b/>
                <w:bCs/>
                <w:sz w:val="22"/>
                <w:szCs w:val="22"/>
              </w:rPr>
              <w:t>&lt;</w:t>
            </w:r>
            <w:proofErr w:type="spellStart"/>
            <w:r w:rsidRPr="00DA55A2">
              <w:rPr>
                <w:rFonts w:ascii="Segoe UI" w:hAnsi="Segoe UI" w:cs="Segoe UI"/>
                <w:b/>
                <w:bCs/>
                <w:sz w:val="22"/>
                <w:szCs w:val="22"/>
              </w:rPr>
              <w:t>managingEditor</w:t>
            </w:r>
            <w:proofErr w:type="spellEnd"/>
            <w:r w:rsidRPr="00DA55A2">
              <w:rPr>
                <w:rFonts w:ascii="Segoe UI" w:hAnsi="Segoe UI" w:cs="Segoe UI"/>
                <w:b/>
                <w:bCs/>
                <w:sz w:val="22"/>
                <w:szCs w:val="22"/>
              </w:rPr>
              <w:t>&gt;</w:t>
            </w:r>
          </w:p>
        </w:tc>
        <w:tc>
          <w:tcPr>
            <w:tcW w:w="7350" w:type="dxa"/>
            <w:tcBorders>
              <w:left w:val="single" w:sz="2" w:space="0" w:color="000000"/>
              <w:bottom w:val="single" w:sz="2" w:space="0" w:color="000000"/>
              <w:right w:val="single" w:sz="2" w:space="0" w:color="000000"/>
            </w:tcBorders>
            <w:tcMar>
              <w:top w:w="55" w:type="dxa"/>
              <w:left w:w="55" w:type="dxa"/>
              <w:bottom w:w="55" w:type="dxa"/>
              <w:right w:w="55" w:type="dxa"/>
            </w:tcMar>
          </w:tcPr>
          <w:p w:rsidR="0074409B" w:rsidRPr="00DA55A2" w:rsidRDefault="0074409B" w:rsidP="00336AC9">
            <w:pPr>
              <w:pStyle w:val="Standard"/>
              <w:ind w:firstLine="0"/>
              <w:rPr>
                <w:rFonts w:ascii="Segoe UI" w:hAnsi="Segoe UI" w:cs="Segoe UI"/>
              </w:rPr>
            </w:pPr>
            <w:r w:rsidRPr="00DA55A2">
              <w:rPr>
                <w:rFonts w:ascii="Segoe UI" w:hAnsi="Segoe UI" w:cs="Segoe UI"/>
              </w:rPr>
              <w:t xml:space="preserve">Opcional. Defineix </w:t>
            </w:r>
            <w:proofErr w:type="spellStart"/>
            <w:r w:rsidRPr="00DA55A2">
              <w:rPr>
                <w:rFonts w:ascii="Segoe UI" w:hAnsi="Segoe UI" w:cs="Segoe UI"/>
              </w:rPr>
              <w:t>l'email</w:t>
            </w:r>
            <w:proofErr w:type="spellEnd"/>
            <w:r w:rsidRPr="00DA55A2">
              <w:rPr>
                <w:rFonts w:ascii="Segoe UI" w:hAnsi="Segoe UI" w:cs="Segoe UI"/>
              </w:rPr>
              <w:t xml:space="preserve"> de l'editor de continguts del </w:t>
            </w:r>
            <w:proofErr w:type="spellStart"/>
            <w:r w:rsidRPr="00DA55A2">
              <w:rPr>
                <w:rFonts w:ascii="Segoe UI" w:hAnsi="Segoe UI" w:cs="Segoe UI"/>
              </w:rPr>
              <w:t>feed</w:t>
            </w:r>
            <w:proofErr w:type="spellEnd"/>
            <w:r w:rsidRPr="00DA55A2">
              <w:rPr>
                <w:rFonts w:ascii="Segoe UI" w:hAnsi="Segoe UI" w:cs="Segoe UI"/>
              </w:rPr>
              <w:t>.</w:t>
            </w:r>
          </w:p>
        </w:tc>
      </w:tr>
      <w:tr w:rsidR="0074409B" w:rsidRPr="00DA55A2" w:rsidTr="00336AC9">
        <w:tc>
          <w:tcPr>
            <w:tcW w:w="2040" w:type="dxa"/>
            <w:tcBorders>
              <w:left w:val="single" w:sz="2" w:space="0" w:color="000000"/>
              <w:bottom w:val="single" w:sz="2" w:space="0" w:color="000000"/>
            </w:tcBorders>
            <w:tcMar>
              <w:top w:w="55" w:type="dxa"/>
              <w:left w:w="55" w:type="dxa"/>
              <w:bottom w:w="55" w:type="dxa"/>
              <w:right w:w="55" w:type="dxa"/>
            </w:tcMar>
          </w:tcPr>
          <w:p w:rsidR="0074409B" w:rsidRPr="00DA55A2" w:rsidRDefault="0074409B" w:rsidP="00336AC9">
            <w:pPr>
              <w:pStyle w:val="Standard"/>
              <w:ind w:firstLine="0"/>
              <w:rPr>
                <w:rFonts w:ascii="Segoe UI" w:hAnsi="Segoe UI" w:cs="Segoe UI"/>
                <w:b/>
                <w:bCs/>
              </w:rPr>
            </w:pPr>
            <w:r w:rsidRPr="00DA55A2">
              <w:rPr>
                <w:rFonts w:ascii="Segoe UI" w:hAnsi="Segoe UI" w:cs="Segoe UI"/>
                <w:b/>
                <w:bCs/>
                <w:sz w:val="22"/>
                <w:szCs w:val="22"/>
              </w:rPr>
              <w:t>&lt;</w:t>
            </w:r>
            <w:proofErr w:type="spellStart"/>
            <w:r w:rsidRPr="00DA55A2">
              <w:rPr>
                <w:rFonts w:ascii="Segoe UI" w:hAnsi="Segoe UI" w:cs="Segoe UI"/>
                <w:b/>
                <w:bCs/>
                <w:sz w:val="22"/>
                <w:szCs w:val="22"/>
              </w:rPr>
              <w:t>pubDate</w:t>
            </w:r>
            <w:proofErr w:type="spellEnd"/>
            <w:r w:rsidRPr="00DA55A2">
              <w:rPr>
                <w:rFonts w:ascii="Segoe UI" w:hAnsi="Segoe UI" w:cs="Segoe UI"/>
                <w:b/>
                <w:bCs/>
                <w:sz w:val="22"/>
                <w:szCs w:val="22"/>
              </w:rPr>
              <w:t>&gt;</w:t>
            </w:r>
          </w:p>
        </w:tc>
        <w:tc>
          <w:tcPr>
            <w:tcW w:w="7350" w:type="dxa"/>
            <w:tcBorders>
              <w:left w:val="single" w:sz="2" w:space="0" w:color="000000"/>
              <w:bottom w:val="single" w:sz="2" w:space="0" w:color="000000"/>
              <w:right w:val="single" w:sz="2" w:space="0" w:color="000000"/>
            </w:tcBorders>
            <w:tcMar>
              <w:top w:w="55" w:type="dxa"/>
              <w:left w:w="55" w:type="dxa"/>
              <w:bottom w:w="55" w:type="dxa"/>
              <w:right w:w="55" w:type="dxa"/>
            </w:tcMar>
          </w:tcPr>
          <w:p w:rsidR="0074409B" w:rsidRPr="00DA55A2" w:rsidRDefault="0074409B" w:rsidP="00336AC9">
            <w:pPr>
              <w:pStyle w:val="Standard"/>
              <w:ind w:firstLine="0"/>
              <w:rPr>
                <w:rFonts w:ascii="Segoe UI" w:hAnsi="Segoe UI" w:cs="Segoe UI"/>
              </w:rPr>
            </w:pPr>
            <w:r w:rsidRPr="00DA55A2">
              <w:rPr>
                <w:rFonts w:ascii="Segoe UI" w:hAnsi="Segoe UI" w:cs="Segoe UI"/>
              </w:rPr>
              <w:t xml:space="preserve">Opcional. Defineix la data de l'última publicació per als continguts del </w:t>
            </w:r>
            <w:proofErr w:type="spellStart"/>
            <w:r w:rsidRPr="00DA55A2">
              <w:rPr>
                <w:rFonts w:ascii="Segoe UI" w:hAnsi="Segoe UI" w:cs="Segoe UI"/>
              </w:rPr>
              <w:t>feed</w:t>
            </w:r>
            <w:proofErr w:type="spellEnd"/>
            <w:r w:rsidRPr="00DA55A2">
              <w:rPr>
                <w:rFonts w:ascii="Segoe UI" w:hAnsi="Segoe UI" w:cs="Segoe UI"/>
              </w:rPr>
              <w:t>.</w:t>
            </w:r>
          </w:p>
        </w:tc>
      </w:tr>
      <w:tr w:rsidR="0074409B" w:rsidRPr="00DA55A2" w:rsidTr="00336AC9">
        <w:tc>
          <w:tcPr>
            <w:tcW w:w="2040" w:type="dxa"/>
            <w:tcBorders>
              <w:left w:val="single" w:sz="2" w:space="0" w:color="000000"/>
              <w:bottom w:val="single" w:sz="2" w:space="0" w:color="000000"/>
            </w:tcBorders>
            <w:tcMar>
              <w:top w:w="55" w:type="dxa"/>
              <w:left w:w="55" w:type="dxa"/>
              <w:bottom w:w="55" w:type="dxa"/>
              <w:right w:w="55" w:type="dxa"/>
            </w:tcMar>
          </w:tcPr>
          <w:p w:rsidR="0074409B" w:rsidRPr="00DA55A2" w:rsidRDefault="0074409B" w:rsidP="00336AC9">
            <w:pPr>
              <w:pStyle w:val="Standard"/>
              <w:ind w:firstLine="0"/>
              <w:rPr>
                <w:rFonts w:ascii="Segoe UI" w:hAnsi="Segoe UI" w:cs="Segoe UI"/>
                <w:b/>
                <w:bCs/>
              </w:rPr>
            </w:pPr>
            <w:r w:rsidRPr="00DA55A2">
              <w:rPr>
                <w:rFonts w:ascii="Segoe UI" w:hAnsi="Segoe UI" w:cs="Segoe UI"/>
                <w:b/>
                <w:bCs/>
                <w:sz w:val="22"/>
                <w:szCs w:val="22"/>
              </w:rPr>
              <w:t>&lt;</w:t>
            </w:r>
            <w:proofErr w:type="spellStart"/>
            <w:r w:rsidRPr="00DA55A2">
              <w:rPr>
                <w:rFonts w:ascii="Segoe UI" w:hAnsi="Segoe UI" w:cs="Segoe UI"/>
                <w:b/>
                <w:bCs/>
                <w:sz w:val="22"/>
                <w:szCs w:val="22"/>
              </w:rPr>
              <w:t>textInput</w:t>
            </w:r>
            <w:proofErr w:type="spellEnd"/>
            <w:r w:rsidRPr="00DA55A2">
              <w:rPr>
                <w:rFonts w:ascii="Segoe UI" w:hAnsi="Segoe UI" w:cs="Segoe UI"/>
                <w:b/>
                <w:bCs/>
                <w:sz w:val="22"/>
                <w:szCs w:val="22"/>
              </w:rPr>
              <w:t>&gt;</w:t>
            </w:r>
          </w:p>
        </w:tc>
        <w:tc>
          <w:tcPr>
            <w:tcW w:w="7350" w:type="dxa"/>
            <w:tcBorders>
              <w:left w:val="single" w:sz="2" w:space="0" w:color="000000"/>
              <w:bottom w:val="single" w:sz="2" w:space="0" w:color="000000"/>
              <w:right w:val="single" w:sz="2" w:space="0" w:color="000000"/>
            </w:tcBorders>
            <w:tcMar>
              <w:top w:w="55" w:type="dxa"/>
              <w:left w:w="55" w:type="dxa"/>
              <w:bottom w:w="55" w:type="dxa"/>
              <w:right w:w="55" w:type="dxa"/>
            </w:tcMar>
          </w:tcPr>
          <w:p w:rsidR="0074409B" w:rsidRPr="00DA55A2" w:rsidRDefault="0074409B" w:rsidP="00336AC9">
            <w:pPr>
              <w:pStyle w:val="Standard"/>
              <w:ind w:firstLine="0"/>
              <w:rPr>
                <w:rFonts w:ascii="Segoe UI" w:hAnsi="Segoe UI" w:cs="Segoe UI"/>
              </w:rPr>
            </w:pPr>
            <w:r w:rsidRPr="00DA55A2">
              <w:rPr>
                <w:rFonts w:ascii="Segoe UI" w:hAnsi="Segoe UI" w:cs="Segoe UI"/>
              </w:rPr>
              <w:t xml:space="preserve">Opcional. Especifica una capsa de text que ha de mostrar-se amb el </w:t>
            </w:r>
            <w:proofErr w:type="spellStart"/>
            <w:r w:rsidRPr="00DA55A2">
              <w:rPr>
                <w:rFonts w:ascii="Segoe UI" w:hAnsi="Segoe UI" w:cs="Segoe UI"/>
              </w:rPr>
              <w:t>feed</w:t>
            </w:r>
            <w:proofErr w:type="spellEnd"/>
            <w:r w:rsidRPr="00DA55A2">
              <w:rPr>
                <w:rFonts w:ascii="Segoe UI" w:hAnsi="Segoe UI" w:cs="Segoe UI"/>
              </w:rPr>
              <w:t>.</w:t>
            </w:r>
          </w:p>
        </w:tc>
      </w:tr>
      <w:tr w:rsidR="0074409B" w:rsidRPr="00DA55A2" w:rsidTr="00336AC9">
        <w:tc>
          <w:tcPr>
            <w:tcW w:w="2040" w:type="dxa"/>
            <w:tcBorders>
              <w:left w:val="single" w:sz="2" w:space="0" w:color="000000"/>
              <w:bottom w:val="single" w:sz="2" w:space="0" w:color="000000"/>
            </w:tcBorders>
            <w:tcMar>
              <w:top w:w="55" w:type="dxa"/>
              <w:left w:w="55" w:type="dxa"/>
              <w:bottom w:w="55" w:type="dxa"/>
              <w:right w:w="55" w:type="dxa"/>
            </w:tcMar>
          </w:tcPr>
          <w:p w:rsidR="0074409B" w:rsidRPr="00DA55A2" w:rsidRDefault="0074409B" w:rsidP="00336AC9">
            <w:pPr>
              <w:pStyle w:val="Standard"/>
              <w:ind w:firstLine="0"/>
              <w:rPr>
                <w:rFonts w:ascii="Segoe UI" w:hAnsi="Segoe UI" w:cs="Segoe UI"/>
                <w:b/>
                <w:bCs/>
              </w:rPr>
            </w:pPr>
            <w:r w:rsidRPr="00DA55A2">
              <w:rPr>
                <w:rFonts w:ascii="Segoe UI" w:hAnsi="Segoe UI" w:cs="Segoe UI"/>
                <w:b/>
                <w:bCs/>
                <w:sz w:val="22"/>
                <w:szCs w:val="22"/>
              </w:rPr>
              <w:t>&lt;</w:t>
            </w:r>
            <w:proofErr w:type="spellStart"/>
            <w:r w:rsidRPr="00DA55A2">
              <w:rPr>
                <w:rFonts w:ascii="Segoe UI" w:hAnsi="Segoe UI" w:cs="Segoe UI"/>
                <w:b/>
                <w:bCs/>
                <w:sz w:val="22"/>
                <w:szCs w:val="22"/>
              </w:rPr>
              <w:t>title</w:t>
            </w:r>
            <w:proofErr w:type="spellEnd"/>
            <w:r w:rsidRPr="00DA55A2">
              <w:rPr>
                <w:rFonts w:ascii="Segoe UI" w:hAnsi="Segoe UI" w:cs="Segoe UI"/>
                <w:b/>
                <w:bCs/>
                <w:sz w:val="22"/>
                <w:szCs w:val="22"/>
              </w:rPr>
              <w:t>&gt;</w:t>
            </w:r>
          </w:p>
        </w:tc>
        <w:tc>
          <w:tcPr>
            <w:tcW w:w="7350" w:type="dxa"/>
            <w:tcBorders>
              <w:left w:val="single" w:sz="2" w:space="0" w:color="000000"/>
              <w:bottom w:val="single" w:sz="2" w:space="0" w:color="000000"/>
              <w:right w:val="single" w:sz="2" w:space="0" w:color="000000"/>
            </w:tcBorders>
            <w:tcMar>
              <w:top w:w="55" w:type="dxa"/>
              <w:left w:w="55" w:type="dxa"/>
              <w:bottom w:w="55" w:type="dxa"/>
              <w:right w:w="55" w:type="dxa"/>
            </w:tcMar>
          </w:tcPr>
          <w:p w:rsidR="0074409B" w:rsidRPr="00DA55A2" w:rsidRDefault="0074409B" w:rsidP="00336AC9">
            <w:pPr>
              <w:pStyle w:val="Standard"/>
              <w:ind w:firstLine="0"/>
              <w:rPr>
                <w:rFonts w:ascii="Segoe UI" w:hAnsi="Segoe UI" w:cs="Segoe UI"/>
              </w:rPr>
            </w:pPr>
            <w:r w:rsidRPr="00B30AB4">
              <w:rPr>
                <w:rFonts w:ascii="Segoe UI" w:hAnsi="Segoe UI" w:cs="Segoe UI"/>
                <w:color w:val="FF0000"/>
              </w:rPr>
              <w:t>Obligatori</w:t>
            </w:r>
            <w:r w:rsidRPr="00DA55A2">
              <w:rPr>
                <w:rFonts w:ascii="Segoe UI" w:hAnsi="Segoe UI" w:cs="Segoe UI"/>
              </w:rPr>
              <w:t>. Defineix el títol del canal.</w:t>
            </w:r>
          </w:p>
        </w:tc>
      </w:tr>
      <w:tr w:rsidR="0074409B" w:rsidRPr="00DA55A2" w:rsidTr="00336AC9">
        <w:tc>
          <w:tcPr>
            <w:tcW w:w="2040" w:type="dxa"/>
            <w:tcBorders>
              <w:left w:val="single" w:sz="2" w:space="0" w:color="000000"/>
              <w:bottom w:val="single" w:sz="2" w:space="0" w:color="000000"/>
            </w:tcBorders>
            <w:tcMar>
              <w:top w:w="55" w:type="dxa"/>
              <w:left w:w="55" w:type="dxa"/>
              <w:bottom w:w="55" w:type="dxa"/>
              <w:right w:w="55" w:type="dxa"/>
            </w:tcMar>
          </w:tcPr>
          <w:p w:rsidR="0074409B" w:rsidRPr="00DA55A2" w:rsidRDefault="0074409B" w:rsidP="00336AC9">
            <w:pPr>
              <w:pStyle w:val="Standard"/>
              <w:ind w:firstLine="0"/>
              <w:rPr>
                <w:rFonts w:ascii="Segoe UI" w:hAnsi="Segoe UI" w:cs="Segoe UI"/>
                <w:b/>
                <w:bCs/>
              </w:rPr>
            </w:pPr>
            <w:r w:rsidRPr="00DA55A2">
              <w:rPr>
                <w:rFonts w:ascii="Segoe UI" w:hAnsi="Segoe UI" w:cs="Segoe UI"/>
                <w:b/>
                <w:bCs/>
                <w:sz w:val="22"/>
                <w:szCs w:val="22"/>
              </w:rPr>
              <w:t>&lt;</w:t>
            </w:r>
            <w:proofErr w:type="spellStart"/>
            <w:r w:rsidRPr="00DA55A2">
              <w:rPr>
                <w:rFonts w:ascii="Segoe UI" w:hAnsi="Segoe UI" w:cs="Segoe UI"/>
                <w:b/>
                <w:bCs/>
                <w:sz w:val="22"/>
                <w:szCs w:val="22"/>
              </w:rPr>
              <w:t>ttl</w:t>
            </w:r>
            <w:proofErr w:type="spellEnd"/>
            <w:r w:rsidRPr="00DA55A2">
              <w:rPr>
                <w:rFonts w:ascii="Segoe UI" w:hAnsi="Segoe UI" w:cs="Segoe UI"/>
                <w:b/>
                <w:bCs/>
                <w:sz w:val="22"/>
                <w:szCs w:val="22"/>
              </w:rPr>
              <w:t>&gt;</w:t>
            </w:r>
          </w:p>
        </w:tc>
        <w:tc>
          <w:tcPr>
            <w:tcW w:w="7350" w:type="dxa"/>
            <w:tcBorders>
              <w:left w:val="single" w:sz="2" w:space="0" w:color="000000"/>
              <w:bottom w:val="single" w:sz="2" w:space="0" w:color="000000"/>
              <w:right w:val="single" w:sz="2" w:space="0" w:color="000000"/>
            </w:tcBorders>
            <w:tcMar>
              <w:top w:w="55" w:type="dxa"/>
              <w:left w:w="55" w:type="dxa"/>
              <w:bottom w:w="55" w:type="dxa"/>
              <w:right w:w="55" w:type="dxa"/>
            </w:tcMar>
          </w:tcPr>
          <w:p w:rsidR="0074409B" w:rsidRPr="00DA55A2" w:rsidRDefault="0074409B" w:rsidP="00336AC9">
            <w:pPr>
              <w:pStyle w:val="Standard"/>
              <w:ind w:firstLine="0"/>
              <w:rPr>
                <w:rFonts w:ascii="Segoe UI" w:hAnsi="Segoe UI" w:cs="Segoe UI"/>
              </w:rPr>
            </w:pPr>
            <w:r w:rsidRPr="00DA55A2">
              <w:rPr>
                <w:rFonts w:ascii="Segoe UI" w:hAnsi="Segoe UI" w:cs="Segoe UI"/>
              </w:rPr>
              <w:t xml:space="preserve">Opcional. Especifica el número de minuts que el </w:t>
            </w:r>
            <w:proofErr w:type="spellStart"/>
            <w:r w:rsidRPr="00DA55A2">
              <w:rPr>
                <w:rFonts w:ascii="Segoe UI" w:hAnsi="Segoe UI" w:cs="Segoe UI"/>
              </w:rPr>
              <w:t>feed</w:t>
            </w:r>
            <w:proofErr w:type="spellEnd"/>
            <w:r w:rsidRPr="00DA55A2">
              <w:rPr>
                <w:rFonts w:ascii="Segoe UI" w:hAnsi="Segoe UI" w:cs="Segoe UI"/>
              </w:rPr>
              <w:t xml:space="preserve"> pot estar en cache. abans de refrescar-se de la font.</w:t>
            </w:r>
          </w:p>
        </w:tc>
      </w:tr>
      <w:tr w:rsidR="0074409B" w:rsidRPr="00DA55A2" w:rsidTr="00336AC9">
        <w:tc>
          <w:tcPr>
            <w:tcW w:w="2040" w:type="dxa"/>
            <w:tcBorders>
              <w:left w:val="single" w:sz="2" w:space="0" w:color="000000"/>
              <w:bottom w:val="single" w:sz="2" w:space="0" w:color="000000"/>
            </w:tcBorders>
            <w:tcMar>
              <w:top w:w="55" w:type="dxa"/>
              <w:left w:w="55" w:type="dxa"/>
              <w:bottom w:w="55" w:type="dxa"/>
              <w:right w:w="55" w:type="dxa"/>
            </w:tcMar>
          </w:tcPr>
          <w:p w:rsidR="0074409B" w:rsidRPr="00DA55A2" w:rsidRDefault="0074409B" w:rsidP="00336AC9">
            <w:pPr>
              <w:pStyle w:val="Standard"/>
              <w:ind w:firstLine="0"/>
              <w:rPr>
                <w:rFonts w:ascii="Segoe UI" w:hAnsi="Segoe UI" w:cs="Segoe UI"/>
                <w:b/>
                <w:bCs/>
              </w:rPr>
            </w:pPr>
            <w:r w:rsidRPr="00DA55A2">
              <w:rPr>
                <w:rFonts w:ascii="Segoe UI" w:hAnsi="Segoe UI" w:cs="Segoe UI"/>
                <w:b/>
                <w:bCs/>
                <w:sz w:val="22"/>
                <w:szCs w:val="22"/>
              </w:rPr>
              <w:t>&lt;</w:t>
            </w:r>
            <w:proofErr w:type="spellStart"/>
            <w:r w:rsidRPr="00DA55A2">
              <w:rPr>
                <w:rFonts w:ascii="Segoe UI" w:hAnsi="Segoe UI" w:cs="Segoe UI"/>
                <w:b/>
                <w:bCs/>
                <w:sz w:val="22"/>
                <w:szCs w:val="22"/>
              </w:rPr>
              <w:t>webMaster</w:t>
            </w:r>
            <w:proofErr w:type="spellEnd"/>
            <w:r w:rsidRPr="00DA55A2">
              <w:rPr>
                <w:rFonts w:ascii="Segoe UI" w:hAnsi="Segoe UI" w:cs="Segoe UI"/>
                <w:b/>
                <w:bCs/>
                <w:sz w:val="22"/>
                <w:szCs w:val="22"/>
              </w:rPr>
              <w:t>&gt;</w:t>
            </w:r>
          </w:p>
        </w:tc>
        <w:tc>
          <w:tcPr>
            <w:tcW w:w="7350" w:type="dxa"/>
            <w:tcBorders>
              <w:left w:val="single" w:sz="2" w:space="0" w:color="000000"/>
              <w:bottom w:val="single" w:sz="2" w:space="0" w:color="000000"/>
              <w:right w:val="single" w:sz="2" w:space="0" w:color="000000"/>
            </w:tcBorders>
            <w:tcMar>
              <w:top w:w="55" w:type="dxa"/>
              <w:left w:w="55" w:type="dxa"/>
              <w:bottom w:w="55" w:type="dxa"/>
              <w:right w:w="55" w:type="dxa"/>
            </w:tcMar>
          </w:tcPr>
          <w:p w:rsidR="0074409B" w:rsidRPr="00DA55A2" w:rsidRDefault="0074409B" w:rsidP="00336AC9">
            <w:pPr>
              <w:pStyle w:val="Standard"/>
              <w:ind w:firstLine="0"/>
              <w:rPr>
                <w:rFonts w:ascii="Segoe UI" w:hAnsi="Segoe UI" w:cs="Segoe UI"/>
              </w:rPr>
            </w:pPr>
            <w:r w:rsidRPr="00DA55A2">
              <w:rPr>
                <w:rFonts w:ascii="Segoe UI" w:hAnsi="Segoe UI" w:cs="Segoe UI"/>
              </w:rPr>
              <w:t xml:space="preserve">Opcional. Defineix </w:t>
            </w:r>
            <w:proofErr w:type="spellStart"/>
            <w:r w:rsidRPr="00DA55A2">
              <w:rPr>
                <w:rFonts w:ascii="Segoe UI" w:hAnsi="Segoe UI" w:cs="Segoe UI"/>
              </w:rPr>
              <w:t>l'email</w:t>
            </w:r>
            <w:proofErr w:type="spellEnd"/>
            <w:r w:rsidRPr="00DA55A2">
              <w:rPr>
                <w:rFonts w:ascii="Segoe UI" w:hAnsi="Segoe UI" w:cs="Segoe UI"/>
              </w:rPr>
              <w:t xml:space="preserve"> del desenvolupador del </w:t>
            </w:r>
            <w:proofErr w:type="spellStart"/>
            <w:r w:rsidRPr="00DA55A2">
              <w:rPr>
                <w:rFonts w:ascii="Segoe UI" w:hAnsi="Segoe UI" w:cs="Segoe UI"/>
              </w:rPr>
              <w:t>feed</w:t>
            </w:r>
            <w:proofErr w:type="spellEnd"/>
            <w:r w:rsidRPr="00DA55A2">
              <w:rPr>
                <w:rFonts w:ascii="Segoe UI" w:hAnsi="Segoe UI" w:cs="Segoe UI"/>
              </w:rPr>
              <w:t>.</w:t>
            </w:r>
          </w:p>
        </w:tc>
      </w:tr>
    </w:tbl>
    <w:p w:rsidR="0074409B" w:rsidRPr="00DA55A2" w:rsidRDefault="0074409B" w:rsidP="0074409B">
      <w:pPr>
        <w:pStyle w:val="Standard"/>
        <w:rPr>
          <w:rFonts w:ascii="Segoe UI" w:hAnsi="Segoe UI" w:cs="Segoe UI"/>
        </w:rPr>
      </w:pPr>
    </w:p>
    <w:p w:rsidR="0074409B" w:rsidRPr="00DA55A2" w:rsidRDefault="0074409B" w:rsidP="0074409B">
      <w:pPr>
        <w:pStyle w:val="Ttulo3"/>
        <w:keepNext/>
        <w:numPr>
          <w:ilvl w:val="2"/>
          <w:numId w:val="0"/>
        </w:numPr>
        <w:autoSpaceDN w:val="0"/>
        <w:spacing w:before="245" w:after="245"/>
        <w:ind w:left="720" w:hanging="720"/>
        <w:jc w:val="left"/>
        <w:textAlignment w:val="baseline"/>
        <w:rPr>
          <w:rFonts w:ascii="Segoe UI" w:hAnsi="Segoe UI" w:cs="Segoe UI"/>
        </w:rPr>
      </w:pPr>
      <w:bookmarkStart w:id="8" w:name="_Toc502303061"/>
      <w:proofErr w:type="spellStart"/>
      <w:r w:rsidRPr="00DA55A2">
        <w:rPr>
          <w:rFonts w:ascii="Segoe UI" w:hAnsi="Segoe UI" w:cs="Segoe UI"/>
        </w:rPr>
        <w:t>Subelement</w:t>
      </w:r>
      <w:proofErr w:type="spellEnd"/>
      <w:r w:rsidRPr="00DA55A2">
        <w:rPr>
          <w:rFonts w:ascii="Segoe UI" w:hAnsi="Segoe UI" w:cs="Segoe UI"/>
        </w:rPr>
        <w:t xml:space="preserve"> &lt;</w:t>
      </w:r>
      <w:proofErr w:type="spellStart"/>
      <w:r w:rsidRPr="00DA55A2">
        <w:rPr>
          <w:rFonts w:ascii="Segoe UI" w:hAnsi="Segoe UI" w:cs="Segoe UI"/>
        </w:rPr>
        <w:t>image</w:t>
      </w:r>
      <w:proofErr w:type="spellEnd"/>
      <w:r w:rsidRPr="00DA55A2">
        <w:rPr>
          <w:rFonts w:ascii="Segoe UI" w:hAnsi="Segoe UI" w:cs="Segoe UI"/>
        </w:rPr>
        <w:t>&gt;</w:t>
      </w:r>
      <w:bookmarkEnd w:id="8"/>
    </w:p>
    <w:p w:rsidR="0074409B" w:rsidRPr="00DA55A2" w:rsidRDefault="0074409B" w:rsidP="0074409B">
      <w:pPr>
        <w:pStyle w:val="Standard"/>
        <w:rPr>
          <w:rFonts w:ascii="Segoe UI" w:hAnsi="Segoe UI" w:cs="Segoe UI"/>
        </w:rPr>
      </w:pPr>
      <w:r w:rsidRPr="00DA55A2">
        <w:rPr>
          <w:rFonts w:ascii="Segoe UI" w:hAnsi="Segoe UI" w:cs="Segoe UI"/>
        </w:rPr>
        <w:t xml:space="preserve">L'element </w:t>
      </w:r>
      <w:r w:rsidRPr="00DA55A2">
        <w:rPr>
          <w:rFonts w:ascii="Segoe UI" w:hAnsi="Segoe UI" w:cs="Segoe UI"/>
          <w:b/>
          <w:bCs/>
        </w:rPr>
        <w:t>&lt;</w:t>
      </w:r>
      <w:proofErr w:type="spellStart"/>
      <w:r w:rsidRPr="00DA55A2">
        <w:rPr>
          <w:rFonts w:ascii="Segoe UI" w:hAnsi="Segoe UI" w:cs="Segoe UI"/>
          <w:b/>
          <w:bCs/>
        </w:rPr>
        <w:t>image</w:t>
      </w:r>
      <w:proofErr w:type="spellEnd"/>
      <w:r w:rsidRPr="00DA55A2">
        <w:rPr>
          <w:rFonts w:ascii="Segoe UI" w:hAnsi="Segoe UI" w:cs="Segoe UI"/>
          <w:b/>
          <w:bCs/>
        </w:rPr>
        <w:t>&gt;</w:t>
      </w:r>
      <w:r w:rsidRPr="00DA55A2">
        <w:rPr>
          <w:rFonts w:ascii="Segoe UI" w:hAnsi="Segoe UI" w:cs="Segoe UI"/>
        </w:rPr>
        <w:t xml:space="preserve"> permet que una imatge sigui mostrada per representar al canal. Aquest element té tres elements fills que són:</w:t>
      </w:r>
    </w:p>
    <w:p w:rsidR="0074409B" w:rsidRPr="00DA55A2" w:rsidRDefault="0074409B" w:rsidP="0074409B">
      <w:pPr>
        <w:pStyle w:val="Standard"/>
        <w:numPr>
          <w:ilvl w:val="0"/>
          <w:numId w:val="46"/>
        </w:numPr>
        <w:rPr>
          <w:rFonts w:ascii="Segoe UI" w:hAnsi="Segoe UI" w:cs="Segoe UI"/>
        </w:rPr>
      </w:pPr>
      <w:r w:rsidRPr="00DA55A2">
        <w:rPr>
          <w:rFonts w:ascii="Segoe UI" w:hAnsi="Segoe UI" w:cs="Segoe UI"/>
          <w:b/>
          <w:bCs/>
        </w:rPr>
        <w:t>&lt;</w:t>
      </w:r>
      <w:proofErr w:type="spellStart"/>
      <w:r w:rsidRPr="00DA55A2">
        <w:rPr>
          <w:rFonts w:ascii="Segoe UI" w:hAnsi="Segoe UI" w:cs="Segoe UI"/>
          <w:b/>
          <w:bCs/>
        </w:rPr>
        <w:t>url</w:t>
      </w:r>
      <w:proofErr w:type="spellEnd"/>
      <w:r w:rsidRPr="00DA55A2">
        <w:rPr>
          <w:rFonts w:ascii="Segoe UI" w:hAnsi="Segoe UI" w:cs="Segoe UI"/>
          <w:b/>
          <w:bCs/>
        </w:rPr>
        <w:t>&gt;</w:t>
      </w:r>
      <w:r w:rsidRPr="00DA55A2">
        <w:rPr>
          <w:rFonts w:ascii="Segoe UI" w:hAnsi="Segoe UI" w:cs="Segoe UI"/>
        </w:rPr>
        <w:t xml:space="preserve"> URL de la imatge</w:t>
      </w:r>
    </w:p>
    <w:p w:rsidR="0074409B" w:rsidRPr="00DA55A2" w:rsidRDefault="0074409B" w:rsidP="0074409B">
      <w:pPr>
        <w:pStyle w:val="Standard"/>
        <w:numPr>
          <w:ilvl w:val="0"/>
          <w:numId w:val="46"/>
        </w:numPr>
        <w:rPr>
          <w:rFonts w:ascii="Segoe UI" w:hAnsi="Segoe UI" w:cs="Segoe UI"/>
        </w:rPr>
      </w:pPr>
      <w:r w:rsidRPr="00DA55A2">
        <w:rPr>
          <w:rFonts w:ascii="Segoe UI" w:hAnsi="Segoe UI" w:cs="Segoe UI"/>
          <w:b/>
          <w:bCs/>
        </w:rPr>
        <w:t>&lt;</w:t>
      </w:r>
      <w:proofErr w:type="spellStart"/>
      <w:r w:rsidRPr="00DA55A2">
        <w:rPr>
          <w:rFonts w:ascii="Segoe UI" w:hAnsi="Segoe UI" w:cs="Segoe UI"/>
          <w:b/>
          <w:bCs/>
        </w:rPr>
        <w:t>title</w:t>
      </w:r>
      <w:proofErr w:type="spellEnd"/>
      <w:r w:rsidRPr="00DA55A2">
        <w:rPr>
          <w:rFonts w:ascii="Segoe UI" w:hAnsi="Segoe UI" w:cs="Segoe UI"/>
          <w:b/>
          <w:bCs/>
        </w:rPr>
        <w:t>&gt;</w:t>
      </w:r>
      <w:r w:rsidRPr="00DA55A2">
        <w:rPr>
          <w:rFonts w:ascii="Segoe UI" w:hAnsi="Segoe UI" w:cs="Segoe UI"/>
        </w:rPr>
        <w:t xml:space="preserve"> descriu la imatge en el cas que aquesta no pugui ser mostrada.</w:t>
      </w:r>
    </w:p>
    <w:p w:rsidR="0074409B" w:rsidRPr="00DA55A2" w:rsidRDefault="0074409B" w:rsidP="0074409B">
      <w:pPr>
        <w:pStyle w:val="Standard"/>
        <w:numPr>
          <w:ilvl w:val="0"/>
          <w:numId w:val="46"/>
        </w:numPr>
        <w:rPr>
          <w:rFonts w:ascii="Segoe UI" w:hAnsi="Segoe UI" w:cs="Segoe UI"/>
        </w:rPr>
      </w:pPr>
      <w:r w:rsidRPr="00DA55A2">
        <w:rPr>
          <w:rFonts w:ascii="Segoe UI" w:hAnsi="Segoe UI" w:cs="Segoe UI"/>
          <w:b/>
          <w:bCs/>
        </w:rPr>
        <w:t>&lt;</w:t>
      </w:r>
      <w:proofErr w:type="spellStart"/>
      <w:r w:rsidRPr="00DA55A2">
        <w:rPr>
          <w:rFonts w:ascii="Segoe UI" w:hAnsi="Segoe UI" w:cs="Segoe UI"/>
          <w:b/>
          <w:bCs/>
        </w:rPr>
        <w:t>link</w:t>
      </w:r>
      <w:proofErr w:type="spellEnd"/>
      <w:r w:rsidRPr="00DA55A2">
        <w:rPr>
          <w:rFonts w:ascii="Segoe UI" w:hAnsi="Segoe UI" w:cs="Segoe UI"/>
          <w:b/>
          <w:bCs/>
        </w:rPr>
        <w:t>&gt;</w:t>
      </w:r>
      <w:r w:rsidRPr="00DA55A2">
        <w:rPr>
          <w:rFonts w:ascii="Segoe UI" w:hAnsi="Segoe UI" w:cs="Segoe UI"/>
        </w:rPr>
        <w:t xml:space="preserve"> URL del canal.</w:t>
      </w:r>
    </w:p>
    <w:p w:rsidR="0074409B" w:rsidRPr="00DA55A2" w:rsidRDefault="0074409B" w:rsidP="0074409B">
      <w:pPr>
        <w:pStyle w:val="Standard"/>
        <w:rPr>
          <w:rFonts w:ascii="Segoe UI" w:hAnsi="Segoe UI" w:cs="Segoe UI"/>
        </w:rPr>
      </w:pPr>
    </w:p>
    <w:p w:rsidR="0074409B" w:rsidRPr="00DA55A2" w:rsidRDefault="0074409B" w:rsidP="0074409B">
      <w:pPr>
        <w:pStyle w:val="Ttulo3"/>
        <w:keepNext/>
        <w:numPr>
          <w:ilvl w:val="2"/>
          <w:numId w:val="0"/>
        </w:numPr>
        <w:autoSpaceDN w:val="0"/>
        <w:spacing w:before="245" w:after="245"/>
        <w:ind w:left="720" w:hanging="720"/>
        <w:jc w:val="left"/>
        <w:textAlignment w:val="baseline"/>
        <w:rPr>
          <w:rFonts w:ascii="Segoe UI" w:hAnsi="Segoe UI" w:cs="Segoe UI"/>
        </w:rPr>
      </w:pPr>
      <w:bookmarkStart w:id="9" w:name="_Toc502303062"/>
      <w:proofErr w:type="spellStart"/>
      <w:r w:rsidRPr="00DA55A2">
        <w:rPr>
          <w:rFonts w:ascii="Segoe UI" w:hAnsi="Segoe UI" w:cs="Segoe UI"/>
          <w:bCs/>
        </w:rPr>
        <w:t>Subelement</w:t>
      </w:r>
      <w:proofErr w:type="spellEnd"/>
      <w:r w:rsidRPr="00DA55A2">
        <w:rPr>
          <w:rFonts w:ascii="Segoe UI" w:hAnsi="Segoe UI" w:cs="Segoe UI"/>
          <w:bCs/>
        </w:rPr>
        <w:t xml:space="preserve"> &lt;ítem&gt;</w:t>
      </w:r>
      <w:bookmarkEnd w:id="9"/>
    </w:p>
    <w:p w:rsidR="0074409B" w:rsidRPr="00DA55A2" w:rsidRDefault="0074409B" w:rsidP="0074409B">
      <w:pPr>
        <w:pStyle w:val="Standard"/>
        <w:rPr>
          <w:rFonts w:ascii="Segoe UI" w:hAnsi="Segoe UI" w:cs="Segoe UI"/>
        </w:rPr>
      </w:pPr>
      <w:r w:rsidRPr="00DA55A2">
        <w:rPr>
          <w:rFonts w:ascii="Segoe UI" w:hAnsi="Segoe UI" w:cs="Segoe UI"/>
        </w:rPr>
        <w:t>Ja hem dit que cada element &lt;</w:t>
      </w:r>
      <w:proofErr w:type="spellStart"/>
      <w:r w:rsidRPr="00DA55A2">
        <w:rPr>
          <w:rFonts w:ascii="Segoe UI" w:hAnsi="Segoe UI" w:cs="Segoe UI"/>
        </w:rPr>
        <w:t>item</w:t>
      </w:r>
      <w:proofErr w:type="spellEnd"/>
      <w:r w:rsidRPr="00DA55A2">
        <w:rPr>
          <w:rFonts w:ascii="Segoe UI" w:hAnsi="Segoe UI" w:cs="Segoe UI"/>
        </w:rPr>
        <w:t>&gt; defineix un article o història en el canal RSS. Aquest element requereix 3 elements fills:</w:t>
      </w:r>
    </w:p>
    <w:p w:rsidR="0074409B" w:rsidRPr="00DA55A2" w:rsidRDefault="0074409B" w:rsidP="0074409B">
      <w:pPr>
        <w:pStyle w:val="Standard"/>
        <w:rPr>
          <w:rFonts w:ascii="Segoe UI" w:hAnsi="Segoe UI" w:cs="Segoe UI"/>
        </w:rPr>
      </w:pPr>
    </w:p>
    <w:p w:rsidR="0074409B" w:rsidRPr="00DA55A2" w:rsidRDefault="0074409B" w:rsidP="0074409B">
      <w:pPr>
        <w:pStyle w:val="Standard"/>
        <w:numPr>
          <w:ilvl w:val="0"/>
          <w:numId w:val="47"/>
        </w:numPr>
        <w:rPr>
          <w:rFonts w:ascii="Segoe UI" w:hAnsi="Segoe UI" w:cs="Segoe UI"/>
        </w:rPr>
      </w:pPr>
      <w:r w:rsidRPr="00DA55A2">
        <w:rPr>
          <w:rFonts w:ascii="Segoe UI" w:hAnsi="Segoe UI" w:cs="Segoe UI"/>
          <w:b/>
          <w:bCs/>
        </w:rPr>
        <w:t>&lt;</w:t>
      </w:r>
      <w:proofErr w:type="spellStart"/>
      <w:r w:rsidRPr="00DA55A2">
        <w:rPr>
          <w:rFonts w:ascii="Segoe UI" w:hAnsi="Segoe UI" w:cs="Segoe UI"/>
          <w:b/>
          <w:bCs/>
        </w:rPr>
        <w:t>title</w:t>
      </w:r>
      <w:proofErr w:type="spellEnd"/>
      <w:r w:rsidRPr="00DA55A2">
        <w:rPr>
          <w:rFonts w:ascii="Segoe UI" w:hAnsi="Segoe UI" w:cs="Segoe UI"/>
          <w:b/>
          <w:bCs/>
        </w:rPr>
        <w:t>&gt;</w:t>
      </w:r>
      <w:r w:rsidRPr="00DA55A2">
        <w:rPr>
          <w:rFonts w:ascii="Segoe UI" w:hAnsi="Segoe UI" w:cs="Segoe UI"/>
        </w:rPr>
        <w:t xml:space="preserve"> Defineix el títol de l'ítem</w:t>
      </w:r>
    </w:p>
    <w:p w:rsidR="0074409B" w:rsidRPr="00DA55A2" w:rsidRDefault="0074409B" w:rsidP="0074409B">
      <w:pPr>
        <w:pStyle w:val="Standard"/>
        <w:numPr>
          <w:ilvl w:val="0"/>
          <w:numId w:val="47"/>
        </w:numPr>
        <w:rPr>
          <w:rFonts w:ascii="Segoe UI" w:hAnsi="Segoe UI" w:cs="Segoe UI"/>
        </w:rPr>
      </w:pPr>
      <w:r w:rsidRPr="00DA55A2">
        <w:rPr>
          <w:rFonts w:ascii="Segoe UI" w:hAnsi="Segoe UI" w:cs="Segoe UI"/>
          <w:b/>
          <w:bCs/>
        </w:rPr>
        <w:t>&lt;</w:t>
      </w:r>
      <w:proofErr w:type="spellStart"/>
      <w:r w:rsidRPr="00DA55A2">
        <w:rPr>
          <w:rFonts w:ascii="Segoe UI" w:hAnsi="Segoe UI" w:cs="Segoe UI"/>
          <w:b/>
          <w:bCs/>
        </w:rPr>
        <w:t>link</w:t>
      </w:r>
      <w:proofErr w:type="spellEnd"/>
      <w:r w:rsidRPr="00DA55A2">
        <w:rPr>
          <w:rFonts w:ascii="Segoe UI" w:hAnsi="Segoe UI" w:cs="Segoe UI"/>
          <w:b/>
          <w:bCs/>
        </w:rPr>
        <w:t>&gt;</w:t>
      </w:r>
      <w:r w:rsidRPr="00DA55A2">
        <w:rPr>
          <w:rFonts w:ascii="Segoe UI" w:hAnsi="Segoe UI" w:cs="Segoe UI"/>
        </w:rPr>
        <w:t xml:space="preserve"> Defineix </w:t>
      </w:r>
      <w:proofErr w:type="spellStart"/>
      <w:r w:rsidRPr="00DA55A2">
        <w:rPr>
          <w:rFonts w:ascii="Segoe UI" w:hAnsi="Segoe UI" w:cs="Segoe UI"/>
        </w:rPr>
        <w:t>l'hipervincle</w:t>
      </w:r>
      <w:proofErr w:type="spellEnd"/>
      <w:r w:rsidRPr="00DA55A2">
        <w:rPr>
          <w:rFonts w:ascii="Segoe UI" w:hAnsi="Segoe UI" w:cs="Segoe UI"/>
        </w:rPr>
        <w:t xml:space="preserve"> de l'ítem</w:t>
      </w:r>
    </w:p>
    <w:p w:rsidR="0074409B" w:rsidRPr="00DA55A2" w:rsidRDefault="0074409B" w:rsidP="0074409B">
      <w:pPr>
        <w:pStyle w:val="Standard"/>
        <w:numPr>
          <w:ilvl w:val="0"/>
          <w:numId w:val="47"/>
        </w:numPr>
        <w:rPr>
          <w:rFonts w:ascii="Segoe UI" w:hAnsi="Segoe UI" w:cs="Segoe UI"/>
        </w:rPr>
      </w:pPr>
      <w:r w:rsidRPr="00DA55A2">
        <w:rPr>
          <w:rFonts w:ascii="Segoe UI" w:hAnsi="Segoe UI" w:cs="Segoe UI"/>
          <w:b/>
          <w:bCs/>
        </w:rPr>
        <w:t>&lt;</w:t>
      </w:r>
      <w:proofErr w:type="spellStart"/>
      <w:r w:rsidRPr="00DA55A2">
        <w:rPr>
          <w:rFonts w:ascii="Segoe UI" w:hAnsi="Segoe UI" w:cs="Segoe UI"/>
          <w:b/>
          <w:bCs/>
        </w:rPr>
        <w:t>description</w:t>
      </w:r>
      <w:proofErr w:type="spellEnd"/>
      <w:r w:rsidRPr="00DA55A2">
        <w:rPr>
          <w:rFonts w:ascii="Segoe UI" w:hAnsi="Segoe UI" w:cs="Segoe UI"/>
          <w:b/>
          <w:bCs/>
        </w:rPr>
        <w:t xml:space="preserve">&gt; </w:t>
      </w:r>
      <w:r w:rsidRPr="00DA55A2">
        <w:rPr>
          <w:rFonts w:ascii="Segoe UI" w:hAnsi="Segoe UI" w:cs="Segoe UI"/>
        </w:rPr>
        <w:t>Descriu breument l'ítem.</w:t>
      </w:r>
    </w:p>
    <w:p w:rsidR="0074409B" w:rsidRPr="00DA55A2" w:rsidRDefault="0074409B" w:rsidP="0074409B">
      <w:pPr>
        <w:pStyle w:val="Standard"/>
        <w:rPr>
          <w:rFonts w:ascii="Segoe UI" w:hAnsi="Segoe UI" w:cs="Segoe UI"/>
        </w:rPr>
      </w:pPr>
    </w:p>
    <w:p w:rsidR="0074409B" w:rsidRPr="00DA55A2" w:rsidRDefault="0074409B" w:rsidP="0074409B">
      <w:pPr>
        <w:pStyle w:val="Standard"/>
        <w:rPr>
          <w:rFonts w:ascii="Segoe UI" w:hAnsi="Segoe UI" w:cs="Segoe UI"/>
        </w:rPr>
      </w:pPr>
      <w:r w:rsidRPr="00DA55A2">
        <w:rPr>
          <w:rFonts w:ascii="Segoe UI" w:hAnsi="Segoe UI" w:cs="Segoe UI"/>
        </w:rPr>
        <w:t>A més, existeixen diferents opcions, que són opcionals, vegem algunes d'elles:</w:t>
      </w:r>
    </w:p>
    <w:p w:rsidR="0074409B" w:rsidRPr="00DA55A2" w:rsidRDefault="0074409B" w:rsidP="0074409B">
      <w:pPr>
        <w:pStyle w:val="Standard"/>
        <w:rPr>
          <w:rFonts w:ascii="Segoe UI" w:hAnsi="Segoe UI" w:cs="Segoe UI"/>
        </w:rPr>
      </w:pPr>
    </w:p>
    <w:p w:rsidR="0074409B" w:rsidRPr="00DA55A2" w:rsidRDefault="0074409B" w:rsidP="0074409B">
      <w:pPr>
        <w:pStyle w:val="Standard"/>
        <w:numPr>
          <w:ilvl w:val="0"/>
          <w:numId w:val="48"/>
        </w:numPr>
        <w:rPr>
          <w:rFonts w:ascii="Segoe UI" w:hAnsi="Segoe UI" w:cs="Segoe UI"/>
        </w:rPr>
      </w:pPr>
      <w:r w:rsidRPr="00DA55A2">
        <w:rPr>
          <w:rFonts w:ascii="Segoe UI" w:hAnsi="Segoe UI" w:cs="Segoe UI"/>
          <w:b/>
          <w:bCs/>
        </w:rPr>
        <w:t>&lt;</w:t>
      </w:r>
      <w:proofErr w:type="spellStart"/>
      <w:r w:rsidRPr="00DA55A2">
        <w:rPr>
          <w:rFonts w:ascii="Segoe UI" w:hAnsi="Segoe UI" w:cs="Segoe UI"/>
          <w:b/>
          <w:bCs/>
        </w:rPr>
        <w:t>author</w:t>
      </w:r>
      <w:proofErr w:type="spellEnd"/>
      <w:r w:rsidRPr="00DA55A2">
        <w:rPr>
          <w:rFonts w:ascii="Segoe UI" w:hAnsi="Segoe UI" w:cs="Segoe UI"/>
          <w:b/>
          <w:bCs/>
        </w:rPr>
        <w:t xml:space="preserve">&gt; </w:t>
      </w:r>
      <w:r w:rsidRPr="00DA55A2">
        <w:rPr>
          <w:rFonts w:ascii="Segoe UI" w:hAnsi="Segoe UI" w:cs="Segoe UI"/>
        </w:rPr>
        <w:t xml:space="preserve">S'utilitza per a especificar l'e-mail de l'autor. Per evitar el </w:t>
      </w:r>
      <w:proofErr w:type="spellStart"/>
      <w:r w:rsidRPr="00DA55A2">
        <w:rPr>
          <w:rFonts w:ascii="Segoe UI" w:hAnsi="Segoe UI" w:cs="Segoe UI"/>
        </w:rPr>
        <w:t>spam</w:t>
      </w:r>
      <w:proofErr w:type="spellEnd"/>
      <w:r w:rsidRPr="00DA55A2">
        <w:rPr>
          <w:rFonts w:ascii="Segoe UI" w:hAnsi="Segoe UI" w:cs="Segoe UI"/>
        </w:rPr>
        <w:t>, alguns desenvolupadors no la inclouen.</w:t>
      </w:r>
    </w:p>
    <w:p w:rsidR="0074409B" w:rsidRPr="00DA55A2" w:rsidRDefault="0074409B" w:rsidP="0074409B">
      <w:pPr>
        <w:pStyle w:val="Standard"/>
        <w:numPr>
          <w:ilvl w:val="0"/>
          <w:numId w:val="48"/>
        </w:numPr>
        <w:rPr>
          <w:rFonts w:ascii="Segoe UI" w:hAnsi="Segoe UI" w:cs="Segoe UI"/>
        </w:rPr>
      </w:pPr>
      <w:r w:rsidRPr="00DA55A2">
        <w:rPr>
          <w:rFonts w:ascii="Segoe UI" w:hAnsi="Segoe UI" w:cs="Segoe UI"/>
          <w:b/>
          <w:bCs/>
        </w:rPr>
        <w:t>&lt;</w:t>
      </w:r>
      <w:proofErr w:type="spellStart"/>
      <w:r w:rsidRPr="00DA55A2">
        <w:rPr>
          <w:rFonts w:ascii="Segoe UI" w:hAnsi="Segoe UI" w:cs="Segoe UI"/>
          <w:b/>
          <w:bCs/>
        </w:rPr>
        <w:t>comment</w:t>
      </w:r>
      <w:proofErr w:type="spellEnd"/>
      <w:r w:rsidRPr="00DA55A2">
        <w:rPr>
          <w:rFonts w:ascii="Segoe UI" w:hAnsi="Segoe UI" w:cs="Segoe UI"/>
          <w:b/>
          <w:bCs/>
        </w:rPr>
        <w:t xml:space="preserve">&gt; </w:t>
      </w:r>
      <w:r w:rsidRPr="00DA55A2">
        <w:rPr>
          <w:rFonts w:ascii="Segoe UI" w:hAnsi="Segoe UI" w:cs="Segoe UI"/>
        </w:rPr>
        <w:t xml:space="preserve">Permet establir un </w:t>
      </w:r>
      <w:proofErr w:type="spellStart"/>
      <w:r w:rsidRPr="00DA55A2">
        <w:rPr>
          <w:rFonts w:ascii="Segoe UI" w:hAnsi="Segoe UI" w:cs="Segoe UI"/>
        </w:rPr>
        <w:t>link</w:t>
      </w:r>
      <w:proofErr w:type="spellEnd"/>
      <w:r w:rsidRPr="00DA55A2">
        <w:rPr>
          <w:rFonts w:ascii="Segoe UI" w:hAnsi="Segoe UI" w:cs="Segoe UI"/>
        </w:rPr>
        <w:t xml:space="preserve"> per comentar sobre ítem.</w:t>
      </w:r>
    </w:p>
    <w:p w:rsidR="0074409B" w:rsidRPr="00DA55A2" w:rsidRDefault="0074409B" w:rsidP="0074409B">
      <w:pPr>
        <w:pStyle w:val="Standard"/>
        <w:numPr>
          <w:ilvl w:val="0"/>
          <w:numId w:val="48"/>
        </w:numPr>
        <w:rPr>
          <w:rFonts w:ascii="Segoe UI" w:hAnsi="Segoe UI" w:cs="Segoe UI"/>
        </w:rPr>
      </w:pPr>
      <w:r w:rsidRPr="00DA55A2">
        <w:rPr>
          <w:rFonts w:ascii="Segoe UI" w:hAnsi="Segoe UI" w:cs="Segoe UI"/>
          <w:b/>
          <w:bCs/>
        </w:rPr>
        <w:t>&lt;</w:t>
      </w:r>
      <w:proofErr w:type="spellStart"/>
      <w:r w:rsidRPr="00DA55A2">
        <w:rPr>
          <w:rFonts w:ascii="Segoe UI" w:hAnsi="Segoe UI" w:cs="Segoe UI"/>
          <w:b/>
          <w:bCs/>
        </w:rPr>
        <w:t>enclosure</w:t>
      </w:r>
      <w:proofErr w:type="spellEnd"/>
      <w:r w:rsidRPr="00DA55A2">
        <w:rPr>
          <w:rFonts w:ascii="Segoe UI" w:hAnsi="Segoe UI" w:cs="Segoe UI"/>
          <w:b/>
          <w:bCs/>
        </w:rPr>
        <w:t xml:space="preserve"> /&gt; </w:t>
      </w:r>
      <w:r w:rsidRPr="00DA55A2">
        <w:rPr>
          <w:rFonts w:ascii="Segoe UI" w:hAnsi="Segoe UI" w:cs="Segoe UI"/>
        </w:rPr>
        <w:t xml:space="preserve">Permet que un arxiu multimèdia pugui ser inclòs com un ítem. Així, amb un arxiu de música podríem transformar el nostre </w:t>
      </w:r>
      <w:proofErr w:type="spellStart"/>
      <w:r w:rsidRPr="00DA55A2">
        <w:rPr>
          <w:rFonts w:ascii="Segoe UI" w:hAnsi="Segoe UI" w:cs="Segoe UI"/>
        </w:rPr>
        <w:t>feed</w:t>
      </w:r>
      <w:proofErr w:type="spellEnd"/>
      <w:r w:rsidRPr="00DA55A2">
        <w:rPr>
          <w:rFonts w:ascii="Segoe UI" w:hAnsi="Segoe UI" w:cs="Segoe UI"/>
        </w:rPr>
        <w:t xml:space="preserve"> en un </w:t>
      </w:r>
      <w:proofErr w:type="spellStart"/>
      <w:r w:rsidRPr="00DA55A2">
        <w:rPr>
          <w:rFonts w:ascii="Segoe UI" w:hAnsi="Segoe UI" w:cs="Segoe UI"/>
        </w:rPr>
        <w:t>podcast</w:t>
      </w:r>
      <w:proofErr w:type="spellEnd"/>
      <w:r w:rsidRPr="00DA55A2">
        <w:rPr>
          <w:rFonts w:ascii="Segoe UI" w:hAnsi="Segoe UI" w:cs="Segoe UI"/>
        </w:rPr>
        <w:t>.</w:t>
      </w:r>
    </w:p>
    <w:p w:rsidR="0074409B" w:rsidRPr="00DA55A2" w:rsidRDefault="0074409B" w:rsidP="0074409B">
      <w:pPr>
        <w:pStyle w:val="Standard"/>
        <w:rPr>
          <w:rFonts w:ascii="Segoe UI" w:hAnsi="Segoe UI" w:cs="Segoe UI"/>
        </w:rPr>
      </w:pPr>
      <w:r w:rsidRPr="00DA55A2">
        <w:rPr>
          <w:rFonts w:ascii="Segoe UI" w:hAnsi="Segoe UI" w:cs="Segoe UI"/>
        </w:rPr>
        <w:t xml:space="preserve">Un </w:t>
      </w:r>
      <w:proofErr w:type="spellStart"/>
      <w:r w:rsidRPr="00DA55A2">
        <w:rPr>
          <w:rFonts w:ascii="Segoe UI" w:hAnsi="Segoe UI" w:cs="Segoe UI"/>
        </w:rPr>
        <w:t>podcast</w:t>
      </w:r>
      <w:proofErr w:type="spellEnd"/>
      <w:r w:rsidRPr="00DA55A2">
        <w:rPr>
          <w:rFonts w:ascii="Segoe UI" w:hAnsi="Segoe UI" w:cs="Segoe UI"/>
        </w:rPr>
        <w:t xml:space="preserve"> és un </w:t>
      </w:r>
      <w:proofErr w:type="spellStart"/>
      <w:r w:rsidRPr="00DA55A2">
        <w:rPr>
          <w:rFonts w:ascii="Segoe UI" w:hAnsi="Segoe UI" w:cs="Segoe UI"/>
        </w:rPr>
        <w:t>feed</w:t>
      </w:r>
      <w:proofErr w:type="spellEnd"/>
      <w:r w:rsidRPr="00DA55A2">
        <w:rPr>
          <w:rFonts w:ascii="Segoe UI" w:hAnsi="Segoe UI" w:cs="Segoe UI"/>
        </w:rPr>
        <w:t xml:space="preserve"> de RSS en el qual la difusió de la informació es realitza a través d'arxius de </w:t>
      </w:r>
      <w:proofErr w:type="spellStart"/>
      <w:r w:rsidRPr="00DA55A2">
        <w:rPr>
          <w:rFonts w:ascii="Segoe UI" w:hAnsi="Segoe UI" w:cs="Segoe UI"/>
        </w:rPr>
        <w:t>só</w:t>
      </w:r>
      <w:proofErr w:type="spellEnd"/>
      <w:r w:rsidRPr="00DA55A2">
        <w:rPr>
          <w:rFonts w:ascii="Segoe UI" w:hAnsi="Segoe UI" w:cs="Segoe UI"/>
        </w:rPr>
        <w:t xml:space="preserve"> en comptes de text escrit.</w:t>
      </w:r>
    </w:p>
    <w:p w:rsidR="0074409B" w:rsidRPr="00DA55A2" w:rsidRDefault="0074409B" w:rsidP="0074409B">
      <w:pPr>
        <w:pStyle w:val="Standard"/>
        <w:rPr>
          <w:rFonts w:ascii="Segoe UI" w:hAnsi="Segoe UI" w:cs="Segoe UI"/>
        </w:rPr>
      </w:pPr>
      <w:r w:rsidRPr="00DA55A2">
        <w:rPr>
          <w:rFonts w:ascii="Segoe UI" w:hAnsi="Segoe UI" w:cs="Segoe UI"/>
        </w:rPr>
        <w:t xml:space="preserve">L'element </w:t>
      </w:r>
      <w:r w:rsidRPr="00DA55A2">
        <w:rPr>
          <w:rFonts w:ascii="Segoe UI" w:hAnsi="Segoe UI" w:cs="Segoe UI"/>
          <w:b/>
          <w:bCs/>
        </w:rPr>
        <w:t>&lt;</w:t>
      </w:r>
      <w:proofErr w:type="spellStart"/>
      <w:r w:rsidRPr="00DA55A2">
        <w:rPr>
          <w:rFonts w:ascii="Segoe UI" w:hAnsi="Segoe UI" w:cs="Segoe UI"/>
          <w:b/>
          <w:bCs/>
        </w:rPr>
        <w:t>enclosure</w:t>
      </w:r>
      <w:proofErr w:type="spellEnd"/>
      <w:r w:rsidRPr="00DA55A2">
        <w:rPr>
          <w:rFonts w:ascii="Segoe UI" w:hAnsi="Segoe UI" w:cs="Segoe UI"/>
          <w:b/>
          <w:bCs/>
        </w:rPr>
        <w:t xml:space="preserve"> /&gt;</w:t>
      </w:r>
      <w:r w:rsidRPr="00DA55A2">
        <w:rPr>
          <w:rFonts w:ascii="Segoe UI" w:hAnsi="Segoe UI" w:cs="Segoe UI"/>
        </w:rPr>
        <w:t xml:space="preserve"> requereix 3 atributs:</w:t>
      </w:r>
    </w:p>
    <w:p w:rsidR="0074409B" w:rsidRPr="00DA55A2" w:rsidRDefault="0074409B" w:rsidP="0074409B">
      <w:pPr>
        <w:pStyle w:val="Standard"/>
        <w:numPr>
          <w:ilvl w:val="0"/>
          <w:numId w:val="48"/>
        </w:numPr>
        <w:ind w:left="1470"/>
        <w:rPr>
          <w:rFonts w:ascii="Segoe UI" w:hAnsi="Segoe UI" w:cs="Segoe UI"/>
        </w:rPr>
      </w:pPr>
      <w:r w:rsidRPr="00DA55A2">
        <w:rPr>
          <w:rFonts w:ascii="Segoe UI" w:hAnsi="Segoe UI" w:cs="Segoe UI"/>
          <w:b/>
          <w:bCs/>
        </w:rPr>
        <w:t>url</w:t>
      </w:r>
      <w:r w:rsidRPr="00DA55A2">
        <w:rPr>
          <w:rFonts w:ascii="Segoe UI" w:hAnsi="Segoe UI" w:cs="Segoe UI"/>
        </w:rPr>
        <w:t>: adreça URL de l'arxiu multimèdia.</w:t>
      </w:r>
    </w:p>
    <w:p w:rsidR="0074409B" w:rsidRPr="00DA55A2" w:rsidRDefault="0074409B" w:rsidP="0074409B">
      <w:pPr>
        <w:pStyle w:val="Standard"/>
        <w:numPr>
          <w:ilvl w:val="0"/>
          <w:numId w:val="48"/>
        </w:numPr>
        <w:ind w:left="1470"/>
        <w:rPr>
          <w:rFonts w:ascii="Segoe UI" w:hAnsi="Segoe UI" w:cs="Segoe UI"/>
        </w:rPr>
      </w:pPr>
      <w:proofErr w:type="spellStart"/>
      <w:r w:rsidRPr="00DA55A2">
        <w:rPr>
          <w:rFonts w:ascii="Segoe UI" w:hAnsi="Segoe UI" w:cs="Segoe UI"/>
          <w:b/>
          <w:bCs/>
        </w:rPr>
        <w:t>length</w:t>
      </w:r>
      <w:proofErr w:type="spellEnd"/>
      <w:r w:rsidRPr="00DA55A2">
        <w:rPr>
          <w:rFonts w:ascii="Segoe UI" w:hAnsi="Segoe UI" w:cs="Segoe UI"/>
        </w:rPr>
        <w:t>:  bytes de l'arxiu multimèdia</w:t>
      </w:r>
    </w:p>
    <w:p w:rsidR="0074409B" w:rsidRPr="00DA55A2" w:rsidRDefault="0074409B" w:rsidP="0074409B">
      <w:pPr>
        <w:pStyle w:val="Standard"/>
        <w:numPr>
          <w:ilvl w:val="0"/>
          <w:numId w:val="48"/>
        </w:numPr>
        <w:ind w:left="1470"/>
        <w:rPr>
          <w:rFonts w:ascii="Segoe UI" w:hAnsi="Segoe UI" w:cs="Segoe UI"/>
        </w:rPr>
      </w:pPr>
      <w:proofErr w:type="spellStart"/>
      <w:r w:rsidRPr="00DA55A2">
        <w:rPr>
          <w:rFonts w:ascii="Segoe UI" w:hAnsi="Segoe UI" w:cs="Segoe UI"/>
          <w:b/>
          <w:bCs/>
        </w:rPr>
        <w:t>type</w:t>
      </w:r>
      <w:proofErr w:type="spellEnd"/>
      <w:r w:rsidRPr="00DA55A2">
        <w:rPr>
          <w:rFonts w:ascii="Segoe UI" w:hAnsi="Segoe UI" w:cs="Segoe UI"/>
        </w:rPr>
        <w:t>: defineix el tipus de l'arxiu.</w:t>
      </w:r>
    </w:p>
    <w:p w:rsidR="0074409B" w:rsidRPr="00DA55A2" w:rsidRDefault="0074409B" w:rsidP="0074409B">
      <w:pPr>
        <w:pStyle w:val="Standard"/>
        <w:ind w:left="1470" w:hanging="360"/>
        <w:rPr>
          <w:rFonts w:ascii="Segoe UI" w:hAnsi="Segoe UI" w:cs="Segoe UI"/>
        </w:rPr>
      </w:pPr>
    </w:p>
    <w:p w:rsidR="0074409B" w:rsidRPr="00DA55A2" w:rsidRDefault="0074409B" w:rsidP="0074409B">
      <w:pPr>
        <w:pStyle w:val="Standard"/>
        <w:ind w:left="1110" w:firstLine="0"/>
        <w:rPr>
          <w:rFonts w:ascii="Segoe UI" w:hAnsi="Segoe UI" w:cs="Segoe UI"/>
        </w:rPr>
      </w:pPr>
      <w:r w:rsidRPr="00DA55A2">
        <w:rPr>
          <w:rFonts w:ascii="Segoe UI" w:hAnsi="Segoe UI" w:cs="Segoe UI"/>
        </w:rPr>
        <w:t xml:space="preserve">Exemple: </w:t>
      </w:r>
      <w:r w:rsidRPr="00DA55A2">
        <w:rPr>
          <w:rFonts w:ascii="Segoe UI" w:hAnsi="Segoe UI" w:cs="Segoe UI"/>
          <w:sz w:val="18"/>
          <w:szCs w:val="18"/>
        </w:rPr>
        <w:t>&lt;</w:t>
      </w:r>
      <w:proofErr w:type="spellStart"/>
      <w:r w:rsidRPr="00DA55A2">
        <w:rPr>
          <w:rFonts w:ascii="Segoe UI" w:hAnsi="Segoe UI" w:cs="Segoe UI"/>
          <w:sz w:val="18"/>
          <w:szCs w:val="18"/>
        </w:rPr>
        <w:t>enclosure</w:t>
      </w:r>
      <w:proofErr w:type="spellEnd"/>
      <w:r w:rsidRPr="00DA55A2">
        <w:rPr>
          <w:rFonts w:ascii="Segoe UI" w:hAnsi="Segoe UI" w:cs="Segoe UI"/>
          <w:sz w:val="18"/>
          <w:szCs w:val="18"/>
        </w:rPr>
        <w:t xml:space="preserve"> </w:t>
      </w:r>
      <w:proofErr w:type="spellStart"/>
      <w:r w:rsidRPr="00DA55A2">
        <w:rPr>
          <w:rFonts w:ascii="Segoe UI" w:hAnsi="Segoe UI" w:cs="Segoe UI"/>
          <w:sz w:val="18"/>
          <w:szCs w:val="18"/>
        </w:rPr>
        <w:t>url</w:t>
      </w:r>
      <w:proofErr w:type="spellEnd"/>
      <w:r w:rsidRPr="00DA55A2">
        <w:rPr>
          <w:rFonts w:ascii="Segoe UI" w:hAnsi="Segoe UI" w:cs="Segoe UI"/>
          <w:sz w:val="18"/>
          <w:szCs w:val="18"/>
        </w:rPr>
        <w:t>=”</w:t>
      </w:r>
      <w:hyperlink r:id="rId19" w:history="1">
        <w:r w:rsidRPr="00DA55A2">
          <w:rPr>
            <w:rFonts w:ascii="Segoe UI" w:hAnsi="Segoe UI" w:cs="Segoe UI"/>
          </w:rPr>
          <w:t>http://www.miweb.com/rss/rss.mp3</w:t>
        </w:r>
      </w:hyperlink>
      <w:r w:rsidRPr="00DA55A2">
        <w:rPr>
          <w:rFonts w:ascii="Segoe UI" w:hAnsi="Segoe UI" w:cs="Segoe UI"/>
          <w:sz w:val="18"/>
          <w:szCs w:val="18"/>
        </w:rPr>
        <w:t xml:space="preserve">” </w:t>
      </w:r>
      <w:proofErr w:type="spellStart"/>
      <w:r w:rsidRPr="00DA55A2">
        <w:rPr>
          <w:rFonts w:ascii="Segoe UI" w:hAnsi="Segoe UI" w:cs="Segoe UI"/>
          <w:sz w:val="18"/>
          <w:szCs w:val="18"/>
        </w:rPr>
        <w:t>length</w:t>
      </w:r>
      <w:proofErr w:type="spellEnd"/>
      <w:r w:rsidRPr="00DA55A2">
        <w:rPr>
          <w:rFonts w:ascii="Segoe UI" w:hAnsi="Segoe UI" w:cs="Segoe UI"/>
          <w:sz w:val="18"/>
          <w:szCs w:val="18"/>
        </w:rPr>
        <w:t xml:space="preserve">=”3000” </w:t>
      </w:r>
      <w:proofErr w:type="spellStart"/>
      <w:r w:rsidRPr="00DA55A2">
        <w:rPr>
          <w:rFonts w:ascii="Segoe UI" w:hAnsi="Segoe UI" w:cs="Segoe UI"/>
          <w:sz w:val="18"/>
          <w:szCs w:val="18"/>
        </w:rPr>
        <w:t>type</w:t>
      </w:r>
      <w:proofErr w:type="spellEnd"/>
      <w:r w:rsidRPr="00DA55A2">
        <w:rPr>
          <w:rFonts w:ascii="Segoe UI" w:hAnsi="Segoe UI" w:cs="Segoe UI"/>
          <w:sz w:val="18"/>
          <w:szCs w:val="18"/>
        </w:rPr>
        <w:t>=”audio/</w:t>
      </w:r>
      <w:proofErr w:type="spellStart"/>
      <w:r w:rsidRPr="00DA55A2">
        <w:rPr>
          <w:rFonts w:ascii="Segoe UI" w:hAnsi="Segoe UI" w:cs="Segoe UI"/>
          <w:sz w:val="18"/>
          <w:szCs w:val="18"/>
        </w:rPr>
        <w:t>mpeg</w:t>
      </w:r>
      <w:proofErr w:type="spellEnd"/>
      <w:r w:rsidRPr="00DA55A2">
        <w:rPr>
          <w:rFonts w:ascii="Segoe UI" w:hAnsi="Segoe UI" w:cs="Segoe UI"/>
          <w:sz w:val="18"/>
          <w:szCs w:val="18"/>
        </w:rPr>
        <w:t>”/&gt;</w:t>
      </w:r>
    </w:p>
    <w:p w:rsidR="0074409B" w:rsidRPr="00DA55A2" w:rsidRDefault="0074409B" w:rsidP="0074409B">
      <w:pPr>
        <w:pStyle w:val="Standard"/>
        <w:rPr>
          <w:rFonts w:ascii="Segoe UI" w:hAnsi="Segoe UI" w:cs="Segoe UI"/>
        </w:rPr>
      </w:pPr>
    </w:p>
    <w:p w:rsidR="0074409B" w:rsidRPr="00DA55A2" w:rsidRDefault="0074409B" w:rsidP="0074409B">
      <w:pPr>
        <w:pStyle w:val="Standard"/>
        <w:rPr>
          <w:rFonts w:ascii="Segoe UI" w:hAnsi="Segoe UI" w:cs="Segoe UI"/>
        </w:rPr>
      </w:pPr>
      <w:r w:rsidRPr="00DA55A2">
        <w:rPr>
          <w:rFonts w:ascii="Segoe UI" w:hAnsi="Segoe UI" w:cs="Segoe UI"/>
        </w:rPr>
        <w:t>La resta d'elements els trobem en aquesta taula:</w:t>
      </w:r>
    </w:p>
    <w:p w:rsidR="0074409B" w:rsidRPr="00DA55A2" w:rsidRDefault="0074409B" w:rsidP="0074409B">
      <w:pPr>
        <w:pStyle w:val="Standard"/>
        <w:rPr>
          <w:rFonts w:ascii="Segoe UI" w:hAnsi="Segoe UI" w:cs="Segoe UI"/>
        </w:rPr>
      </w:pPr>
    </w:p>
    <w:tbl>
      <w:tblPr>
        <w:tblW w:w="8115" w:type="dxa"/>
        <w:tblInd w:w="1326" w:type="dxa"/>
        <w:tblLayout w:type="fixed"/>
        <w:tblCellMar>
          <w:left w:w="10" w:type="dxa"/>
          <w:right w:w="10" w:type="dxa"/>
        </w:tblCellMar>
        <w:tblLook w:val="0000" w:firstRow="0" w:lastRow="0" w:firstColumn="0" w:lastColumn="0" w:noHBand="0" w:noVBand="0"/>
      </w:tblPr>
      <w:tblGrid>
        <w:gridCol w:w="1665"/>
        <w:gridCol w:w="6450"/>
      </w:tblGrid>
      <w:tr w:rsidR="0074409B" w:rsidRPr="00DA55A2" w:rsidTr="00336AC9">
        <w:tc>
          <w:tcPr>
            <w:tcW w:w="1665"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tcPr>
          <w:p w:rsidR="0074409B" w:rsidRPr="00DA55A2" w:rsidRDefault="0074409B" w:rsidP="00336AC9">
            <w:pPr>
              <w:pStyle w:val="Standard"/>
              <w:ind w:firstLine="0"/>
              <w:rPr>
                <w:rFonts w:ascii="Segoe UI" w:hAnsi="Segoe UI" w:cs="Segoe UI"/>
                <w:b/>
                <w:bCs/>
              </w:rPr>
            </w:pPr>
            <w:r w:rsidRPr="00DA55A2">
              <w:rPr>
                <w:rFonts w:ascii="Segoe UI" w:hAnsi="Segoe UI" w:cs="Segoe UI"/>
                <w:b/>
                <w:bCs/>
              </w:rPr>
              <w:t>Element</w:t>
            </w:r>
          </w:p>
        </w:tc>
        <w:tc>
          <w:tcPr>
            <w:tcW w:w="6450" w:type="dxa"/>
            <w:tcBorders>
              <w:top w:val="single" w:sz="2" w:space="0" w:color="000000"/>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74409B" w:rsidRPr="00DA55A2" w:rsidRDefault="0074409B" w:rsidP="00336AC9">
            <w:pPr>
              <w:pStyle w:val="Standard"/>
              <w:ind w:firstLine="0"/>
              <w:rPr>
                <w:rFonts w:ascii="Segoe UI" w:hAnsi="Segoe UI" w:cs="Segoe UI"/>
                <w:b/>
                <w:bCs/>
              </w:rPr>
            </w:pPr>
            <w:r w:rsidRPr="00DA55A2">
              <w:rPr>
                <w:rFonts w:ascii="Segoe UI" w:hAnsi="Segoe UI" w:cs="Segoe UI"/>
                <w:b/>
                <w:bCs/>
              </w:rPr>
              <w:t>Descripció</w:t>
            </w:r>
          </w:p>
        </w:tc>
      </w:tr>
      <w:tr w:rsidR="0074409B" w:rsidRPr="00DA55A2" w:rsidTr="00336AC9">
        <w:tc>
          <w:tcPr>
            <w:tcW w:w="1665" w:type="dxa"/>
            <w:tcBorders>
              <w:left w:val="single" w:sz="2" w:space="0" w:color="000000"/>
              <w:bottom w:val="single" w:sz="2" w:space="0" w:color="000000"/>
            </w:tcBorders>
            <w:tcMar>
              <w:top w:w="55" w:type="dxa"/>
              <w:left w:w="55" w:type="dxa"/>
              <w:bottom w:w="55" w:type="dxa"/>
              <w:right w:w="55" w:type="dxa"/>
            </w:tcMar>
          </w:tcPr>
          <w:p w:rsidR="0074409B" w:rsidRPr="00DA55A2" w:rsidRDefault="0074409B" w:rsidP="00336AC9">
            <w:pPr>
              <w:pStyle w:val="Standard"/>
              <w:ind w:firstLine="0"/>
              <w:rPr>
                <w:rFonts w:ascii="Segoe UI" w:hAnsi="Segoe UI" w:cs="Segoe UI"/>
                <w:b/>
                <w:bCs/>
              </w:rPr>
            </w:pPr>
            <w:r w:rsidRPr="00DA55A2">
              <w:rPr>
                <w:rFonts w:ascii="Segoe UI" w:hAnsi="Segoe UI" w:cs="Segoe UI"/>
                <w:b/>
                <w:bCs/>
              </w:rPr>
              <w:t>&lt;</w:t>
            </w:r>
            <w:proofErr w:type="spellStart"/>
            <w:r w:rsidRPr="00DA55A2">
              <w:rPr>
                <w:rFonts w:ascii="Segoe UI" w:hAnsi="Segoe UI" w:cs="Segoe UI"/>
                <w:b/>
                <w:bCs/>
              </w:rPr>
              <w:t>category</w:t>
            </w:r>
            <w:proofErr w:type="spellEnd"/>
            <w:r w:rsidRPr="00DA55A2">
              <w:rPr>
                <w:rFonts w:ascii="Segoe UI" w:hAnsi="Segoe UI" w:cs="Segoe UI"/>
                <w:b/>
                <w:bCs/>
              </w:rPr>
              <w:t>&gt;</w:t>
            </w:r>
          </w:p>
        </w:tc>
        <w:tc>
          <w:tcPr>
            <w:tcW w:w="6450" w:type="dxa"/>
            <w:tcBorders>
              <w:left w:val="single" w:sz="2" w:space="0" w:color="000000"/>
              <w:bottom w:val="single" w:sz="2" w:space="0" w:color="000000"/>
              <w:right w:val="single" w:sz="2" w:space="0" w:color="000000"/>
            </w:tcBorders>
            <w:tcMar>
              <w:top w:w="55" w:type="dxa"/>
              <w:left w:w="55" w:type="dxa"/>
              <w:bottom w:w="55" w:type="dxa"/>
              <w:right w:w="55" w:type="dxa"/>
            </w:tcMar>
          </w:tcPr>
          <w:p w:rsidR="0074409B" w:rsidRPr="00DA55A2" w:rsidRDefault="0074409B" w:rsidP="00336AC9">
            <w:pPr>
              <w:pStyle w:val="Standard"/>
              <w:ind w:firstLine="0"/>
              <w:rPr>
                <w:rFonts w:ascii="Segoe UI" w:hAnsi="Segoe UI" w:cs="Segoe UI"/>
              </w:rPr>
            </w:pPr>
            <w:r w:rsidRPr="00DA55A2">
              <w:rPr>
                <w:rFonts w:ascii="Segoe UI" w:hAnsi="Segoe UI" w:cs="Segoe UI"/>
              </w:rPr>
              <w:t>Opcional. Defineix una o més categories a les quals pertany l'ítem.</w:t>
            </w:r>
          </w:p>
        </w:tc>
      </w:tr>
      <w:tr w:rsidR="0074409B" w:rsidRPr="00DA55A2" w:rsidTr="00336AC9">
        <w:tc>
          <w:tcPr>
            <w:tcW w:w="1665" w:type="dxa"/>
            <w:tcBorders>
              <w:left w:val="single" w:sz="2" w:space="0" w:color="000000"/>
              <w:bottom w:val="single" w:sz="2" w:space="0" w:color="000000"/>
            </w:tcBorders>
            <w:tcMar>
              <w:top w:w="55" w:type="dxa"/>
              <w:left w:w="55" w:type="dxa"/>
              <w:bottom w:w="55" w:type="dxa"/>
              <w:right w:w="55" w:type="dxa"/>
            </w:tcMar>
          </w:tcPr>
          <w:p w:rsidR="0074409B" w:rsidRPr="00DA55A2" w:rsidRDefault="0074409B" w:rsidP="00336AC9">
            <w:pPr>
              <w:pStyle w:val="Standard"/>
              <w:ind w:firstLine="0"/>
              <w:rPr>
                <w:rFonts w:ascii="Segoe UI" w:hAnsi="Segoe UI" w:cs="Segoe UI"/>
                <w:b/>
                <w:bCs/>
              </w:rPr>
            </w:pPr>
            <w:r w:rsidRPr="00DA55A2">
              <w:rPr>
                <w:rFonts w:ascii="Segoe UI" w:hAnsi="Segoe UI" w:cs="Segoe UI"/>
                <w:b/>
                <w:bCs/>
              </w:rPr>
              <w:t>&lt;</w:t>
            </w:r>
            <w:proofErr w:type="spellStart"/>
            <w:r w:rsidRPr="00DA55A2">
              <w:rPr>
                <w:rFonts w:ascii="Segoe UI" w:hAnsi="Segoe UI" w:cs="Segoe UI"/>
                <w:b/>
                <w:bCs/>
              </w:rPr>
              <w:t>guid</w:t>
            </w:r>
            <w:proofErr w:type="spellEnd"/>
            <w:r w:rsidRPr="00DA55A2">
              <w:rPr>
                <w:rFonts w:ascii="Segoe UI" w:hAnsi="Segoe UI" w:cs="Segoe UI"/>
                <w:b/>
                <w:bCs/>
              </w:rPr>
              <w:t>&gt;</w:t>
            </w:r>
          </w:p>
        </w:tc>
        <w:tc>
          <w:tcPr>
            <w:tcW w:w="6450" w:type="dxa"/>
            <w:tcBorders>
              <w:left w:val="single" w:sz="2" w:space="0" w:color="000000"/>
              <w:bottom w:val="single" w:sz="2" w:space="0" w:color="000000"/>
              <w:right w:val="single" w:sz="2" w:space="0" w:color="000000"/>
            </w:tcBorders>
            <w:tcMar>
              <w:top w:w="55" w:type="dxa"/>
              <w:left w:w="55" w:type="dxa"/>
              <w:bottom w:w="55" w:type="dxa"/>
              <w:right w:w="55" w:type="dxa"/>
            </w:tcMar>
          </w:tcPr>
          <w:p w:rsidR="0074409B" w:rsidRPr="00DA55A2" w:rsidRDefault="0074409B" w:rsidP="00336AC9">
            <w:pPr>
              <w:pStyle w:val="Standard"/>
              <w:ind w:firstLine="0"/>
              <w:rPr>
                <w:rFonts w:ascii="Segoe UI" w:hAnsi="Segoe UI" w:cs="Segoe UI"/>
              </w:rPr>
            </w:pPr>
            <w:r w:rsidRPr="00DA55A2">
              <w:rPr>
                <w:rFonts w:ascii="Segoe UI" w:hAnsi="Segoe UI" w:cs="Segoe UI"/>
              </w:rPr>
              <w:t>Opcional. Defineix un identificar únic per a l'ítem.</w:t>
            </w:r>
          </w:p>
        </w:tc>
      </w:tr>
      <w:tr w:rsidR="0074409B" w:rsidRPr="00DA55A2" w:rsidTr="00336AC9">
        <w:tc>
          <w:tcPr>
            <w:tcW w:w="1665" w:type="dxa"/>
            <w:tcBorders>
              <w:left w:val="single" w:sz="2" w:space="0" w:color="000000"/>
              <w:bottom w:val="single" w:sz="2" w:space="0" w:color="000000"/>
            </w:tcBorders>
            <w:tcMar>
              <w:top w:w="55" w:type="dxa"/>
              <w:left w:w="55" w:type="dxa"/>
              <w:bottom w:w="55" w:type="dxa"/>
              <w:right w:w="55" w:type="dxa"/>
            </w:tcMar>
          </w:tcPr>
          <w:p w:rsidR="0074409B" w:rsidRPr="00DA55A2" w:rsidRDefault="0074409B" w:rsidP="00336AC9">
            <w:pPr>
              <w:pStyle w:val="Standard"/>
              <w:ind w:firstLine="0"/>
              <w:rPr>
                <w:rFonts w:ascii="Segoe UI" w:hAnsi="Segoe UI" w:cs="Segoe UI"/>
                <w:b/>
                <w:bCs/>
              </w:rPr>
            </w:pPr>
            <w:r w:rsidRPr="00DA55A2">
              <w:rPr>
                <w:rFonts w:ascii="Segoe UI" w:hAnsi="Segoe UI" w:cs="Segoe UI"/>
                <w:b/>
                <w:bCs/>
              </w:rPr>
              <w:t>&lt;</w:t>
            </w:r>
            <w:proofErr w:type="spellStart"/>
            <w:r w:rsidRPr="00DA55A2">
              <w:rPr>
                <w:rFonts w:ascii="Segoe UI" w:hAnsi="Segoe UI" w:cs="Segoe UI"/>
                <w:b/>
                <w:bCs/>
              </w:rPr>
              <w:t>pubDate</w:t>
            </w:r>
            <w:proofErr w:type="spellEnd"/>
            <w:r w:rsidRPr="00DA55A2">
              <w:rPr>
                <w:rFonts w:ascii="Segoe UI" w:hAnsi="Segoe UI" w:cs="Segoe UI"/>
                <w:b/>
                <w:bCs/>
              </w:rPr>
              <w:t>&gt;</w:t>
            </w:r>
          </w:p>
        </w:tc>
        <w:tc>
          <w:tcPr>
            <w:tcW w:w="6450" w:type="dxa"/>
            <w:tcBorders>
              <w:left w:val="single" w:sz="2" w:space="0" w:color="000000"/>
              <w:bottom w:val="single" w:sz="2" w:space="0" w:color="000000"/>
              <w:right w:val="single" w:sz="2" w:space="0" w:color="000000"/>
            </w:tcBorders>
            <w:tcMar>
              <w:top w:w="55" w:type="dxa"/>
              <w:left w:w="55" w:type="dxa"/>
              <w:bottom w:w="55" w:type="dxa"/>
              <w:right w:w="55" w:type="dxa"/>
            </w:tcMar>
          </w:tcPr>
          <w:p w:rsidR="0074409B" w:rsidRPr="00DA55A2" w:rsidRDefault="0074409B" w:rsidP="00336AC9">
            <w:pPr>
              <w:pStyle w:val="Standard"/>
              <w:ind w:firstLine="0"/>
              <w:rPr>
                <w:rFonts w:ascii="Segoe UI" w:hAnsi="Segoe UI" w:cs="Segoe UI"/>
              </w:rPr>
            </w:pPr>
            <w:r w:rsidRPr="00DA55A2">
              <w:rPr>
                <w:rFonts w:ascii="Segoe UI" w:hAnsi="Segoe UI" w:cs="Segoe UI"/>
              </w:rPr>
              <w:t>Opcional. Defineix la darrera publicació per a l'ítem.</w:t>
            </w:r>
          </w:p>
        </w:tc>
      </w:tr>
      <w:tr w:rsidR="0074409B" w:rsidRPr="00DA55A2" w:rsidTr="00336AC9">
        <w:tc>
          <w:tcPr>
            <w:tcW w:w="1665" w:type="dxa"/>
            <w:tcBorders>
              <w:left w:val="single" w:sz="2" w:space="0" w:color="000000"/>
              <w:bottom w:val="single" w:sz="2" w:space="0" w:color="000000"/>
            </w:tcBorders>
            <w:tcMar>
              <w:top w:w="55" w:type="dxa"/>
              <w:left w:w="55" w:type="dxa"/>
              <w:bottom w:w="55" w:type="dxa"/>
              <w:right w:w="55" w:type="dxa"/>
            </w:tcMar>
          </w:tcPr>
          <w:p w:rsidR="0074409B" w:rsidRPr="00DA55A2" w:rsidRDefault="0074409B" w:rsidP="00336AC9">
            <w:pPr>
              <w:pStyle w:val="Standard"/>
              <w:ind w:firstLine="0"/>
              <w:rPr>
                <w:rFonts w:ascii="Segoe UI" w:hAnsi="Segoe UI" w:cs="Segoe UI"/>
                <w:b/>
                <w:bCs/>
              </w:rPr>
            </w:pPr>
            <w:r w:rsidRPr="00DA55A2">
              <w:rPr>
                <w:rFonts w:ascii="Segoe UI" w:hAnsi="Segoe UI" w:cs="Segoe UI"/>
                <w:b/>
                <w:bCs/>
              </w:rPr>
              <w:t>&lt;</w:t>
            </w:r>
            <w:proofErr w:type="spellStart"/>
            <w:r w:rsidRPr="00DA55A2">
              <w:rPr>
                <w:rFonts w:ascii="Segoe UI" w:hAnsi="Segoe UI" w:cs="Segoe UI"/>
                <w:b/>
                <w:bCs/>
              </w:rPr>
              <w:t>source</w:t>
            </w:r>
            <w:proofErr w:type="spellEnd"/>
            <w:r w:rsidRPr="00DA55A2">
              <w:rPr>
                <w:rFonts w:ascii="Segoe UI" w:hAnsi="Segoe UI" w:cs="Segoe UI"/>
                <w:b/>
                <w:bCs/>
              </w:rPr>
              <w:t>&gt;</w:t>
            </w:r>
          </w:p>
        </w:tc>
        <w:tc>
          <w:tcPr>
            <w:tcW w:w="6450" w:type="dxa"/>
            <w:tcBorders>
              <w:left w:val="single" w:sz="2" w:space="0" w:color="000000"/>
              <w:bottom w:val="single" w:sz="2" w:space="0" w:color="000000"/>
              <w:right w:val="single" w:sz="2" w:space="0" w:color="000000"/>
            </w:tcBorders>
            <w:tcMar>
              <w:top w:w="55" w:type="dxa"/>
              <w:left w:w="55" w:type="dxa"/>
              <w:bottom w:w="55" w:type="dxa"/>
              <w:right w:w="55" w:type="dxa"/>
            </w:tcMar>
          </w:tcPr>
          <w:p w:rsidR="0074409B" w:rsidRPr="00DA55A2" w:rsidRDefault="0074409B" w:rsidP="00336AC9">
            <w:pPr>
              <w:pStyle w:val="Standard"/>
              <w:ind w:firstLine="0"/>
              <w:rPr>
                <w:rFonts w:ascii="Segoe UI" w:hAnsi="Segoe UI" w:cs="Segoe UI"/>
              </w:rPr>
            </w:pPr>
            <w:r w:rsidRPr="00DA55A2">
              <w:rPr>
                <w:rFonts w:ascii="Segoe UI" w:hAnsi="Segoe UI" w:cs="Segoe UI"/>
              </w:rPr>
              <w:t>Opcional. Especifica un codi per a l'ítem.</w:t>
            </w:r>
          </w:p>
        </w:tc>
      </w:tr>
    </w:tbl>
    <w:p w:rsidR="005E4F9C" w:rsidRDefault="005E4F9C" w:rsidP="005E4F9C">
      <w:pPr>
        <w:pStyle w:val="Standard"/>
        <w:ind w:left="360" w:firstLine="0"/>
        <w:rPr>
          <w:rFonts w:ascii="Segoe UI" w:hAnsi="Segoe UI" w:cs="Segoe UI"/>
        </w:rPr>
      </w:pPr>
      <w:bookmarkStart w:id="10" w:name="_Toc502303063"/>
    </w:p>
    <w:p w:rsidR="005E4F9C" w:rsidRDefault="005E4F9C" w:rsidP="005E4F9C">
      <w:pPr>
        <w:pStyle w:val="Standard"/>
        <w:ind w:left="360" w:firstLine="0"/>
        <w:rPr>
          <w:rFonts w:ascii="Segoe UI" w:hAnsi="Segoe UI" w:cs="Segoe UI"/>
        </w:rPr>
      </w:pPr>
      <w:r>
        <w:rPr>
          <w:rFonts w:ascii="Segoe UI" w:hAnsi="Segoe UI" w:cs="Segoe UI"/>
        </w:rPr>
        <w:t xml:space="preserve">Exemple: </w:t>
      </w:r>
      <w:proofErr w:type="spellStart"/>
      <w:r w:rsidRPr="005E4F9C">
        <w:rPr>
          <w:rFonts w:ascii="Segoe UI" w:hAnsi="Segoe UI" w:cs="Segoe UI"/>
        </w:rPr>
        <w:t>Amazon</w:t>
      </w:r>
      <w:proofErr w:type="spellEnd"/>
    </w:p>
    <w:p w:rsidR="005E4F9C" w:rsidRPr="005E4F9C" w:rsidRDefault="005E4F9C" w:rsidP="005E4F9C">
      <w:pPr>
        <w:pStyle w:val="Standard"/>
        <w:ind w:left="360" w:firstLine="0"/>
        <w:rPr>
          <w:rFonts w:ascii="Segoe UI" w:hAnsi="Segoe UI" w:cs="Segoe UI"/>
        </w:rPr>
      </w:pPr>
    </w:p>
    <w:p w:rsidR="005E4F9C" w:rsidRPr="005E4F9C" w:rsidRDefault="005E4F9C" w:rsidP="005E4F9C">
      <w:pPr>
        <w:pStyle w:val="Standard"/>
        <w:ind w:left="708" w:firstLine="0"/>
        <w:rPr>
          <w:rFonts w:ascii="Segoe UI" w:hAnsi="Segoe UI" w:cs="Segoe UI"/>
        </w:rPr>
      </w:pPr>
      <w:r w:rsidRPr="005E4F9C">
        <w:rPr>
          <w:rFonts w:ascii="Segoe UI" w:hAnsi="Segoe UI" w:cs="Segoe UI"/>
        </w:rPr>
        <w:t xml:space="preserve">La llibreria en línia </w:t>
      </w:r>
      <w:proofErr w:type="spellStart"/>
      <w:r w:rsidRPr="005E4F9C">
        <w:rPr>
          <w:rFonts w:ascii="Segoe UI" w:hAnsi="Segoe UI" w:cs="Segoe UI"/>
        </w:rPr>
        <w:t>Amazon</w:t>
      </w:r>
      <w:proofErr w:type="spellEnd"/>
      <w:r w:rsidRPr="005E4F9C">
        <w:rPr>
          <w:rFonts w:ascii="Segoe UI" w:hAnsi="Segoe UI" w:cs="Segoe UI"/>
        </w:rPr>
        <w:t xml:space="preserve"> permet accedir al seu catàleg de productes per mitjà d’RSS, de manera que qualsevol pot estar al dia de què és el que s’està venent més, quines són les novetats, etc., simplement subscrivint-se a un dels RSS.</w:t>
      </w:r>
    </w:p>
    <w:p w:rsidR="005E4F9C" w:rsidRPr="005E4F9C" w:rsidRDefault="005E4F9C" w:rsidP="005E4F9C">
      <w:pPr>
        <w:pStyle w:val="Standard"/>
        <w:ind w:left="708" w:firstLine="0"/>
        <w:rPr>
          <w:rFonts w:ascii="Segoe UI" w:hAnsi="Segoe UI" w:cs="Segoe UI"/>
        </w:rPr>
      </w:pPr>
      <w:r w:rsidRPr="005E4F9C">
        <w:rPr>
          <w:rFonts w:ascii="Segoe UI" w:hAnsi="Segoe UI" w:cs="Segoe UI"/>
        </w:rPr>
        <w:t>Per exemple, aquest és el canal de llibres més venuts de programació web:</w:t>
      </w:r>
    </w:p>
    <w:p w:rsidR="005E4F9C" w:rsidRDefault="005E4F9C" w:rsidP="005E4F9C">
      <w:pPr>
        <w:pStyle w:val="Standard"/>
        <w:ind w:left="708" w:firstLine="0"/>
        <w:rPr>
          <w:rFonts w:ascii="Segoe UI" w:hAnsi="Segoe UI" w:cs="Segoe UI"/>
          <w:color w:val="0070C0"/>
          <w:u w:val="single"/>
        </w:rPr>
      </w:pPr>
      <w:hyperlink r:id="rId20" w:tooltip="http://www.amazon.com/gp/rss/bestsellers/books/377888011/ref=zg_bs_377888011_rsslink" w:history="1">
        <w:r w:rsidRPr="005E4F9C">
          <w:rPr>
            <w:rFonts w:ascii="Segoe UI" w:hAnsi="Segoe UI" w:cs="Segoe UI"/>
            <w:color w:val="0070C0"/>
            <w:u w:val="single"/>
          </w:rPr>
          <w:t>www.amazon.com/gp/rss/bestsellers/books/377888011/ref=zg_bs_377888011_rsslink</w:t>
        </w:r>
      </w:hyperlink>
    </w:p>
    <w:p w:rsidR="005E4F9C" w:rsidRDefault="005E4F9C" w:rsidP="005E4F9C">
      <w:pPr>
        <w:pStyle w:val="Standard"/>
        <w:ind w:left="708" w:firstLine="0"/>
        <w:rPr>
          <w:rFonts w:ascii="Segoe UI" w:hAnsi="Segoe UI" w:cs="Segoe UI"/>
          <w:color w:val="0070C0"/>
          <w:u w:val="single"/>
        </w:rPr>
      </w:pPr>
    </w:p>
    <w:p w:rsidR="005E4F9C" w:rsidRPr="005E4F9C" w:rsidRDefault="005E4F9C" w:rsidP="005E4F9C">
      <w:pPr>
        <w:pStyle w:val="Standard"/>
        <w:ind w:left="708" w:firstLine="0"/>
        <w:rPr>
          <w:rFonts w:ascii="Segoe UI" w:hAnsi="Segoe UI" w:cs="Segoe UI"/>
          <w:color w:val="0070C0"/>
          <w:u w:val="single"/>
        </w:rPr>
      </w:pPr>
      <w:r>
        <w:rPr>
          <w:noProof/>
          <w:lang w:val="es-ES" w:eastAsia="es-ES"/>
        </w:rPr>
        <w:lastRenderedPageBreak/>
        <w:drawing>
          <wp:inline distT="0" distB="0" distL="0" distR="0" wp14:anchorId="7D3B5E3B" wp14:editId="3F213033">
            <wp:extent cx="5612130" cy="1504315"/>
            <wp:effectExtent l="0" t="0" r="762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612130" cy="1504315"/>
                    </a:xfrm>
                    <a:prstGeom prst="rect">
                      <a:avLst/>
                    </a:prstGeom>
                  </pic:spPr>
                </pic:pic>
              </a:graphicData>
            </a:graphic>
          </wp:inline>
        </w:drawing>
      </w:r>
    </w:p>
    <w:p w:rsidR="005E4F9C" w:rsidRDefault="005E4F9C" w:rsidP="005E4F9C">
      <w:pPr>
        <w:pStyle w:val="Standard"/>
        <w:rPr>
          <w:rFonts w:ascii="Segoe UI" w:hAnsi="Segoe UI" w:cs="Segoe UI"/>
        </w:rPr>
      </w:pPr>
    </w:p>
    <w:p w:rsidR="0074409B" w:rsidRPr="00DA55A2" w:rsidRDefault="0074409B" w:rsidP="0074409B">
      <w:pPr>
        <w:pStyle w:val="Ttulo1"/>
        <w:pBdr>
          <w:bottom w:val="none" w:sz="0" w:space="0" w:color="auto"/>
        </w:pBdr>
        <w:autoSpaceDN w:val="0"/>
        <w:ind w:left="432" w:hanging="432"/>
        <w:textAlignment w:val="baseline"/>
        <w:rPr>
          <w:rFonts w:ascii="Segoe UI" w:hAnsi="Segoe UI" w:cs="Segoe UI"/>
        </w:rPr>
      </w:pPr>
      <w:r w:rsidRPr="00DA55A2">
        <w:rPr>
          <w:rFonts w:ascii="Segoe UI" w:hAnsi="Segoe UI" w:cs="Segoe UI"/>
        </w:rPr>
        <w:t>ATOM</w:t>
      </w:r>
      <w:bookmarkEnd w:id="10"/>
    </w:p>
    <w:p w:rsidR="0074409B" w:rsidRPr="00DA55A2" w:rsidRDefault="0074409B" w:rsidP="0074409B">
      <w:pPr>
        <w:pStyle w:val="Standard"/>
        <w:rPr>
          <w:rFonts w:ascii="Segoe UI" w:hAnsi="Segoe UI" w:cs="Segoe UI"/>
        </w:rPr>
      </w:pPr>
      <w:proofErr w:type="spellStart"/>
      <w:r w:rsidRPr="00DA55A2">
        <w:rPr>
          <w:rFonts w:ascii="Segoe UI" w:hAnsi="Segoe UI" w:cs="Segoe UI"/>
        </w:rPr>
        <w:t>Atom</w:t>
      </w:r>
      <w:proofErr w:type="spellEnd"/>
      <w:r w:rsidRPr="00DA55A2">
        <w:rPr>
          <w:rFonts w:ascii="Segoe UI" w:hAnsi="Segoe UI" w:cs="Segoe UI"/>
        </w:rPr>
        <w:t xml:space="preserve"> també és un </w:t>
      </w:r>
      <w:proofErr w:type="spellStart"/>
      <w:r w:rsidRPr="00DA55A2">
        <w:rPr>
          <w:rFonts w:ascii="Segoe UI" w:hAnsi="Segoe UI" w:cs="Segoe UI"/>
        </w:rPr>
        <w:t>subllenguatge</w:t>
      </w:r>
      <w:proofErr w:type="spellEnd"/>
      <w:r w:rsidRPr="00DA55A2">
        <w:rPr>
          <w:rFonts w:ascii="Segoe UI" w:hAnsi="Segoe UI" w:cs="Segoe UI"/>
        </w:rPr>
        <w:t xml:space="preserve"> XML. No es correspon ni es basa en cap versió de RSS, però és un format molt similar a aquest i que sobretot té el mateix objectiu: permetre la distribució de continguts i notícies de llocs web.</w:t>
      </w:r>
    </w:p>
    <w:p w:rsidR="0074409B" w:rsidRPr="00DA55A2" w:rsidRDefault="0074409B" w:rsidP="0074409B">
      <w:pPr>
        <w:pStyle w:val="Standard"/>
        <w:rPr>
          <w:rFonts w:ascii="Segoe UI" w:hAnsi="Segoe UI" w:cs="Segoe UI"/>
        </w:rPr>
      </w:pPr>
      <w:r w:rsidRPr="00DA55A2">
        <w:rPr>
          <w:rFonts w:ascii="Segoe UI" w:hAnsi="Segoe UI" w:cs="Segoe UI"/>
        </w:rPr>
        <w:t xml:space="preserve">Les normes </w:t>
      </w:r>
      <w:proofErr w:type="spellStart"/>
      <w:r w:rsidRPr="00DA55A2">
        <w:rPr>
          <w:rFonts w:ascii="Segoe UI" w:hAnsi="Segoe UI" w:cs="Segoe UI"/>
        </w:rPr>
        <w:t>d'Atom</w:t>
      </w:r>
      <w:proofErr w:type="spellEnd"/>
      <w:r w:rsidRPr="00DA55A2">
        <w:rPr>
          <w:rFonts w:ascii="Segoe UI" w:hAnsi="Segoe UI" w:cs="Segoe UI"/>
        </w:rPr>
        <w:t xml:space="preserve"> estan definides en la pàgina Web:</w:t>
      </w:r>
    </w:p>
    <w:p w:rsidR="0074409B" w:rsidRPr="00DA55A2" w:rsidRDefault="00264F81" w:rsidP="0074409B">
      <w:pPr>
        <w:pStyle w:val="Standard"/>
        <w:rPr>
          <w:rFonts w:ascii="Segoe UI" w:hAnsi="Segoe UI" w:cs="Segoe UI"/>
        </w:rPr>
      </w:pPr>
      <w:hyperlink r:id="rId22" w:history="1">
        <w:r w:rsidR="0074409B" w:rsidRPr="00DA55A2">
          <w:rPr>
            <w:rFonts w:ascii="Segoe UI" w:hAnsi="Segoe UI" w:cs="Segoe UI"/>
          </w:rPr>
          <w:t>http://datatracker.ietf.org/wg/atompub/charter/</w:t>
        </w:r>
      </w:hyperlink>
    </w:p>
    <w:p w:rsidR="0074409B" w:rsidRPr="00DA55A2" w:rsidRDefault="0074409B" w:rsidP="0074409B">
      <w:pPr>
        <w:pStyle w:val="Standard"/>
        <w:rPr>
          <w:rFonts w:ascii="Segoe UI" w:hAnsi="Segoe UI" w:cs="Segoe UI"/>
        </w:rPr>
      </w:pPr>
    </w:p>
    <w:p w:rsidR="0074409B" w:rsidRPr="00DA55A2" w:rsidRDefault="0074409B" w:rsidP="0074409B">
      <w:pPr>
        <w:pStyle w:val="Standard"/>
        <w:rPr>
          <w:rFonts w:ascii="Segoe UI" w:hAnsi="Segoe UI" w:cs="Segoe UI"/>
        </w:rPr>
      </w:pPr>
      <w:r w:rsidRPr="00DA55A2">
        <w:rPr>
          <w:rFonts w:ascii="Segoe UI" w:hAnsi="Segoe UI" w:cs="Segoe UI"/>
        </w:rPr>
        <w:t xml:space="preserve">Per utilitzar </w:t>
      </w:r>
      <w:proofErr w:type="spellStart"/>
      <w:r w:rsidRPr="00DA55A2">
        <w:rPr>
          <w:rFonts w:ascii="Segoe UI" w:hAnsi="Segoe UI" w:cs="Segoe UI"/>
        </w:rPr>
        <w:t>Atom</w:t>
      </w:r>
      <w:proofErr w:type="spellEnd"/>
      <w:r w:rsidRPr="00DA55A2">
        <w:rPr>
          <w:rFonts w:ascii="Segoe UI" w:hAnsi="Segoe UI" w:cs="Segoe UI"/>
        </w:rPr>
        <w:t xml:space="preserve"> hem de crear un document XML, l'element del qual arrel es diu </w:t>
      </w:r>
      <w:proofErr w:type="spellStart"/>
      <w:r w:rsidRPr="00DA55A2">
        <w:rPr>
          <w:rFonts w:ascii="Segoe UI" w:hAnsi="Segoe UI" w:cs="Segoe UI"/>
        </w:rPr>
        <w:t>feed</w:t>
      </w:r>
      <w:proofErr w:type="spellEnd"/>
      <w:r w:rsidRPr="00DA55A2">
        <w:rPr>
          <w:rFonts w:ascii="Segoe UI" w:hAnsi="Segoe UI" w:cs="Segoe UI"/>
        </w:rPr>
        <w:t>. A partir d'aquest element podem crear un encapçalament amb detalls sobre la informació que anem a posar a la disposició de tot el món. Després d'aquests detalls, les notícies, una després d'una altra.</w:t>
      </w:r>
    </w:p>
    <w:p w:rsidR="0074409B" w:rsidRPr="00DA55A2" w:rsidRDefault="0074409B" w:rsidP="0074409B">
      <w:pPr>
        <w:pStyle w:val="Standard"/>
        <w:rPr>
          <w:rFonts w:ascii="Segoe UI" w:hAnsi="Segoe UI" w:cs="Segoe UI"/>
        </w:rPr>
      </w:pPr>
      <w:r w:rsidRPr="00DA55A2">
        <w:rPr>
          <w:rFonts w:ascii="Segoe UI" w:hAnsi="Segoe UI" w:cs="Segoe UI"/>
        </w:rPr>
        <w:t>Exemple:</w:t>
      </w:r>
    </w:p>
    <w:p w:rsidR="0074409B" w:rsidRPr="00DA55A2" w:rsidRDefault="0074409B" w:rsidP="0074409B">
      <w:pPr>
        <w:pStyle w:val="Standard"/>
        <w:rPr>
          <w:rFonts w:ascii="Segoe UI" w:hAnsi="Segoe UI" w:cs="Segoe UI"/>
        </w:rPr>
      </w:pPr>
      <w:r w:rsidRPr="00DA55A2">
        <w:rPr>
          <w:rFonts w:ascii="Segoe UI" w:hAnsi="Segoe UI" w:cs="Segoe UI"/>
          <w:sz w:val="18"/>
          <w:szCs w:val="18"/>
        </w:rPr>
        <w:t>&lt;</w:t>
      </w:r>
      <w:proofErr w:type="spellStart"/>
      <w:r w:rsidRPr="00DA55A2">
        <w:rPr>
          <w:rFonts w:ascii="Segoe UI" w:hAnsi="Segoe UI" w:cs="Segoe UI"/>
          <w:sz w:val="18"/>
          <w:szCs w:val="18"/>
        </w:rPr>
        <w:t>feed</w:t>
      </w:r>
      <w:proofErr w:type="spellEnd"/>
      <w:r w:rsidRPr="00DA55A2">
        <w:rPr>
          <w:rFonts w:ascii="Segoe UI" w:hAnsi="Segoe UI" w:cs="Segoe UI"/>
          <w:sz w:val="18"/>
          <w:szCs w:val="18"/>
        </w:rPr>
        <w:t xml:space="preserve"> </w:t>
      </w:r>
      <w:proofErr w:type="spellStart"/>
      <w:r w:rsidRPr="00DA55A2">
        <w:rPr>
          <w:rFonts w:ascii="Segoe UI" w:hAnsi="Segoe UI" w:cs="Segoe UI"/>
          <w:sz w:val="18"/>
          <w:szCs w:val="18"/>
        </w:rPr>
        <w:t>version</w:t>
      </w:r>
      <w:proofErr w:type="spellEnd"/>
      <w:r w:rsidRPr="00DA55A2">
        <w:rPr>
          <w:rFonts w:ascii="Segoe UI" w:hAnsi="Segoe UI" w:cs="Segoe UI"/>
          <w:sz w:val="18"/>
          <w:szCs w:val="18"/>
        </w:rPr>
        <w:t xml:space="preserve">=”0.3” </w:t>
      </w:r>
      <w:proofErr w:type="spellStart"/>
      <w:r w:rsidRPr="00DA55A2">
        <w:rPr>
          <w:rFonts w:ascii="Segoe UI" w:hAnsi="Segoe UI" w:cs="Segoe UI"/>
          <w:sz w:val="18"/>
          <w:szCs w:val="18"/>
        </w:rPr>
        <w:t>xmlns</w:t>
      </w:r>
      <w:proofErr w:type="spellEnd"/>
      <w:r w:rsidRPr="00DA55A2">
        <w:rPr>
          <w:rFonts w:ascii="Segoe UI" w:hAnsi="Segoe UI" w:cs="Segoe UI"/>
          <w:sz w:val="18"/>
          <w:szCs w:val="18"/>
        </w:rPr>
        <w:t>=”</w:t>
      </w:r>
      <w:hyperlink r:id="rId23" w:history="1">
        <w:r w:rsidRPr="00DA55A2">
          <w:rPr>
            <w:rFonts w:ascii="Segoe UI" w:hAnsi="Segoe UI" w:cs="Segoe UI"/>
            <w:sz w:val="18"/>
            <w:szCs w:val="18"/>
          </w:rPr>
          <w:t>http://purl.org/atom/ns</w:t>
        </w:r>
      </w:hyperlink>
      <w:r w:rsidRPr="00DA55A2">
        <w:rPr>
          <w:rFonts w:ascii="Segoe UI" w:hAnsi="Segoe UI" w:cs="Segoe UI"/>
          <w:sz w:val="18"/>
          <w:szCs w:val="18"/>
        </w:rPr>
        <w:t>#”&gt;</w:t>
      </w:r>
    </w:p>
    <w:p w:rsidR="0074409B" w:rsidRPr="00DA55A2" w:rsidRDefault="0074409B" w:rsidP="0074409B">
      <w:pPr>
        <w:pStyle w:val="Standard"/>
        <w:rPr>
          <w:rFonts w:ascii="Segoe UI" w:hAnsi="Segoe UI" w:cs="Segoe UI"/>
          <w:sz w:val="18"/>
          <w:szCs w:val="18"/>
        </w:rPr>
      </w:pPr>
      <w:r w:rsidRPr="00DA55A2">
        <w:rPr>
          <w:rFonts w:ascii="Segoe UI" w:hAnsi="Segoe UI" w:cs="Segoe UI"/>
          <w:sz w:val="18"/>
          <w:szCs w:val="18"/>
        </w:rPr>
        <w:tab/>
        <w:t>&lt;</w:t>
      </w:r>
      <w:proofErr w:type="spellStart"/>
      <w:r w:rsidRPr="00DA55A2">
        <w:rPr>
          <w:rFonts w:ascii="Segoe UI" w:hAnsi="Segoe UI" w:cs="Segoe UI"/>
          <w:sz w:val="18"/>
          <w:szCs w:val="18"/>
        </w:rPr>
        <w:t>title</w:t>
      </w:r>
      <w:proofErr w:type="spellEnd"/>
      <w:r w:rsidRPr="00DA55A2">
        <w:rPr>
          <w:rFonts w:ascii="Segoe UI" w:hAnsi="Segoe UI" w:cs="Segoe UI"/>
          <w:sz w:val="18"/>
          <w:szCs w:val="18"/>
        </w:rPr>
        <w:t>&gt;Pel·lícules&lt;/</w:t>
      </w:r>
      <w:proofErr w:type="spellStart"/>
      <w:r w:rsidRPr="00DA55A2">
        <w:rPr>
          <w:rFonts w:ascii="Segoe UI" w:hAnsi="Segoe UI" w:cs="Segoe UI"/>
          <w:sz w:val="18"/>
          <w:szCs w:val="18"/>
        </w:rPr>
        <w:t>title</w:t>
      </w:r>
      <w:proofErr w:type="spellEnd"/>
      <w:r w:rsidRPr="00DA55A2">
        <w:rPr>
          <w:rFonts w:ascii="Segoe UI" w:hAnsi="Segoe UI" w:cs="Segoe UI"/>
          <w:sz w:val="18"/>
          <w:szCs w:val="18"/>
        </w:rPr>
        <w:t>&gt;</w:t>
      </w:r>
    </w:p>
    <w:p w:rsidR="0074409B" w:rsidRPr="00DA55A2" w:rsidRDefault="0074409B" w:rsidP="0074409B">
      <w:pPr>
        <w:pStyle w:val="Standard"/>
        <w:spacing w:before="57" w:after="57"/>
        <w:ind w:firstLine="0"/>
        <w:rPr>
          <w:rFonts w:ascii="Segoe UI" w:hAnsi="Segoe UI" w:cs="Segoe UI"/>
          <w:sz w:val="18"/>
          <w:szCs w:val="18"/>
        </w:rPr>
      </w:pPr>
      <w:r w:rsidRPr="00DA55A2">
        <w:rPr>
          <w:rFonts w:ascii="Segoe UI" w:hAnsi="Segoe UI" w:cs="Segoe UI"/>
          <w:sz w:val="18"/>
          <w:szCs w:val="18"/>
        </w:rPr>
        <w:tab/>
      </w:r>
      <w:r w:rsidRPr="00DA55A2">
        <w:rPr>
          <w:rFonts w:ascii="Segoe UI" w:hAnsi="Segoe UI" w:cs="Segoe UI"/>
          <w:sz w:val="18"/>
          <w:szCs w:val="18"/>
        </w:rPr>
        <w:tab/>
        <w:t>&lt;</w:t>
      </w:r>
      <w:proofErr w:type="spellStart"/>
      <w:r w:rsidRPr="00DA55A2">
        <w:rPr>
          <w:rFonts w:ascii="Segoe UI" w:hAnsi="Segoe UI" w:cs="Segoe UI"/>
          <w:sz w:val="18"/>
          <w:szCs w:val="18"/>
        </w:rPr>
        <w:t>tagline</w:t>
      </w:r>
      <w:proofErr w:type="spellEnd"/>
      <w:r w:rsidRPr="00DA55A2">
        <w:rPr>
          <w:rFonts w:ascii="Segoe UI" w:hAnsi="Segoe UI" w:cs="Segoe UI"/>
          <w:sz w:val="18"/>
          <w:szCs w:val="18"/>
        </w:rPr>
        <w:t>&gt;Les meves pelis preferides&lt;/</w:t>
      </w:r>
      <w:proofErr w:type="spellStart"/>
      <w:r w:rsidRPr="00DA55A2">
        <w:rPr>
          <w:rFonts w:ascii="Segoe UI" w:hAnsi="Segoe UI" w:cs="Segoe UI"/>
          <w:sz w:val="18"/>
          <w:szCs w:val="18"/>
        </w:rPr>
        <w:t>tagline</w:t>
      </w:r>
      <w:proofErr w:type="spellEnd"/>
      <w:r w:rsidRPr="00DA55A2">
        <w:rPr>
          <w:rFonts w:ascii="Segoe UI" w:hAnsi="Segoe UI" w:cs="Segoe UI"/>
          <w:sz w:val="18"/>
          <w:szCs w:val="18"/>
        </w:rPr>
        <w:t>&gt;</w:t>
      </w:r>
    </w:p>
    <w:p w:rsidR="0074409B" w:rsidRPr="00DA55A2" w:rsidRDefault="0074409B" w:rsidP="0074409B">
      <w:pPr>
        <w:pStyle w:val="Standard"/>
        <w:spacing w:before="57" w:after="57"/>
        <w:ind w:firstLine="0"/>
        <w:rPr>
          <w:rFonts w:ascii="Segoe UI" w:hAnsi="Segoe UI" w:cs="Segoe UI"/>
          <w:sz w:val="18"/>
          <w:szCs w:val="18"/>
        </w:rPr>
      </w:pPr>
      <w:r w:rsidRPr="00DA55A2">
        <w:rPr>
          <w:rFonts w:ascii="Segoe UI" w:hAnsi="Segoe UI" w:cs="Segoe UI"/>
          <w:sz w:val="18"/>
          <w:szCs w:val="18"/>
        </w:rPr>
        <w:tab/>
      </w:r>
      <w:r w:rsidRPr="00DA55A2">
        <w:rPr>
          <w:rFonts w:ascii="Segoe UI" w:hAnsi="Segoe UI" w:cs="Segoe UI"/>
          <w:sz w:val="18"/>
          <w:szCs w:val="18"/>
        </w:rPr>
        <w:tab/>
        <w:t>&lt;</w:t>
      </w:r>
      <w:proofErr w:type="spellStart"/>
      <w:r w:rsidRPr="00DA55A2">
        <w:rPr>
          <w:rFonts w:ascii="Segoe UI" w:hAnsi="Segoe UI" w:cs="Segoe UI"/>
          <w:sz w:val="18"/>
          <w:szCs w:val="18"/>
        </w:rPr>
        <w:t>link</w:t>
      </w:r>
      <w:proofErr w:type="spellEnd"/>
      <w:r w:rsidRPr="00DA55A2">
        <w:rPr>
          <w:rFonts w:ascii="Segoe UI" w:hAnsi="Segoe UI" w:cs="Segoe UI"/>
          <w:sz w:val="18"/>
          <w:szCs w:val="18"/>
        </w:rPr>
        <w:t xml:space="preserve"> rel=”</w:t>
      </w:r>
      <w:proofErr w:type="spellStart"/>
      <w:r w:rsidRPr="00DA55A2">
        <w:rPr>
          <w:rFonts w:ascii="Segoe UI" w:hAnsi="Segoe UI" w:cs="Segoe UI"/>
          <w:sz w:val="18"/>
          <w:szCs w:val="18"/>
        </w:rPr>
        <w:t>alternate</w:t>
      </w:r>
      <w:proofErr w:type="spellEnd"/>
      <w:r w:rsidRPr="00DA55A2">
        <w:rPr>
          <w:rFonts w:ascii="Segoe UI" w:hAnsi="Segoe UI" w:cs="Segoe UI"/>
          <w:sz w:val="18"/>
          <w:szCs w:val="18"/>
        </w:rPr>
        <w:t xml:space="preserve">” </w:t>
      </w:r>
      <w:proofErr w:type="spellStart"/>
      <w:r w:rsidRPr="00DA55A2">
        <w:rPr>
          <w:rFonts w:ascii="Segoe UI" w:hAnsi="Segoe UI" w:cs="Segoe UI"/>
          <w:sz w:val="18"/>
          <w:szCs w:val="18"/>
        </w:rPr>
        <w:t>type</w:t>
      </w:r>
      <w:proofErr w:type="spellEnd"/>
      <w:r w:rsidRPr="00DA55A2">
        <w:rPr>
          <w:rFonts w:ascii="Segoe UI" w:hAnsi="Segoe UI" w:cs="Segoe UI"/>
          <w:sz w:val="18"/>
          <w:szCs w:val="18"/>
        </w:rPr>
        <w:t>=”text/</w:t>
      </w:r>
      <w:proofErr w:type="spellStart"/>
      <w:r w:rsidRPr="00DA55A2">
        <w:rPr>
          <w:rFonts w:ascii="Segoe UI" w:hAnsi="Segoe UI" w:cs="Segoe UI"/>
          <w:sz w:val="18"/>
          <w:szCs w:val="18"/>
        </w:rPr>
        <w:t>html</w:t>
      </w:r>
      <w:proofErr w:type="spellEnd"/>
      <w:r w:rsidRPr="00DA55A2">
        <w:rPr>
          <w:rFonts w:ascii="Segoe UI" w:hAnsi="Segoe UI" w:cs="Segoe UI"/>
          <w:sz w:val="18"/>
          <w:szCs w:val="18"/>
        </w:rPr>
        <w:t>”</w:t>
      </w:r>
    </w:p>
    <w:p w:rsidR="0074409B" w:rsidRPr="00DA55A2" w:rsidRDefault="0074409B" w:rsidP="0074409B">
      <w:pPr>
        <w:pStyle w:val="Standard"/>
        <w:spacing w:before="57" w:after="57"/>
        <w:ind w:firstLine="0"/>
        <w:rPr>
          <w:rFonts w:ascii="Segoe UI" w:hAnsi="Segoe UI" w:cs="Segoe UI"/>
          <w:sz w:val="18"/>
          <w:szCs w:val="18"/>
        </w:rPr>
      </w:pPr>
      <w:r w:rsidRPr="00DA55A2">
        <w:rPr>
          <w:rFonts w:ascii="Segoe UI" w:hAnsi="Segoe UI" w:cs="Segoe UI"/>
          <w:sz w:val="18"/>
          <w:szCs w:val="18"/>
        </w:rPr>
        <w:tab/>
      </w:r>
      <w:r w:rsidRPr="00DA55A2">
        <w:rPr>
          <w:rFonts w:ascii="Segoe UI" w:hAnsi="Segoe UI" w:cs="Segoe UI"/>
          <w:sz w:val="18"/>
          <w:szCs w:val="18"/>
        </w:rPr>
        <w:tab/>
      </w:r>
      <w:r w:rsidRPr="00DA55A2">
        <w:rPr>
          <w:rFonts w:ascii="Segoe UI" w:hAnsi="Segoe UI" w:cs="Segoe UI"/>
          <w:sz w:val="18"/>
          <w:szCs w:val="18"/>
        </w:rPr>
        <w:tab/>
      </w:r>
      <w:proofErr w:type="spellStart"/>
      <w:r w:rsidRPr="00DA55A2">
        <w:rPr>
          <w:rFonts w:ascii="Segoe UI" w:hAnsi="Segoe UI" w:cs="Segoe UI"/>
          <w:sz w:val="18"/>
          <w:szCs w:val="18"/>
        </w:rPr>
        <w:t>href</w:t>
      </w:r>
      <w:proofErr w:type="spellEnd"/>
      <w:r w:rsidRPr="00DA55A2">
        <w:rPr>
          <w:rFonts w:ascii="Segoe UI" w:hAnsi="Segoe UI" w:cs="Segoe UI"/>
          <w:sz w:val="18"/>
          <w:szCs w:val="18"/>
        </w:rPr>
        <w:t>=”</w:t>
      </w:r>
      <w:hyperlink r:id="rId24" w:history="1">
        <w:r w:rsidRPr="00DA55A2">
          <w:rPr>
            <w:rFonts w:ascii="Segoe UI" w:hAnsi="Segoe UI" w:cs="Segoe UI"/>
            <w:sz w:val="18"/>
            <w:szCs w:val="18"/>
          </w:rPr>
          <w:t>http://www.lesmevespelis.com</w:t>
        </w:r>
      </w:hyperlink>
      <w:r w:rsidRPr="00DA55A2">
        <w:rPr>
          <w:rFonts w:ascii="Segoe UI" w:hAnsi="Segoe UI" w:cs="Segoe UI"/>
          <w:sz w:val="18"/>
          <w:szCs w:val="18"/>
        </w:rPr>
        <w:t>”  /&gt;</w:t>
      </w:r>
    </w:p>
    <w:p w:rsidR="0074409B" w:rsidRPr="00DA55A2" w:rsidRDefault="0074409B" w:rsidP="0074409B">
      <w:pPr>
        <w:pStyle w:val="Standard"/>
        <w:spacing w:before="57" w:after="57"/>
        <w:ind w:firstLine="0"/>
        <w:rPr>
          <w:rFonts w:ascii="Segoe UI" w:hAnsi="Segoe UI" w:cs="Segoe UI"/>
          <w:sz w:val="18"/>
          <w:szCs w:val="18"/>
        </w:rPr>
      </w:pPr>
      <w:r w:rsidRPr="00DA55A2">
        <w:rPr>
          <w:rFonts w:ascii="Segoe UI" w:hAnsi="Segoe UI" w:cs="Segoe UI"/>
          <w:sz w:val="18"/>
          <w:szCs w:val="18"/>
        </w:rPr>
        <w:tab/>
      </w:r>
      <w:r w:rsidRPr="00DA55A2">
        <w:rPr>
          <w:rFonts w:ascii="Segoe UI" w:hAnsi="Segoe UI" w:cs="Segoe UI"/>
          <w:sz w:val="18"/>
          <w:szCs w:val="18"/>
        </w:rPr>
        <w:tab/>
        <w:t>&lt;</w:t>
      </w:r>
      <w:proofErr w:type="spellStart"/>
      <w:r w:rsidRPr="00DA55A2">
        <w:rPr>
          <w:rFonts w:ascii="Segoe UI" w:hAnsi="Segoe UI" w:cs="Segoe UI"/>
          <w:sz w:val="18"/>
          <w:szCs w:val="18"/>
        </w:rPr>
        <w:t>entry</w:t>
      </w:r>
      <w:proofErr w:type="spellEnd"/>
      <w:r w:rsidRPr="00DA55A2">
        <w:rPr>
          <w:rFonts w:ascii="Segoe UI" w:hAnsi="Segoe UI" w:cs="Segoe UI"/>
          <w:sz w:val="18"/>
          <w:szCs w:val="18"/>
        </w:rPr>
        <w:t>&gt;</w:t>
      </w:r>
    </w:p>
    <w:p w:rsidR="0074409B" w:rsidRPr="00DA55A2" w:rsidRDefault="0074409B" w:rsidP="0074409B">
      <w:pPr>
        <w:pStyle w:val="Standard"/>
        <w:spacing w:before="57" w:after="57"/>
        <w:rPr>
          <w:rFonts w:ascii="Segoe UI" w:hAnsi="Segoe UI" w:cs="Segoe UI"/>
          <w:b/>
          <w:bCs/>
          <w:sz w:val="22"/>
          <w:szCs w:val="22"/>
        </w:rPr>
      </w:pPr>
      <w:r w:rsidRPr="00DA55A2">
        <w:rPr>
          <w:rFonts w:ascii="Segoe UI" w:hAnsi="Segoe UI" w:cs="Segoe UI"/>
          <w:sz w:val="18"/>
          <w:szCs w:val="18"/>
        </w:rPr>
        <w:tab/>
      </w:r>
      <w:r w:rsidRPr="00DA55A2">
        <w:rPr>
          <w:rFonts w:ascii="Segoe UI" w:hAnsi="Segoe UI" w:cs="Segoe UI"/>
          <w:sz w:val="18"/>
          <w:szCs w:val="18"/>
        </w:rPr>
        <w:tab/>
        <w:t>&lt;</w:t>
      </w:r>
      <w:proofErr w:type="spellStart"/>
      <w:r w:rsidRPr="00DA55A2">
        <w:rPr>
          <w:rFonts w:ascii="Segoe UI" w:hAnsi="Segoe UI" w:cs="Segoe UI"/>
          <w:sz w:val="18"/>
          <w:szCs w:val="18"/>
        </w:rPr>
        <w:t>id</w:t>
      </w:r>
      <w:proofErr w:type="spellEnd"/>
      <w:r w:rsidRPr="00DA55A2">
        <w:rPr>
          <w:rFonts w:ascii="Segoe UI" w:hAnsi="Segoe UI" w:cs="Segoe UI"/>
          <w:sz w:val="18"/>
          <w:szCs w:val="18"/>
        </w:rPr>
        <w:t>&gt;</w:t>
      </w:r>
      <w:hyperlink r:id="rId25" w:history="1">
        <w:r w:rsidRPr="00DA55A2">
          <w:rPr>
            <w:rFonts w:ascii="Segoe UI" w:hAnsi="Segoe UI" w:cs="Segoe UI"/>
            <w:sz w:val="18"/>
            <w:szCs w:val="18"/>
          </w:rPr>
          <w:t>http://www.les</w:t>
        </w:r>
      </w:hyperlink>
      <w:r w:rsidRPr="00DA55A2">
        <w:rPr>
          <w:rFonts w:ascii="Segoe UI" w:hAnsi="Segoe UI" w:cs="Segoe UI"/>
          <w:sz w:val="18"/>
          <w:szCs w:val="18"/>
        </w:rPr>
        <w:t>mevespelis</w:t>
      </w:r>
      <w:hyperlink r:id="rId26" w:history="1">
        <w:r w:rsidRPr="00DA55A2">
          <w:rPr>
            <w:rFonts w:ascii="Segoe UI" w:hAnsi="Segoe UI" w:cs="Segoe UI"/>
            <w:sz w:val="18"/>
            <w:szCs w:val="18"/>
          </w:rPr>
          <w:t>.com/starwars.xml</w:t>
        </w:r>
      </w:hyperlink>
      <w:r w:rsidRPr="00DA55A2">
        <w:rPr>
          <w:rFonts w:ascii="Segoe UI" w:hAnsi="Segoe UI" w:cs="Segoe UI"/>
          <w:sz w:val="18"/>
          <w:szCs w:val="18"/>
        </w:rPr>
        <w:t>&lt;/id&gt;</w:t>
      </w:r>
    </w:p>
    <w:p w:rsidR="0074409B" w:rsidRPr="00DA55A2" w:rsidRDefault="0074409B" w:rsidP="0074409B">
      <w:pPr>
        <w:pStyle w:val="Standard"/>
        <w:spacing w:before="57" w:after="57"/>
        <w:rPr>
          <w:rFonts w:ascii="Segoe UI" w:hAnsi="Segoe UI" w:cs="Segoe UI"/>
          <w:sz w:val="18"/>
          <w:szCs w:val="18"/>
        </w:rPr>
      </w:pPr>
      <w:r w:rsidRPr="00DA55A2">
        <w:rPr>
          <w:rFonts w:ascii="Segoe UI" w:hAnsi="Segoe UI" w:cs="Segoe UI"/>
          <w:sz w:val="18"/>
          <w:szCs w:val="18"/>
        </w:rPr>
        <w:tab/>
      </w:r>
      <w:r w:rsidRPr="00DA55A2">
        <w:rPr>
          <w:rFonts w:ascii="Segoe UI" w:hAnsi="Segoe UI" w:cs="Segoe UI"/>
          <w:sz w:val="18"/>
          <w:szCs w:val="18"/>
        </w:rPr>
        <w:tab/>
        <w:t>&lt;</w:t>
      </w:r>
      <w:proofErr w:type="spellStart"/>
      <w:r w:rsidRPr="00DA55A2">
        <w:rPr>
          <w:rFonts w:ascii="Segoe UI" w:hAnsi="Segoe UI" w:cs="Segoe UI"/>
          <w:sz w:val="18"/>
          <w:szCs w:val="18"/>
        </w:rPr>
        <w:t>title</w:t>
      </w:r>
      <w:proofErr w:type="spellEnd"/>
      <w:r w:rsidRPr="00DA55A2">
        <w:rPr>
          <w:rFonts w:ascii="Segoe UI" w:hAnsi="Segoe UI" w:cs="Segoe UI"/>
          <w:sz w:val="18"/>
          <w:szCs w:val="18"/>
        </w:rPr>
        <w:t>&gt;</w:t>
      </w:r>
      <w:proofErr w:type="spellStart"/>
      <w:r w:rsidRPr="00DA55A2">
        <w:rPr>
          <w:rFonts w:ascii="Segoe UI" w:hAnsi="Segoe UI" w:cs="Segoe UI"/>
          <w:sz w:val="18"/>
          <w:szCs w:val="18"/>
        </w:rPr>
        <w:t>Star</w:t>
      </w:r>
      <w:proofErr w:type="spellEnd"/>
      <w:r w:rsidRPr="00DA55A2">
        <w:rPr>
          <w:rFonts w:ascii="Segoe UI" w:hAnsi="Segoe UI" w:cs="Segoe UI"/>
          <w:sz w:val="18"/>
          <w:szCs w:val="18"/>
        </w:rPr>
        <w:t xml:space="preserve"> </w:t>
      </w:r>
      <w:proofErr w:type="spellStart"/>
      <w:r w:rsidRPr="00DA55A2">
        <w:rPr>
          <w:rFonts w:ascii="Segoe UI" w:hAnsi="Segoe UI" w:cs="Segoe UI"/>
          <w:sz w:val="18"/>
          <w:szCs w:val="18"/>
        </w:rPr>
        <w:t>wars</w:t>
      </w:r>
      <w:proofErr w:type="spellEnd"/>
      <w:r w:rsidRPr="00DA55A2">
        <w:rPr>
          <w:rFonts w:ascii="Segoe UI" w:hAnsi="Segoe UI" w:cs="Segoe UI"/>
          <w:sz w:val="18"/>
          <w:szCs w:val="18"/>
        </w:rPr>
        <w:t>&lt;/</w:t>
      </w:r>
      <w:proofErr w:type="spellStart"/>
      <w:r w:rsidRPr="00DA55A2">
        <w:rPr>
          <w:rFonts w:ascii="Segoe UI" w:hAnsi="Segoe UI" w:cs="Segoe UI"/>
          <w:sz w:val="18"/>
          <w:szCs w:val="18"/>
        </w:rPr>
        <w:t>title</w:t>
      </w:r>
      <w:proofErr w:type="spellEnd"/>
      <w:r w:rsidRPr="00DA55A2">
        <w:rPr>
          <w:rFonts w:ascii="Segoe UI" w:hAnsi="Segoe UI" w:cs="Segoe UI"/>
          <w:sz w:val="18"/>
          <w:szCs w:val="18"/>
        </w:rPr>
        <w:t>&gt;</w:t>
      </w:r>
    </w:p>
    <w:p w:rsidR="0074409B" w:rsidRPr="00DA55A2" w:rsidRDefault="0074409B" w:rsidP="0074409B">
      <w:pPr>
        <w:pStyle w:val="Standard"/>
        <w:spacing w:before="57" w:after="57"/>
        <w:rPr>
          <w:rFonts w:ascii="Segoe UI" w:hAnsi="Segoe UI" w:cs="Segoe UI"/>
          <w:sz w:val="18"/>
          <w:szCs w:val="18"/>
        </w:rPr>
      </w:pPr>
      <w:r w:rsidRPr="00DA55A2">
        <w:rPr>
          <w:rFonts w:ascii="Segoe UI" w:hAnsi="Segoe UI" w:cs="Segoe UI"/>
          <w:sz w:val="18"/>
          <w:szCs w:val="18"/>
        </w:rPr>
        <w:tab/>
      </w:r>
      <w:r w:rsidRPr="00DA55A2">
        <w:rPr>
          <w:rFonts w:ascii="Segoe UI" w:hAnsi="Segoe UI" w:cs="Segoe UI"/>
          <w:sz w:val="18"/>
          <w:szCs w:val="18"/>
        </w:rPr>
        <w:tab/>
        <w:t>&lt;</w:t>
      </w:r>
      <w:proofErr w:type="spellStart"/>
      <w:r w:rsidRPr="00DA55A2">
        <w:rPr>
          <w:rFonts w:ascii="Segoe UI" w:hAnsi="Segoe UI" w:cs="Segoe UI"/>
          <w:sz w:val="18"/>
          <w:szCs w:val="18"/>
        </w:rPr>
        <w:t>summary</w:t>
      </w:r>
      <w:proofErr w:type="spellEnd"/>
      <w:r w:rsidRPr="00DA55A2">
        <w:rPr>
          <w:rFonts w:ascii="Segoe UI" w:hAnsi="Segoe UI" w:cs="Segoe UI"/>
          <w:sz w:val="18"/>
          <w:szCs w:val="18"/>
        </w:rPr>
        <w:t>&gt; Una de les millors pelis&lt;/</w:t>
      </w:r>
      <w:proofErr w:type="spellStart"/>
      <w:r w:rsidRPr="00DA55A2">
        <w:rPr>
          <w:rFonts w:ascii="Segoe UI" w:hAnsi="Segoe UI" w:cs="Segoe UI"/>
          <w:sz w:val="18"/>
          <w:szCs w:val="18"/>
        </w:rPr>
        <w:t>summary</w:t>
      </w:r>
      <w:proofErr w:type="spellEnd"/>
      <w:r w:rsidRPr="00DA55A2">
        <w:rPr>
          <w:rFonts w:ascii="Segoe UI" w:hAnsi="Segoe UI" w:cs="Segoe UI"/>
          <w:sz w:val="18"/>
          <w:szCs w:val="18"/>
        </w:rPr>
        <w:t>&gt;</w:t>
      </w:r>
    </w:p>
    <w:p w:rsidR="0074409B" w:rsidRPr="00DA55A2" w:rsidRDefault="0074409B" w:rsidP="0074409B">
      <w:pPr>
        <w:pStyle w:val="Standard"/>
        <w:spacing w:before="57" w:after="57"/>
        <w:rPr>
          <w:rFonts w:ascii="Segoe UI" w:hAnsi="Segoe UI" w:cs="Segoe UI"/>
          <w:sz w:val="18"/>
          <w:szCs w:val="18"/>
        </w:rPr>
      </w:pPr>
      <w:r w:rsidRPr="00DA55A2">
        <w:rPr>
          <w:rFonts w:ascii="Segoe UI" w:hAnsi="Segoe UI" w:cs="Segoe UI"/>
          <w:sz w:val="18"/>
          <w:szCs w:val="18"/>
        </w:rPr>
        <w:tab/>
      </w:r>
      <w:r w:rsidRPr="00DA55A2">
        <w:rPr>
          <w:rFonts w:ascii="Segoe UI" w:hAnsi="Segoe UI" w:cs="Segoe UI"/>
          <w:sz w:val="18"/>
          <w:szCs w:val="18"/>
        </w:rPr>
        <w:tab/>
        <w:t>&lt;</w:t>
      </w:r>
      <w:proofErr w:type="spellStart"/>
      <w:r w:rsidRPr="00DA55A2">
        <w:rPr>
          <w:rFonts w:ascii="Segoe UI" w:hAnsi="Segoe UI" w:cs="Segoe UI"/>
          <w:sz w:val="18"/>
          <w:szCs w:val="18"/>
        </w:rPr>
        <w:t>link</w:t>
      </w:r>
      <w:proofErr w:type="spellEnd"/>
      <w:r w:rsidRPr="00DA55A2">
        <w:rPr>
          <w:rFonts w:ascii="Segoe UI" w:hAnsi="Segoe UI" w:cs="Segoe UI"/>
          <w:sz w:val="18"/>
          <w:szCs w:val="18"/>
        </w:rPr>
        <w:t xml:space="preserve"> rel=”</w:t>
      </w:r>
      <w:proofErr w:type="spellStart"/>
      <w:r w:rsidRPr="00DA55A2">
        <w:rPr>
          <w:rFonts w:ascii="Segoe UI" w:hAnsi="Segoe UI" w:cs="Segoe UI"/>
          <w:sz w:val="18"/>
          <w:szCs w:val="18"/>
        </w:rPr>
        <w:t>alternate</w:t>
      </w:r>
      <w:proofErr w:type="spellEnd"/>
      <w:r w:rsidRPr="00DA55A2">
        <w:rPr>
          <w:rFonts w:ascii="Segoe UI" w:hAnsi="Segoe UI" w:cs="Segoe UI"/>
          <w:sz w:val="18"/>
          <w:szCs w:val="18"/>
        </w:rPr>
        <w:t xml:space="preserve">” </w:t>
      </w:r>
      <w:proofErr w:type="spellStart"/>
      <w:r w:rsidRPr="00DA55A2">
        <w:rPr>
          <w:rFonts w:ascii="Segoe UI" w:hAnsi="Segoe UI" w:cs="Segoe UI"/>
          <w:sz w:val="18"/>
          <w:szCs w:val="18"/>
        </w:rPr>
        <w:t>type</w:t>
      </w:r>
      <w:proofErr w:type="spellEnd"/>
      <w:r w:rsidRPr="00DA55A2">
        <w:rPr>
          <w:rFonts w:ascii="Segoe UI" w:hAnsi="Segoe UI" w:cs="Segoe UI"/>
          <w:sz w:val="18"/>
          <w:szCs w:val="18"/>
        </w:rPr>
        <w:t>=”text/</w:t>
      </w:r>
      <w:proofErr w:type="spellStart"/>
      <w:r w:rsidRPr="00DA55A2">
        <w:rPr>
          <w:rFonts w:ascii="Segoe UI" w:hAnsi="Segoe UI" w:cs="Segoe UI"/>
          <w:sz w:val="18"/>
          <w:szCs w:val="18"/>
        </w:rPr>
        <w:t>html</w:t>
      </w:r>
      <w:proofErr w:type="spellEnd"/>
      <w:r w:rsidRPr="00DA55A2">
        <w:rPr>
          <w:rFonts w:ascii="Segoe UI" w:hAnsi="Segoe UI" w:cs="Segoe UI"/>
          <w:sz w:val="18"/>
          <w:szCs w:val="18"/>
        </w:rPr>
        <w:t xml:space="preserve">” </w:t>
      </w:r>
      <w:r w:rsidRPr="00DA55A2">
        <w:rPr>
          <w:rFonts w:ascii="Segoe UI" w:hAnsi="Segoe UI" w:cs="Segoe UI"/>
          <w:sz w:val="18"/>
          <w:szCs w:val="18"/>
        </w:rPr>
        <w:tab/>
      </w:r>
      <w:r w:rsidRPr="00DA55A2">
        <w:rPr>
          <w:rFonts w:ascii="Segoe UI" w:hAnsi="Segoe UI" w:cs="Segoe UI"/>
          <w:sz w:val="18"/>
          <w:szCs w:val="18"/>
        </w:rPr>
        <w:tab/>
      </w:r>
      <w:r w:rsidRPr="00DA55A2">
        <w:rPr>
          <w:rFonts w:ascii="Segoe UI" w:hAnsi="Segoe UI" w:cs="Segoe UI"/>
          <w:sz w:val="18"/>
          <w:szCs w:val="18"/>
        </w:rPr>
        <w:tab/>
      </w:r>
      <w:r w:rsidRPr="00DA55A2">
        <w:rPr>
          <w:rFonts w:ascii="Segoe UI" w:hAnsi="Segoe UI" w:cs="Segoe UI"/>
          <w:sz w:val="18"/>
          <w:szCs w:val="18"/>
        </w:rPr>
        <w:tab/>
      </w:r>
    </w:p>
    <w:p w:rsidR="0074409B" w:rsidRPr="00DA55A2" w:rsidRDefault="0074409B" w:rsidP="0074409B">
      <w:pPr>
        <w:pStyle w:val="Standard"/>
        <w:spacing w:before="57" w:after="57"/>
        <w:rPr>
          <w:rFonts w:ascii="Segoe UI" w:hAnsi="Segoe UI" w:cs="Segoe UI"/>
          <w:sz w:val="18"/>
          <w:szCs w:val="18"/>
        </w:rPr>
      </w:pPr>
      <w:r w:rsidRPr="00DA55A2">
        <w:rPr>
          <w:rFonts w:ascii="Segoe UI" w:hAnsi="Segoe UI" w:cs="Segoe UI"/>
          <w:sz w:val="18"/>
          <w:szCs w:val="18"/>
        </w:rPr>
        <w:tab/>
      </w:r>
      <w:r w:rsidRPr="00DA55A2">
        <w:rPr>
          <w:rFonts w:ascii="Segoe UI" w:hAnsi="Segoe UI" w:cs="Segoe UI"/>
          <w:sz w:val="18"/>
          <w:szCs w:val="18"/>
        </w:rPr>
        <w:tab/>
      </w:r>
      <w:r w:rsidRPr="00DA55A2">
        <w:rPr>
          <w:rFonts w:ascii="Segoe UI" w:hAnsi="Segoe UI" w:cs="Segoe UI"/>
          <w:sz w:val="18"/>
          <w:szCs w:val="18"/>
        </w:rPr>
        <w:tab/>
      </w:r>
      <w:proofErr w:type="spellStart"/>
      <w:r w:rsidRPr="00DA55A2">
        <w:rPr>
          <w:rFonts w:ascii="Segoe UI" w:hAnsi="Segoe UI" w:cs="Segoe UI"/>
          <w:sz w:val="18"/>
          <w:szCs w:val="18"/>
        </w:rPr>
        <w:t>href</w:t>
      </w:r>
      <w:proofErr w:type="spellEnd"/>
      <w:r w:rsidRPr="00DA55A2">
        <w:rPr>
          <w:rFonts w:ascii="Segoe UI" w:hAnsi="Segoe UI" w:cs="Segoe UI"/>
          <w:sz w:val="18"/>
          <w:szCs w:val="18"/>
        </w:rPr>
        <w:t>=”</w:t>
      </w:r>
      <w:hyperlink r:id="rId27" w:history="1">
        <w:r w:rsidRPr="00DA55A2">
          <w:rPr>
            <w:rFonts w:ascii="Segoe UI" w:hAnsi="Segoe UI" w:cs="Segoe UI"/>
            <w:sz w:val="18"/>
            <w:szCs w:val="18"/>
          </w:rPr>
          <w:t>http://www.lesmevespelis.com/starwars.xml</w:t>
        </w:r>
      </w:hyperlink>
      <w:r w:rsidRPr="00DA55A2">
        <w:rPr>
          <w:rFonts w:ascii="Segoe UI" w:hAnsi="Segoe UI" w:cs="Segoe UI"/>
          <w:sz w:val="18"/>
          <w:szCs w:val="18"/>
        </w:rPr>
        <w:t>” /&gt;</w:t>
      </w:r>
    </w:p>
    <w:p w:rsidR="0074409B" w:rsidRPr="00DA55A2" w:rsidRDefault="0074409B" w:rsidP="0074409B">
      <w:pPr>
        <w:pStyle w:val="Standard"/>
        <w:spacing w:before="57" w:after="57"/>
        <w:rPr>
          <w:rFonts w:ascii="Segoe UI" w:hAnsi="Segoe UI" w:cs="Segoe UI"/>
          <w:sz w:val="18"/>
          <w:szCs w:val="18"/>
        </w:rPr>
      </w:pPr>
      <w:r w:rsidRPr="00DA55A2">
        <w:rPr>
          <w:rFonts w:ascii="Segoe UI" w:hAnsi="Segoe UI" w:cs="Segoe UI"/>
          <w:sz w:val="18"/>
          <w:szCs w:val="18"/>
        </w:rPr>
        <w:tab/>
        <w:t>&lt;/</w:t>
      </w:r>
      <w:proofErr w:type="spellStart"/>
      <w:r w:rsidRPr="00DA55A2">
        <w:rPr>
          <w:rFonts w:ascii="Segoe UI" w:hAnsi="Segoe UI" w:cs="Segoe UI"/>
          <w:sz w:val="18"/>
          <w:szCs w:val="18"/>
        </w:rPr>
        <w:t>entry</w:t>
      </w:r>
      <w:proofErr w:type="spellEnd"/>
      <w:r w:rsidRPr="00DA55A2">
        <w:rPr>
          <w:rFonts w:ascii="Segoe UI" w:hAnsi="Segoe UI" w:cs="Segoe UI"/>
          <w:sz w:val="18"/>
          <w:szCs w:val="18"/>
        </w:rPr>
        <w:t>&gt;</w:t>
      </w:r>
    </w:p>
    <w:p w:rsidR="0074409B" w:rsidRPr="00DA55A2" w:rsidRDefault="0074409B" w:rsidP="0074409B">
      <w:pPr>
        <w:pStyle w:val="Standard"/>
        <w:spacing w:before="57" w:after="57"/>
        <w:rPr>
          <w:rFonts w:ascii="Segoe UI" w:hAnsi="Segoe UI" w:cs="Segoe UI"/>
          <w:sz w:val="18"/>
          <w:szCs w:val="18"/>
        </w:rPr>
      </w:pPr>
      <w:r w:rsidRPr="00DA55A2">
        <w:rPr>
          <w:rFonts w:ascii="Segoe UI" w:hAnsi="Segoe UI" w:cs="Segoe UI"/>
          <w:sz w:val="18"/>
          <w:szCs w:val="18"/>
        </w:rPr>
        <w:t>&lt;/</w:t>
      </w:r>
      <w:proofErr w:type="spellStart"/>
      <w:r w:rsidRPr="00DA55A2">
        <w:rPr>
          <w:rFonts w:ascii="Segoe UI" w:hAnsi="Segoe UI" w:cs="Segoe UI"/>
          <w:sz w:val="18"/>
          <w:szCs w:val="18"/>
        </w:rPr>
        <w:t>feed</w:t>
      </w:r>
      <w:proofErr w:type="spellEnd"/>
      <w:r w:rsidRPr="00DA55A2">
        <w:rPr>
          <w:rFonts w:ascii="Segoe UI" w:hAnsi="Segoe UI" w:cs="Segoe UI"/>
          <w:sz w:val="18"/>
          <w:szCs w:val="18"/>
        </w:rPr>
        <w:t>&gt;</w:t>
      </w:r>
    </w:p>
    <w:p w:rsidR="0074409B" w:rsidRPr="00DA55A2" w:rsidRDefault="0074409B" w:rsidP="0074409B">
      <w:pPr>
        <w:pStyle w:val="Standard"/>
        <w:spacing w:before="57" w:after="57"/>
        <w:rPr>
          <w:rFonts w:ascii="Segoe UI" w:hAnsi="Segoe UI" w:cs="Segoe UI"/>
          <w:sz w:val="22"/>
          <w:szCs w:val="22"/>
        </w:rPr>
      </w:pPr>
      <w:r w:rsidRPr="00DA55A2">
        <w:rPr>
          <w:rFonts w:ascii="Segoe UI" w:hAnsi="Segoe UI" w:cs="Segoe UI"/>
          <w:sz w:val="22"/>
          <w:szCs w:val="22"/>
        </w:rPr>
        <w:t xml:space="preserve">Veiem que es tracta d'un document XML. L'element arrel té un atribut en el qual li indiquem la versió </w:t>
      </w:r>
      <w:proofErr w:type="spellStart"/>
      <w:r w:rsidRPr="00DA55A2">
        <w:rPr>
          <w:rFonts w:ascii="Segoe UI" w:hAnsi="Segoe UI" w:cs="Segoe UI"/>
          <w:sz w:val="22"/>
          <w:szCs w:val="22"/>
        </w:rPr>
        <w:t>d'Atom</w:t>
      </w:r>
      <w:proofErr w:type="spellEnd"/>
      <w:r w:rsidRPr="00DA55A2">
        <w:rPr>
          <w:rFonts w:ascii="Segoe UI" w:hAnsi="Segoe UI" w:cs="Segoe UI"/>
          <w:sz w:val="22"/>
          <w:szCs w:val="22"/>
        </w:rPr>
        <w:t xml:space="preserve">. A continuació, els elements </w:t>
      </w:r>
      <w:proofErr w:type="spellStart"/>
      <w:r w:rsidRPr="00DA55A2">
        <w:rPr>
          <w:rFonts w:ascii="Segoe UI" w:hAnsi="Segoe UI" w:cs="Segoe UI"/>
          <w:sz w:val="22"/>
          <w:szCs w:val="22"/>
        </w:rPr>
        <w:t>title</w:t>
      </w:r>
      <w:proofErr w:type="spellEnd"/>
      <w:r w:rsidRPr="00DA55A2">
        <w:rPr>
          <w:rFonts w:ascii="Segoe UI" w:hAnsi="Segoe UI" w:cs="Segoe UI"/>
          <w:sz w:val="22"/>
          <w:szCs w:val="22"/>
        </w:rPr>
        <w:t xml:space="preserve">, </w:t>
      </w:r>
      <w:proofErr w:type="spellStart"/>
      <w:r w:rsidRPr="00DA55A2">
        <w:rPr>
          <w:rFonts w:ascii="Segoe UI" w:hAnsi="Segoe UI" w:cs="Segoe UI"/>
          <w:sz w:val="22"/>
          <w:szCs w:val="22"/>
        </w:rPr>
        <w:t>tagline</w:t>
      </w:r>
      <w:proofErr w:type="spellEnd"/>
      <w:r w:rsidRPr="00DA55A2">
        <w:rPr>
          <w:rFonts w:ascii="Segoe UI" w:hAnsi="Segoe UI" w:cs="Segoe UI"/>
          <w:sz w:val="22"/>
          <w:szCs w:val="22"/>
        </w:rPr>
        <w:t xml:space="preserve"> i </w:t>
      </w:r>
      <w:proofErr w:type="spellStart"/>
      <w:r w:rsidRPr="00DA55A2">
        <w:rPr>
          <w:rFonts w:ascii="Segoe UI" w:hAnsi="Segoe UI" w:cs="Segoe UI"/>
          <w:sz w:val="22"/>
          <w:szCs w:val="22"/>
        </w:rPr>
        <w:t>link</w:t>
      </w:r>
      <w:proofErr w:type="spellEnd"/>
      <w:r w:rsidRPr="00DA55A2">
        <w:rPr>
          <w:rFonts w:ascii="Segoe UI" w:hAnsi="Segoe UI" w:cs="Segoe UI"/>
          <w:sz w:val="22"/>
          <w:szCs w:val="22"/>
        </w:rPr>
        <w:t xml:space="preserve"> defineixen les característiques de la informació que anem a facilitar: el títol del lloc, un subtítol o eslògan i un enllaç en el qual puguem veure la mateixa informació, però ja amb altre format, com HTML.</w:t>
      </w:r>
    </w:p>
    <w:p w:rsidR="0074409B" w:rsidRPr="00DA55A2" w:rsidRDefault="0074409B" w:rsidP="0074409B">
      <w:pPr>
        <w:pStyle w:val="Standard"/>
        <w:spacing w:before="57" w:after="57"/>
        <w:rPr>
          <w:rFonts w:ascii="Segoe UI" w:hAnsi="Segoe UI" w:cs="Segoe UI"/>
          <w:sz w:val="22"/>
          <w:szCs w:val="22"/>
        </w:rPr>
      </w:pPr>
      <w:r w:rsidRPr="00DA55A2">
        <w:rPr>
          <w:rFonts w:ascii="Segoe UI" w:hAnsi="Segoe UI" w:cs="Segoe UI"/>
          <w:sz w:val="22"/>
          <w:szCs w:val="22"/>
        </w:rPr>
        <w:t xml:space="preserve">A continuació d'aquests elements, un després d'un altre, es troben les novetats que han </w:t>
      </w:r>
      <w:r w:rsidRPr="00DA55A2">
        <w:rPr>
          <w:rFonts w:ascii="Segoe UI" w:hAnsi="Segoe UI" w:cs="Segoe UI"/>
          <w:sz w:val="22"/>
          <w:szCs w:val="22"/>
        </w:rPr>
        <w:lastRenderedPageBreak/>
        <w:t xml:space="preserve">anat apareixent, cadascuna descrita en un element </w:t>
      </w:r>
      <w:proofErr w:type="spellStart"/>
      <w:r w:rsidRPr="00DA55A2">
        <w:rPr>
          <w:rFonts w:ascii="Segoe UI" w:hAnsi="Segoe UI" w:cs="Segoe UI"/>
          <w:sz w:val="22"/>
          <w:szCs w:val="22"/>
        </w:rPr>
        <w:t>entry</w:t>
      </w:r>
      <w:proofErr w:type="spellEnd"/>
      <w:r w:rsidRPr="00DA55A2">
        <w:rPr>
          <w:rFonts w:ascii="Segoe UI" w:hAnsi="Segoe UI" w:cs="Segoe UI"/>
          <w:sz w:val="22"/>
          <w:szCs w:val="22"/>
        </w:rPr>
        <w:t>.</w:t>
      </w:r>
    </w:p>
    <w:p w:rsidR="0074409B" w:rsidRPr="00DA55A2" w:rsidRDefault="0074409B" w:rsidP="0074409B">
      <w:pPr>
        <w:pStyle w:val="Standard"/>
        <w:spacing w:before="57" w:after="57"/>
        <w:rPr>
          <w:rFonts w:ascii="Segoe UI" w:hAnsi="Segoe UI" w:cs="Segoe UI"/>
          <w:sz w:val="22"/>
          <w:szCs w:val="22"/>
        </w:rPr>
      </w:pPr>
      <w:r w:rsidRPr="00DA55A2">
        <w:rPr>
          <w:rFonts w:ascii="Segoe UI" w:hAnsi="Segoe UI" w:cs="Segoe UI"/>
          <w:sz w:val="22"/>
          <w:szCs w:val="22"/>
        </w:rPr>
        <w:t xml:space="preserve">El document acaba tancant l'element </w:t>
      </w:r>
      <w:proofErr w:type="spellStart"/>
      <w:r w:rsidRPr="00DA55A2">
        <w:rPr>
          <w:rFonts w:ascii="Segoe UI" w:hAnsi="Segoe UI" w:cs="Segoe UI"/>
          <w:sz w:val="22"/>
          <w:szCs w:val="22"/>
        </w:rPr>
        <w:t>feed</w:t>
      </w:r>
      <w:proofErr w:type="spellEnd"/>
      <w:r w:rsidRPr="00DA55A2">
        <w:rPr>
          <w:rFonts w:ascii="Segoe UI" w:hAnsi="Segoe UI" w:cs="Segoe UI"/>
          <w:sz w:val="22"/>
          <w:szCs w:val="22"/>
        </w:rPr>
        <w:t>.</w:t>
      </w:r>
    </w:p>
    <w:p w:rsidR="0074409B" w:rsidRPr="00DA55A2" w:rsidRDefault="0074409B" w:rsidP="0074409B">
      <w:pPr>
        <w:pStyle w:val="Standard"/>
        <w:spacing w:before="57" w:after="57"/>
        <w:rPr>
          <w:rFonts w:ascii="Segoe UI" w:hAnsi="Segoe UI" w:cs="Segoe UI"/>
          <w:sz w:val="22"/>
          <w:szCs w:val="22"/>
        </w:rPr>
      </w:pPr>
      <w:r w:rsidRPr="00DA55A2">
        <w:rPr>
          <w:rFonts w:ascii="Segoe UI" w:hAnsi="Segoe UI" w:cs="Segoe UI"/>
          <w:sz w:val="22"/>
          <w:szCs w:val="22"/>
        </w:rPr>
        <w:t xml:space="preserve">NOTA: Per a comprovar que els documents RSS o </w:t>
      </w:r>
      <w:proofErr w:type="spellStart"/>
      <w:r w:rsidRPr="00DA55A2">
        <w:rPr>
          <w:rFonts w:ascii="Segoe UI" w:hAnsi="Segoe UI" w:cs="Segoe UI"/>
          <w:sz w:val="22"/>
          <w:szCs w:val="22"/>
        </w:rPr>
        <w:t>Atom</w:t>
      </w:r>
      <w:proofErr w:type="spellEnd"/>
      <w:r w:rsidRPr="00DA55A2">
        <w:rPr>
          <w:rFonts w:ascii="Segoe UI" w:hAnsi="Segoe UI" w:cs="Segoe UI"/>
          <w:sz w:val="22"/>
          <w:szCs w:val="22"/>
        </w:rPr>
        <w:t xml:space="preserve"> són vàlids, es pot utilitzar la pàgina de validació </w:t>
      </w:r>
      <w:hyperlink r:id="rId28" w:history="1">
        <w:r w:rsidRPr="00DA55A2">
          <w:rPr>
            <w:rFonts w:ascii="Segoe UI" w:hAnsi="Segoe UI" w:cs="Segoe UI"/>
            <w:sz w:val="22"/>
            <w:szCs w:val="22"/>
          </w:rPr>
          <w:t>http://feedvalidator.org</w:t>
        </w:r>
      </w:hyperlink>
      <w:r w:rsidRPr="00DA55A2">
        <w:rPr>
          <w:rFonts w:ascii="Segoe UI" w:hAnsi="Segoe UI" w:cs="Segoe UI"/>
          <w:sz w:val="22"/>
          <w:szCs w:val="22"/>
        </w:rPr>
        <w:t xml:space="preserve"> . En manera local podríem validar-la amb el propi </w:t>
      </w:r>
      <w:proofErr w:type="spellStart"/>
      <w:r w:rsidRPr="00DA55A2">
        <w:rPr>
          <w:rFonts w:ascii="Segoe UI" w:hAnsi="Segoe UI" w:cs="Segoe UI"/>
          <w:sz w:val="22"/>
          <w:szCs w:val="22"/>
        </w:rPr>
        <w:t>Mozilla</w:t>
      </w:r>
      <w:proofErr w:type="spellEnd"/>
      <w:r w:rsidRPr="00DA55A2">
        <w:rPr>
          <w:rFonts w:ascii="Segoe UI" w:hAnsi="Segoe UI" w:cs="Segoe UI"/>
          <w:sz w:val="22"/>
          <w:szCs w:val="22"/>
        </w:rPr>
        <w:t xml:space="preserve"> </w:t>
      </w:r>
      <w:proofErr w:type="spellStart"/>
      <w:r w:rsidRPr="00DA55A2">
        <w:rPr>
          <w:rFonts w:ascii="Segoe UI" w:hAnsi="Segoe UI" w:cs="Segoe UI"/>
          <w:sz w:val="22"/>
          <w:szCs w:val="22"/>
        </w:rPr>
        <w:t>Firefox</w:t>
      </w:r>
      <w:proofErr w:type="spellEnd"/>
      <w:r w:rsidRPr="00DA55A2">
        <w:rPr>
          <w:rFonts w:ascii="Segoe UI" w:hAnsi="Segoe UI" w:cs="Segoe UI"/>
          <w:sz w:val="22"/>
          <w:szCs w:val="22"/>
        </w:rPr>
        <w:t>.</w:t>
      </w:r>
    </w:p>
    <w:p w:rsidR="0074409B" w:rsidRPr="00DA55A2" w:rsidRDefault="0074409B" w:rsidP="0074409B">
      <w:pPr>
        <w:pStyle w:val="Ttulo1"/>
        <w:pBdr>
          <w:bottom w:val="none" w:sz="0" w:space="0" w:color="auto"/>
        </w:pBdr>
        <w:autoSpaceDN w:val="0"/>
        <w:ind w:left="432" w:hanging="432"/>
        <w:textAlignment w:val="baseline"/>
        <w:rPr>
          <w:rFonts w:ascii="Segoe UI" w:hAnsi="Segoe UI" w:cs="Segoe UI"/>
        </w:rPr>
      </w:pPr>
      <w:bookmarkStart w:id="11" w:name="_Toc502303064"/>
      <w:r w:rsidRPr="00DA55A2">
        <w:rPr>
          <w:rFonts w:ascii="Segoe UI" w:hAnsi="Segoe UI" w:cs="Segoe UI"/>
        </w:rPr>
        <w:t>OPML</w:t>
      </w:r>
      <w:bookmarkEnd w:id="11"/>
    </w:p>
    <w:p w:rsidR="0074409B" w:rsidRPr="00DA55A2" w:rsidRDefault="0074409B" w:rsidP="0074409B">
      <w:pPr>
        <w:pStyle w:val="Standard"/>
        <w:spacing w:before="57" w:after="57"/>
        <w:rPr>
          <w:rFonts w:ascii="Segoe UI" w:hAnsi="Segoe UI" w:cs="Segoe UI"/>
          <w:b/>
          <w:bCs/>
          <w:sz w:val="22"/>
          <w:szCs w:val="22"/>
        </w:rPr>
      </w:pPr>
      <w:r w:rsidRPr="00DA55A2">
        <w:rPr>
          <w:rFonts w:ascii="Segoe UI" w:hAnsi="Segoe UI" w:cs="Segoe UI"/>
          <w:sz w:val="22"/>
          <w:szCs w:val="22"/>
        </w:rPr>
        <w:t>OPML (</w:t>
      </w:r>
      <w:proofErr w:type="spellStart"/>
      <w:r w:rsidRPr="00DA55A2">
        <w:rPr>
          <w:rFonts w:ascii="Segoe UI" w:hAnsi="Segoe UI" w:cs="Segoe UI"/>
          <w:sz w:val="22"/>
          <w:szCs w:val="22"/>
        </w:rPr>
        <w:t>Outline</w:t>
      </w:r>
      <w:proofErr w:type="spellEnd"/>
      <w:r w:rsidRPr="00DA55A2">
        <w:rPr>
          <w:rFonts w:ascii="Segoe UI" w:hAnsi="Segoe UI" w:cs="Segoe UI"/>
          <w:sz w:val="22"/>
          <w:szCs w:val="22"/>
        </w:rPr>
        <w:t xml:space="preserve"> </w:t>
      </w:r>
      <w:proofErr w:type="spellStart"/>
      <w:r w:rsidRPr="00DA55A2">
        <w:rPr>
          <w:rFonts w:ascii="Segoe UI" w:hAnsi="Segoe UI" w:cs="Segoe UI"/>
          <w:sz w:val="22"/>
          <w:szCs w:val="22"/>
        </w:rPr>
        <w:t>Processor</w:t>
      </w:r>
      <w:proofErr w:type="spellEnd"/>
      <w:r w:rsidRPr="00DA55A2">
        <w:rPr>
          <w:rFonts w:ascii="Segoe UI" w:hAnsi="Segoe UI" w:cs="Segoe UI"/>
          <w:sz w:val="22"/>
          <w:szCs w:val="22"/>
        </w:rPr>
        <w:t xml:space="preserve"> </w:t>
      </w:r>
      <w:proofErr w:type="spellStart"/>
      <w:r w:rsidRPr="00DA55A2">
        <w:rPr>
          <w:rFonts w:ascii="Segoe UI" w:hAnsi="Segoe UI" w:cs="Segoe UI"/>
          <w:sz w:val="22"/>
          <w:szCs w:val="22"/>
        </w:rPr>
        <w:t>Markup</w:t>
      </w:r>
      <w:proofErr w:type="spellEnd"/>
      <w:r w:rsidRPr="00DA55A2">
        <w:rPr>
          <w:rFonts w:ascii="Segoe UI" w:hAnsi="Segoe UI" w:cs="Segoe UI"/>
          <w:sz w:val="22"/>
          <w:szCs w:val="22"/>
        </w:rPr>
        <w:t xml:space="preserve"> Language) és un format XML per a esquemes (</w:t>
      </w:r>
      <w:proofErr w:type="spellStart"/>
      <w:r w:rsidRPr="00DA55A2">
        <w:rPr>
          <w:rFonts w:ascii="Segoe UI" w:hAnsi="Segoe UI" w:cs="Segoe UI"/>
          <w:i/>
          <w:sz w:val="22"/>
          <w:szCs w:val="22"/>
        </w:rPr>
        <w:t>outlines</w:t>
      </w:r>
      <w:proofErr w:type="spellEnd"/>
      <w:r w:rsidRPr="00DA55A2">
        <w:rPr>
          <w:rFonts w:ascii="Segoe UI" w:hAnsi="Segoe UI" w:cs="Segoe UI"/>
          <w:sz w:val="22"/>
          <w:szCs w:val="22"/>
        </w:rPr>
        <w:t>).</w:t>
      </w:r>
    </w:p>
    <w:p w:rsidR="0074409B" w:rsidRPr="00DA55A2" w:rsidRDefault="00B30AB4" w:rsidP="0074409B">
      <w:pPr>
        <w:pStyle w:val="Ttulo2"/>
        <w:autoSpaceDN w:val="0"/>
        <w:ind w:left="576" w:hanging="576"/>
        <w:textAlignment w:val="baseline"/>
        <w:rPr>
          <w:rFonts w:ascii="Segoe UI" w:hAnsi="Segoe UI" w:cs="Segoe UI"/>
        </w:rPr>
      </w:pPr>
      <w:bookmarkStart w:id="12" w:name="_Toc502303065"/>
      <w:r>
        <w:rPr>
          <w:rFonts w:ascii="Segoe UI" w:hAnsi="Segoe UI" w:cs="Segoe UI"/>
        </w:rPr>
        <w:t>Utilitats</w:t>
      </w:r>
      <w:bookmarkEnd w:id="12"/>
    </w:p>
    <w:p w:rsidR="0074409B" w:rsidRPr="00DA55A2" w:rsidRDefault="0074409B" w:rsidP="0074409B">
      <w:pPr>
        <w:pStyle w:val="Textbody"/>
        <w:numPr>
          <w:ilvl w:val="0"/>
          <w:numId w:val="49"/>
        </w:numPr>
        <w:rPr>
          <w:rFonts w:ascii="Segoe UI" w:hAnsi="Segoe UI" w:cs="Segoe UI"/>
        </w:rPr>
      </w:pPr>
      <w:r w:rsidRPr="00DA55A2">
        <w:rPr>
          <w:rFonts w:ascii="Segoe UI" w:hAnsi="Segoe UI" w:cs="Segoe UI"/>
        </w:rPr>
        <w:t xml:space="preserve">Intercanviar llistes de </w:t>
      </w:r>
      <w:proofErr w:type="spellStart"/>
      <w:r w:rsidRPr="00DA55A2">
        <w:rPr>
          <w:rFonts w:ascii="Segoe UI" w:hAnsi="Segoe UI" w:cs="Segoe UI"/>
        </w:rPr>
        <w:t>feeds</w:t>
      </w:r>
      <w:proofErr w:type="spellEnd"/>
      <w:r w:rsidRPr="00DA55A2">
        <w:rPr>
          <w:rFonts w:ascii="Segoe UI" w:hAnsi="Segoe UI" w:cs="Segoe UI"/>
        </w:rPr>
        <w:t xml:space="preserve"> RSS entre </w:t>
      </w:r>
      <w:proofErr w:type="spellStart"/>
      <w:r w:rsidRPr="00DA55A2">
        <w:rPr>
          <w:rFonts w:ascii="Segoe UI" w:hAnsi="Segoe UI" w:cs="Segoe UI"/>
        </w:rPr>
        <w:t>agregadors</w:t>
      </w:r>
      <w:proofErr w:type="spellEnd"/>
      <w:r w:rsidRPr="00DA55A2">
        <w:rPr>
          <w:rFonts w:ascii="Segoe UI" w:hAnsi="Segoe UI" w:cs="Segoe UI"/>
        </w:rPr>
        <w:t>/</w:t>
      </w:r>
      <w:proofErr w:type="spellStart"/>
      <w:r w:rsidRPr="00DA55A2">
        <w:rPr>
          <w:rFonts w:ascii="Segoe UI" w:hAnsi="Segoe UI" w:cs="Segoe UI"/>
        </w:rPr>
        <w:t>readers</w:t>
      </w:r>
      <w:proofErr w:type="spellEnd"/>
      <w:r w:rsidRPr="00DA55A2">
        <w:rPr>
          <w:rFonts w:ascii="Segoe UI" w:hAnsi="Segoe UI" w:cs="Segoe UI"/>
        </w:rPr>
        <w:t>.</w:t>
      </w:r>
    </w:p>
    <w:p w:rsidR="0074409B" w:rsidRPr="00DA55A2" w:rsidRDefault="0074409B" w:rsidP="0074409B">
      <w:pPr>
        <w:pStyle w:val="Textbody"/>
        <w:numPr>
          <w:ilvl w:val="0"/>
          <w:numId w:val="49"/>
        </w:numPr>
        <w:rPr>
          <w:rFonts w:ascii="Segoe UI" w:hAnsi="Segoe UI" w:cs="Segoe UI"/>
        </w:rPr>
      </w:pPr>
      <w:r w:rsidRPr="00DA55A2">
        <w:rPr>
          <w:rFonts w:ascii="Segoe UI" w:hAnsi="Segoe UI" w:cs="Segoe UI"/>
        </w:rPr>
        <w:t xml:space="preserve">Subscriure's a múltiples </w:t>
      </w:r>
      <w:proofErr w:type="spellStart"/>
      <w:r w:rsidRPr="00DA55A2">
        <w:rPr>
          <w:rFonts w:ascii="Segoe UI" w:hAnsi="Segoe UI" w:cs="Segoe UI"/>
        </w:rPr>
        <w:t>feeds</w:t>
      </w:r>
      <w:proofErr w:type="spellEnd"/>
      <w:r w:rsidRPr="00DA55A2">
        <w:rPr>
          <w:rFonts w:ascii="Segoe UI" w:hAnsi="Segoe UI" w:cs="Segoe UI"/>
        </w:rPr>
        <w:t xml:space="preserve"> d'una vegada.</w:t>
      </w:r>
    </w:p>
    <w:p w:rsidR="0074409B" w:rsidRPr="00DA55A2" w:rsidRDefault="0074409B" w:rsidP="0074409B">
      <w:pPr>
        <w:pStyle w:val="Textbody"/>
        <w:numPr>
          <w:ilvl w:val="0"/>
          <w:numId w:val="49"/>
        </w:numPr>
        <w:rPr>
          <w:rFonts w:ascii="Segoe UI" w:hAnsi="Segoe UI" w:cs="Segoe UI"/>
        </w:rPr>
      </w:pPr>
      <w:r w:rsidRPr="00DA55A2">
        <w:rPr>
          <w:rFonts w:ascii="Segoe UI" w:hAnsi="Segoe UI" w:cs="Segoe UI"/>
        </w:rPr>
        <w:t xml:space="preserve">Intercanviar tots els teus </w:t>
      </w:r>
      <w:proofErr w:type="spellStart"/>
      <w:r w:rsidRPr="00DA55A2">
        <w:rPr>
          <w:rFonts w:ascii="Segoe UI" w:hAnsi="Segoe UI" w:cs="Segoe UI"/>
        </w:rPr>
        <w:t>feeds</w:t>
      </w:r>
      <w:proofErr w:type="spellEnd"/>
      <w:r w:rsidRPr="00DA55A2">
        <w:rPr>
          <w:rFonts w:ascii="Segoe UI" w:hAnsi="Segoe UI" w:cs="Segoe UI"/>
        </w:rPr>
        <w:t xml:space="preserve"> RSS d'un </w:t>
      </w:r>
      <w:proofErr w:type="spellStart"/>
      <w:r w:rsidRPr="00DA55A2">
        <w:rPr>
          <w:rFonts w:ascii="Segoe UI" w:hAnsi="Segoe UI" w:cs="Segoe UI"/>
        </w:rPr>
        <w:t>agregador</w:t>
      </w:r>
      <w:proofErr w:type="spellEnd"/>
      <w:r w:rsidRPr="00DA55A2">
        <w:rPr>
          <w:rFonts w:ascii="Segoe UI" w:hAnsi="Segoe UI" w:cs="Segoe UI"/>
        </w:rPr>
        <w:t>/</w:t>
      </w:r>
      <w:proofErr w:type="spellStart"/>
      <w:r w:rsidRPr="00DA55A2">
        <w:rPr>
          <w:rFonts w:ascii="Segoe UI" w:hAnsi="Segoe UI" w:cs="Segoe UI"/>
        </w:rPr>
        <w:t>reader</w:t>
      </w:r>
      <w:proofErr w:type="spellEnd"/>
      <w:r w:rsidRPr="00DA55A2">
        <w:rPr>
          <w:rFonts w:ascii="Segoe UI" w:hAnsi="Segoe UI" w:cs="Segoe UI"/>
        </w:rPr>
        <w:t xml:space="preserve"> a un altre.</w:t>
      </w:r>
    </w:p>
    <w:p w:rsidR="0074409B" w:rsidRPr="00DA55A2" w:rsidRDefault="0074409B" w:rsidP="0074409B">
      <w:pPr>
        <w:pStyle w:val="Textbody"/>
        <w:rPr>
          <w:rFonts w:ascii="Segoe UI" w:hAnsi="Segoe UI" w:cs="Segoe UI"/>
        </w:rPr>
      </w:pPr>
      <w:r w:rsidRPr="00DA55A2">
        <w:rPr>
          <w:rFonts w:ascii="Segoe UI" w:hAnsi="Segoe UI" w:cs="Segoe UI"/>
        </w:rPr>
        <w:t xml:space="preserve">Va ser creat inicialment per Radio </w:t>
      </w:r>
      <w:proofErr w:type="spellStart"/>
      <w:r w:rsidRPr="00DA55A2">
        <w:rPr>
          <w:rFonts w:ascii="Segoe UI" w:hAnsi="Segoe UI" w:cs="Segoe UI"/>
        </w:rPr>
        <w:t>Userland</w:t>
      </w:r>
      <w:proofErr w:type="spellEnd"/>
      <w:r w:rsidRPr="00DA55A2">
        <w:rPr>
          <w:rFonts w:ascii="Segoe UI" w:hAnsi="Segoe UI" w:cs="Segoe UI"/>
        </w:rPr>
        <w:t xml:space="preserve"> per a aplicacions que processin text en forma d'esquema, encara que el seu ús més habitual avui dia és per a llistar diverses fonts RSS juntes. També es pot usar, per descomptat, en programes gestors personals d'informació. Es compon principalment de 4 etiquetes: el node arrel, </w:t>
      </w:r>
      <w:proofErr w:type="spellStart"/>
      <w:r w:rsidRPr="00DA55A2">
        <w:rPr>
          <w:rFonts w:ascii="Segoe UI" w:hAnsi="Segoe UI" w:cs="Segoe UI"/>
        </w:rPr>
        <w:t>opml</w:t>
      </w:r>
      <w:proofErr w:type="spellEnd"/>
      <w:r w:rsidRPr="00DA55A2">
        <w:rPr>
          <w:rFonts w:ascii="Segoe UI" w:hAnsi="Segoe UI" w:cs="Segoe UI"/>
        </w:rPr>
        <w:t xml:space="preserve">; el </w:t>
      </w:r>
      <w:proofErr w:type="spellStart"/>
      <w:r w:rsidRPr="00DA55A2">
        <w:rPr>
          <w:rFonts w:ascii="Segoe UI" w:hAnsi="Segoe UI" w:cs="Segoe UI"/>
        </w:rPr>
        <w:t>head</w:t>
      </w:r>
      <w:proofErr w:type="spellEnd"/>
      <w:r w:rsidRPr="00DA55A2">
        <w:rPr>
          <w:rFonts w:ascii="Segoe UI" w:hAnsi="Segoe UI" w:cs="Segoe UI"/>
        </w:rPr>
        <w:t xml:space="preserve"> i </w:t>
      </w:r>
      <w:proofErr w:type="spellStart"/>
      <w:r w:rsidRPr="00DA55A2">
        <w:rPr>
          <w:rFonts w:ascii="Segoe UI" w:hAnsi="Segoe UI" w:cs="Segoe UI"/>
        </w:rPr>
        <w:t>body</w:t>
      </w:r>
      <w:proofErr w:type="spellEnd"/>
      <w:r w:rsidRPr="00DA55A2">
        <w:rPr>
          <w:rFonts w:ascii="Segoe UI" w:hAnsi="Segoe UI" w:cs="Segoe UI"/>
        </w:rPr>
        <w:t xml:space="preserve"> per indicar la capçalera i el cos del document; i </w:t>
      </w:r>
      <w:proofErr w:type="spellStart"/>
      <w:r w:rsidRPr="00DA55A2">
        <w:rPr>
          <w:rFonts w:ascii="Segoe UI" w:hAnsi="Segoe UI" w:cs="Segoe UI"/>
        </w:rPr>
        <w:t>outline</w:t>
      </w:r>
      <w:proofErr w:type="spellEnd"/>
      <w:r w:rsidRPr="00DA55A2">
        <w:rPr>
          <w:rFonts w:ascii="Segoe UI" w:hAnsi="Segoe UI" w:cs="Segoe UI"/>
        </w:rPr>
        <w:t xml:space="preserve"> per a cadascuna de les línies en l'esquema.</w:t>
      </w:r>
    </w:p>
    <w:p w:rsidR="0074409B" w:rsidRPr="00DA55A2" w:rsidRDefault="0074409B" w:rsidP="0074409B">
      <w:pPr>
        <w:pStyle w:val="Textoindependiente"/>
        <w:ind w:firstLine="0"/>
        <w:rPr>
          <w:rFonts w:ascii="Segoe UI" w:hAnsi="Segoe UI" w:cs="Segoe UI"/>
        </w:rPr>
      </w:pPr>
    </w:p>
    <w:p w:rsidR="00625B3B" w:rsidRPr="00DA55A2" w:rsidRDefault="00625B3B" w:rsidP="002F09D8">
      <w:pPr>
        <w:rPr>
          <w:rFonts w:ascii="Segoe UI" w:hAnsi="Segoe UI" w:cs="Segoe UI"/>
        </w:rPr>
      </w:pPr>
    </w:p>
    <w:sectPr w:rsidR="00625B3B" w:rsidRPr="00DA55A2" w:rsidSect="00CC1A9F">
      <w:pgSz w:w="11906" w:h="16838"/>
      <w:pgMar w:top="1134" w:right="1134" w:bottom="1658" w:left="1134" w:header="708" w:footer="1134" w:gutter="0"/>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4F81" w:rsidRDefault="00264F81" w:rsidP="00E37AC6">
      <w:r>
        <w:separator/>
      </w:r>
    </w:p>
  </w:endnote>
  <w:endnote w:type="continuationSeparator" w:id="0">
    <w:p w:rsidR="00264F81" w:rsidRDefault="00264F81" w:rsidP="00E37A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Times New Roman"/>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Historic">
    <w:altName w:val="Segoe UI Symbol"/>
    <w:charset w:val="00"/>
    <w:family w:val="swiss"/>
    <w:pitch w:val="variable"/>
    <w:sig w:usb0="00000003" w:usb1="02000002" w:usb2="0060C080" w:usb3="00000000" w:csb0="00000001" w:csb1="00000000"/>
  </w:font>
  <w:font w:name="Ubuntu">
    <w:altName w:val="Times New Roman"/>
    <w:charset w:val="00"/>
    <w:family w:val="auto"/>
    <w:pitch w:val="variable"/>
  </w:font>
  <w:font w:name="Droid Sans Fallback">
    <w:charset w:val="00"/>
    <w:family w:val="auto"/>
    <w:pitch w:val="variable"/>
  </w:font>
  <w:font w:name="Lohit Hindi">
    <w:altName w:val="Calibri"/>
    <w:charset w:val="00"/>
    <w:family w:val="auto"/>
    <w:pitch w:val="variable"/>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Yu Gothic UI Semilight">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99"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647"/>
      <w:gridCol w:w="2467"/>
      <w:gridCol w:w="1326"/>
      <w:gridCol w:w="1301"/>
      <w:gridCol w:w="1223"/>
      <w:gridCol w:w="546"/>
      <w:gridCol w:w="1164"/>
      <w:gridCol w:w="1025"/>
    </w:tblGrid>
    <w:tr w:rsidR="00D6100B" w:rsidRPr="009703BF" w:rsidTr="00001040">
      <w:trPr>
        <w:cantSplit/>
        <w:trHeight w:val="294"/>
        <w:jc w:val="center"/>
      </w:trPr>
      <w:tc>
        <w:tcPr>
          <w:tcW w:w="647" w:type="dxa"/>
          <w:vMerge w:val="restart"/>
        </w:tcPr>
        <w:p w:rsidR="00D6100B" w:rsidRPr="009703BF" w:rsidRDefault="00D6100B" w:rsidP="00001040">
          <w:pPr>
            <w:pStyle w:val="Piedepgina"/>
            <w:ind w:firstLine="0"/>
            <w:contextualSpacing/>
            <w:rPr>
              <w:rFonts w:ascii="Arial" w:hAnsi="Arial" w:cs="Arial"/>
              <w:b/>
              <w:sz w:val="16"/>
              <w:szCs w:val="16"/>
            </w:rPr>
          </w:pPr>
          <w:r w:rsidRPr="00850A6F">
            <w:rPr>
              <w:rFonts w:ascii="Arial" w:hAnsi="Arial" w:cs="Arial"/>
              <w:b/>
              <w:noProof/>
              <w:color w:val="C0C0C0"/>
              <w:sz w:val="16"/>
              <w:szCs w:val="16"/>
              <w:lang w:val="es-ES" w:eastAsia="es-ES"/>
            </w:rPr>
            <w:drawing>
              <wp:inline distT="0" distB="0" distL="0" distR="0">
                <wp:extent cx="238125" cy="2762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125" cy="276225"/>
                        </a:xfrm>
                        <a:prstGeom prst="rect">
                          <a:avLst/>
                        </a:prstGeom>
                        <a:noFill/>
                        <a:ln>
                          <a:noFill/>
                        </a:ln>
                      </pic:spPr>
                    </pic:pic>
                  </a:graphicData>
                </a:graphic>
              </wp:inline>
            </w:drawing>
          </w:r>
        </w:p>
      </w:tc>
      <w:tc>
        <w:tcPr>
          <w:tcW w:w="2467" w:type="dxa"/>
          <w:vMerge w:val="restart"/>
          <w:vAlign w:val="center"/>
        </w:tcPr>
        <w:p w:rsidR="00D6100B" w:rsidRPr="009703BF" w:rsidRDefault="00D6100B" w:rsidP="00001040">
          <w:pPr>
            <w:pStyle w:val="Piedepgina"/>
            <w:ind w:firstLine="0"/>
            <w:contextualSpacing/>
            <w:rPr>
              <w:rFonts w:ascii="Arial" w:hAnsi="Arial" w:cs="Arial"/>
              <w:color w:val="808080"/>
              <w:sz w:val="16"/>
              <w:szCs w:val="16"/>
            </w:rPr>
          </w:pPr>
          <w:r w:rsidRPr="009703BF">
            <w:rPr>
              <w:rFonts w:ascii="Arial" w:hAnsi="Arial" w:cs="Arial"/>
              <w:color w:val="808080"/>
              <w:sz w:val="16"/>
              <w:szCs w:val="16"/>
            </w:rPr>
            <w:t xml:space="preserve">Generalitat de Catalunya </w:t>
          </w:r>
        </w:p>
        <w:p w:rsidR="00D6100B" w:rsidRPr="009703BF" w:rsidRDefault="00D6100B" w:rsidP="00001040">
          <w:pPr>
            <w:pStyle w:val="Piedepgina"/>
            <w:ind w:firstLine="0"/>
            <w:contextualSpacing/>
            <w:rPr>
              <w:rFonts w:ascii="Arial" w:hAnsi="Arial" w:cs="Arial"/>
              <w:color w:val="808080"/>
              <w:sz w:val="16"/>
              <w:szCs w:val="16"/>
            </w:rPr>
          </w:pPr>
          <w:r w:rsidRPr="009703BF">
            <w:rPr>
              <w:rFonts w:ascii="Arial" w:hAnsi="Arial" w:cs="Arial"/>
              <w:color w:val="808080"/>
              <w:sz w:val="16"/>
              <w:szCs w:val="16"/>
            </w:rPr>
            <w:t>Departament d’Ensenyament</w:t>
          </w:r>
        </w:p>
        <w:p w:rsidR="00D6100B" w:rsidRPr="009703BF" w:rsidRDefault="00D6100B" w:rsidP="00001040">
          <w:pPr>
            <w:pStyle w:val="Piedepgina"/>
            <w:ind w:firstLine="0"/>
            <w:contextualSpacing/>
            <w:rPr>
              <w:rFonts w:ascii="Arial" w:hAnsi="Arial" w:cs="Arial"/>
              <w:b/>
              <w:color w:val="808080"/>
              <w:sz w:val="16"/>
              <w:szCs w:val="16"/>
            </w:rPr>
          </w:pPr>
          <w:r w:rsidRPr="009703BF">
            <w:rPr>
              <w:rFonts w:ascii="Arial" w:hAnsi="Arial" w:cs="Arial"/>
              <w:b/>
              <w:color w:val="808080"/>
              <w:sz w:val="16"/>
              <w:szCs w:val="16"/>
            </w:rPr>
            <w:t>Institut Baix Camp</w:t>
          </w:r>
        </w:p>
      </w:tc>
      <w:tc>
        <w:tcPr>
          <w:tcW w:w="1326" w:type="dxa"/>
          <w:vAlign w:val="center"/>
        </w:tcPr>
        <w:p w:rsidR="00D6100B" w:rsidRPr="009703BF" w:rsidRDefault="00D6100B" w:rsidP="00001040">
          <w:pPr>
            <w:pStyle w:val="Piedepgina"/>
            <w:ind w:firstLine="0"/>
            <w:contextualSpacing/>
            <w:rPr>
              <w:rFonts w:ascii="Arial" w:hAnsi="Arial" w:cs="Arial"/>
              <w:color w:val="808080"/>
              <w:sz w:val="16"/>
              <w:szCs w:val="16"/>
            </w:rPr>
          </w:pPr>
          <w:r>
            <w:rPr>
              <w:rFonts w:ascii="Arial" w:hAnsi="Arial" w:cs="Arial"/>
              <w:color w:val="808080"/>
              <w:sz w:val="16"/>
              <w:szCs w:val="16"/>
            </w:rPr>
            <w:t>19</w:t>
          </w:r>
          <w:r w:rsidRPr="009703BF">
            <w:rPr>
              <w:rFonts w:ascii="Arial" w:hAnsi="Arial" w:cs="Arial"/>
              <w:color w:val="808080"/>
              <w:sz w:val="16"/>
              <w:szCs w:val="16"/>
            </w:rPr>
            <w:t>/</w:t>
          </w:r>
          <w:r>
            <w:rPr>
              <w:rFonts w:ascii="Arial" w:hAnsi="Arial" w:cs="Arial"/>
              <w:color w:val="808080"/>
              <w:sz w:val="16"/>
              <w:szCs w:val="16"/>
            </w:rPr>
            <w:t>05</w:t>
          </w:r>
          <w:r w:rsidRPr="009703BF">
            <w:rPr>
              <w:rFonts w:ascii="Arial" w:hAnsi="Arial" w:cs="Arial"/>
              <w:color w:val="808080"/>
              <w:sz w:val="16"/>
              <w:szCs w:val="16"/>
            </w:rPr>
            <w:t>/2013</w:t>
          </w:r>
        </w:p>
      </w:tc>
      <w:tc>
        <w:tcPr>
          <w:tcW w:w="1301" w:type="dxa"/>
          <w:vAlign w:val="center"/>
        </w:tcPr>
        <w:p w:rsidR="00D6100B" w:rsidRPr="009703BF" w:rsidRDefault="00D6100B" w:rsidP="00001040">
          <w:pPr>
            <w:pStyle w:val="Piedepgina"/>
            <w:ind w:firstLine="0"/>
            <w:contextualSpacing/>
            <w:rPr>
              <w:rFonts w:ascii="Arial" w:hAnsi="Arial" w:cs="Arial"/>
              <w:color w:val="808080"/>
              <w:sz w:val="16"/>
              <w:szCs w:val="16"/>
            </w:rPr>
          </w:pPr>
          <w:r w:rsidRPr="009703BF">
            <w:rPr>
              <w:rFonts w:ascii="Arial" w:hAnsi="Arial" w:cs="Arial"/>
              <w:color w:val="808080"/>
              <w:sz w:val="16"/>
              <w:szCs w:val="16"/>
            </w:rPr>
            <w:t>Arxiu</w:t>
          </w:r>
        </w:p>
      </w:tc>
      <w:tc>
        <w:tcPr>
          <w:tcW w:w="2933" w:type="dxa"/>
          <w:gridSpan w:val="3"/>
          <w:vAlign w:val="center"/>
        </w:tcPr>
        <w:p w:rsidR="00D6100B" w:rsidRPr="009703BF" w:rsidRDefault="00D6100B" w:rsidP="00001040">
          <w:pPr>
            <w:pStyle w:val="Piedepgina"/>
            <w:ind w:firstLine="0"/>
            <w:contextualSpacing/>
            <w:rPr>
              <w:rFonts w:ascii="Arial" w:hAnsi="Arial" w:cs="Arial"/>
              <w:color w:val="808080"/>
              <w:sz w:val="16"/>
              <w:szCs w:val="16"/>
            </w:rPr>
          </w:pPr>
          <w:r>
            <w:rPr>
              <w:rFonts w:ascii="Arial" w:hAnsi="Arial" w:cs="Arial"/>
              <w:color w:val="808080"/>
              <w:sz w:val="16"/>
              <w:szCs w:val="16"/>
            </w:rPr>
            <w:t>Model intern</w:t>
          </w:r>
        </w:p>
      </w:tc>
      <w:tc>
        <w:tcPr>
          <w:tcW w:w="1025" w:type="dxa"/>
          <w:vMerge w:val="restart"/>
          <w:vAlign w:val="center"/>
        </w:tcPr>
        <w:p w:rsidR="00D6100B" w:rsidRPr="009703BF" w:rsidRDefault="00D6100B" w:rsidP="00001040">
          <w:pPr>
            <w:pStyle w:val="Piedepgina"/>
            <w:ind w:firstLine="0"/>
            <w:contextualSpacing/>
            <w:rPr>
              <w:rFonts w:ascii="Arial" w:hAnsi="Arial" w:cs="Arial"/>
              <w:color w:val="808080"/>
              <w:sz w:val="16"/>
              <w:szCs w:val="16"/>
            </w:rPr>
          </w:pPr>
          <w:r w:rsidRPr="009703BF">
            <w:rPr>
              <w:rFonts w:ascii="Arial" w:hAnsi="Arial" w:cs="Arial"/>
              <w:color w:val="808080"/>
              <w:sz w:val="16"/>
              <w:szCs w:val="16"/>
            </w:rPr>
            <w:fldChar w:fldCharType="begin"/>
          </w:r>
          <w:r w:rsidRPr="009703BF">
            <w:rPr>
              <w:rFonts w:ascii="Arial" w:hAnsi="Arial" w:cs="Arial"/>
              <w:color w:val="808080"/>
              <w:sz w:val="16"/>
              <w:szCs w:val="16"/>
            </w:rPr>
            <w:instrText xml:space="preserve"> PAGE </w:instrText>
          </w:r>
          <w:r w:rsidRPr="009703BF">
            <w:rPr>
              <w:rFonts w:ascii="Arial" w:hAnsi="Arial" w:cs="Arial"/>
              <w:color w:val="808080"/>
              <w:sz w:val="16"/>
              <w:szCs w:val="16"/>
            </w:rPr>
            <w:fldChar w:fldCharType="separate"/>
          </w:r>
          <w:r w:rsidR="00A261A7">
            <w:rPr>
              <w:rFonts w:ascii="Arial" w:hAnsi="Arial" w:cs="Arial"/>
              <w:noProof/>
              <w:color w:val="808080"/>
              <w:sz w:val="16"/>
              <w:szCs w:val="16"/>
            </w:rPr>
            <w:t>7</w:t>
          </w:r>
          <w:r w:rsidRPr="009703BF">
            <w:rPr>
              <w:rFonts w:ascii="Arial" w:hAnsi="Arial" w:cs="Arial"/>
              <w:color w:val="808080"/>
              <w:sz w:val="16"/>
              <w:szCs w:val="16"/>
            </w:rPr>
            <w:fldChar w:fldCharType="end"/>
          </w:r>
          <w:r>
            <w:rPr>
              <w:rFonts w:ascii="Arial" w:hAnsi="Arial" w:cs="Arial"/>
              <w:color w:val="808080"/>
              <w:sz w:val="16"/>
              <w:szCs w:val="16"/>
            </w:rPr>
            <w:t xml:space="preserve"> </w:t>
          </w:r>
          <w:r w:rsidRPr="009703BF">
            <w:rPr>
              <w:rFonts w:ascii="Arial" w:hAnsi="Arial" w:cs="Arial"/>
              <w:color w:val="808080"/>
              <w:sz w:val="16"/>
              <w:szCs w:val="16"/>
            </w:rPr>
            <w:t xml:space="preserve">de </w:t>
          </w:r>
          <w:r w:rsidRPr="009703BF">
            <w:rPr>
              <w:rFonts w:ascii="Arial" w:hAnsi="Arial" w:cs="Arial"/>
              <w:color w:val="808080"/>
              <w:sz w:val="16"/>
              <w:szCs w:val="16"/>
            </w:rPr>
            <w:fldChar w:fldCharType="begin"/>
          </w:r>
          <w:r w:rsidRPr="009703BF">
            <w:rPr>
              <w:rFonts w:ascii="Arial" w:hAnsi="Arial" w:cs="Arial"/>
              <w:color w:val="808080"/>
              <w:sz w:val="16"/>
              <w:szCs w:val="16"/>
            </w:rPr>
            <w:instrText xml:space="preserve"> NUMPAGES </w:instrText>
          </w:r>
          <w:r w:rsidRPr="009703BF">
            <w:rPr>
              <w:rFonts w:ascii="Arial" w:hAnsi="Arial" w:cs="Arial"/>
              <w:color w:val="808080"/>
              <w:sz w:val="16"/>
              <w:szCs w:val="16"/>
            </w:rPr>
            <w:fldChar w:fldCharType="separate"/>
          </w:r>
          <w:r w:rsidR="00A261A7">
            <w:rPr>
              <w:rFonts w:ascii="Arial" w:hAnsi="Arial" w:cs="Arial"/>
              <w:noProof/>
              <w:color w:val="808080"/>
              <w:sz w:val="16"/>
              <w:szCs w:val="16"/>
            </w:rPr>
            <w:t>10</w:t>
          </w:r>
          <w:r w:rsidRPr="009703BF">
            <w:rPr>
              <w:rFonts w:ascii="Arial" w:hAnsi="Arial" w:cs="Arial"/>
              <w:color w:val="808080"/>
              <w:sz w:val="16"/>
              <w:szCs w:val="16"/>
            </w:rPr>
            <w:fldChar w:fldCharType="end"/>
          </w:r>
        </w:p>
      </w:tc>
    </w:tr>
    <w:tr w:rsidR="00D6100B" w:rsidRPr="009703BF" w:rsidTr="00001040">
      <w:trPr>
        <w:cantSplit/>
        <w:trHeight w:val="239"/>
        <w:jc w:val="center"/>
      </w:trPr>
      <w:tc>
        <w:tcPr>
          <w:tcW w:w="647" w:type="dxa"/>
          <w:vMerge/>
        </w:tcPr>
        <w:p w:rsidR="00D6100B" w:rsidRPr="009703BF" w:rsidRDefault="00D6100B" w:rsidP="00001040">
          <w:pPr>
            <w:pStyle w:val="Piedepgina"/>
            <w:jc w:val="center"/>
            <w:rPr>
              <w:rFonts w:ascii="Arial" w:hAnsi="Arial" w:cs="Arial"/>
              <w:b/>
              <w:sz w:val="16"/>
              <w:szCs w:val="16"/>
            </w:rPr>
          </w:pPr>
        </w:p>
      </w:tc>
      <w:tc>
        <w:tcPr>
          <w:tcW w:w="2467" w:type="dxa"/>
          <w:vMerge/>
        </w:tcPr>
        <w:p w:rsidR="00D6100B" w:rsidRPr="009703BF" w:rsidRDefault="00D6100B" w:rsidP="00001040">
          <w:pPr>
            <w:pStyle w:val="Piedepgina"/>
            <w:jc w:val="center"/>
            <w:rPr>
              <w:rFonts w:ascii="Arial" w:hAnsi="Arial" w:cs="Arial"/>
              <w:b/>
              <w:sz w:val="16"/>
              <w:szCs w:val="16"/>
            </w:rPr>
          </w:pPr>
        </w:p>
      </w:tc>
      <w:tc>
        <w:tcPr>
          <w:tcW w:w="1326" w:type="dxa"/>
          <w:vAlign w:val="center"/>
        </w:tcPr>
        <w:p w:rsidR="00D6100B" w:rsidRDefault="00D6100B" w:rsidP="00001040">
          <w:pPr>
            <w:pStyle w:val="Piedepgina"/>
            <w:ind w:firstLine="0"/>
            <w:contextualSpacing/>
            <w:rPr>
              <w:rFonts w:ascii="Arial" w:hAnsi="Arial" w:cs="Arial"/>
              <w:color w:val="808080"/>
              <w:sz w:val="16"/>
              <w:szCs w:val="16"/>
            </w:rPr>
          </w:pPr>
          <w:r w:rsidRPr="009703BF">
            <w:rPr>
              <w:rFonts w:ascii="Arial" w:hAnsi="Arial" w:cs="Arial"/>
              <w:color w:val="808080"/>
              <w:sz w:val="16"/>
              <w:szCs w:val="16"/>
            </w:rPr>
            <w:t xml:space="preserve">versió  </w:t>
          </w:r>
          <w:r>
            <w:rPr>
              <w:rFonts w:ascii="Arial" w:hAnsi="Arial" w:cs="Arial"/>
              <w:color w:val="808080"/>
              <w:sz w:val="16"/>
              <w:szCs w:val="16"/>
            </w:rPr>
            <w:t>3</w:t>
          </w:r>
        </w:p>
        <w:p w:rsidR="00D6100B" w:rsidRPr="009703BF" w:rsidRDefault="00D6100B" w:rsidP="00001040">
          <w:pPr>
            <w:pStyle w:val="Piedepgina"/>
            <w:contextualSpacing/>
            <w:jc w:val="center"/>
            <w:rPr>
              <w:rFonts w:ascii="Arial" w:hAnsi="Arial" w:cs="Arial"/>
              <w:color w:val="808080"/>
              <w:sz w:val="16"/>
              <w:szCs w:val="16"/>
            </w:rPr>
          </w:pPr>
        </w:p>
      </w:tc>
      <w:tc>
        <w:tcPr>
          <w:tcW w:w="1301" w:type="dxa"/>
          <w:vAlign w:val="center"/>
        </w:tcPr>
        <w:p w:rsidR="00D6100B" w:rsidRPr="009703BF" w:rsidRDefault="00D6100B" w:rsidP="00001040">
          <w:pPr>
            <w:pStyle w:val="Piedepgina"/>
            <w:ind w:firstLine="0"/>
            <w:contextualSpacing/>
            <w:rPr>
              <w:rFonts w:ascii="Arial" w:hAnsi="Arial" w:cs="Arial"/>
              <w:color w:val="808080"/>
              <w:sz w:val="16"/>
              <w:szCs w:val="16"/>
            </w:rPr>
          </w:pPr>
          <w:r w:rsidRPr="009703BF">
            <w:rPr>
              <w:rFonts w:ascii="Arial" w:hAnsi="Arial" w:cs="Arial"/>
              <w:color w:val="808080"/>
              <w:sz w:val="16"/>
              <w:szCs w:val="16"/>
            </w:rPr>
            <w:t>Elaborat</w:t>
          </w:r>
        </w:p>
      </w:tc>
      <w:tc>
        <w:tcPr>
          <w:tcW w:w="1223" w:type="dxa"/>
          <w:vAlign w:val="center"/>
        </w:tcPr>
        <w:p w:rsidR="00D6100B" w:rsidRPr="009703BF" w:rsidRDefault="00D6100B" w:rsidP="00001040">
          <w:pPr>
            <w:pStyle w:val="Piedepgina"/>
            <w:ind w:firstLine="0"/>
            <w:contextualSpacing/>
            <w:rPr>
              <w:rFonts w:ascii="Arial" w:hAnsi="Arial" w:cs="Arial"/>
              <w:color w:val="808080"/>
              <w:sz w:val="16"/>
              <w:szCs w:val="16"/>
            </w:rPr>
          </w:pPr>
          <w:r>
            <w:rPr>
              <w:rFonts w:ascii="Arial" w:hAnsi="Arial" w:cs="Arial"/>
              <w:color w:val="808080"/>
              <w:sz w:val="16"/>
              <w:szCs w:val="16"/>
            </w:rPr>
            <w:t>Cap d'estudis</w:t>
          </w:r>
          <w:r w:rsidRPr="009703BF">
            <w:rPr>
              <w:rFonts w:ascii="Arial" w:hAnsi="Arial" w:cs="Arial"/>
              <w:color w:val="808080"/>
              <w:sz w:val="16"/>
              <w:szCs w:val="16"/>
            </w:rPr>
            <w:t xml:space="preserve"> </w:t>
          </w:r>
        </w:p>
      </w:tc>
      <w:tc>
        <w:tcPr>
          <w:tcW w:w="546" w:type="dxa"/>
          <w:vAlign w:val="center"/>
        </w:tcPr>
        <w:p w:rsidR="00D6100B" w:rsidRPr="009703BF" w:rsidRDefault="00D6100B" w:rsidP="00001040">
          <w:pPr>
            <w:pStyle w:val="Piedepgina"/>
            <w:ind w:firstLine="0"/>
            <w:contextualSpacing/>
            <w:rPr>
              <w:rFonts w:ascii="Arial" w:hAnsi="Arial" w:cs="Arial"/>
              <w:color w:val="808080"/>
              <w:sz w:val="16"/>
              <w:szCs w:val="16"/>
            </w:rPr>
          </w:pPr>
          <w:r w:rsidRPr="009703BF">
            <w:rPr>
              <w:rFonts w:ascii="Arial" w:hAnsi="Arial" w:cs="Arial"/>
              <w:color w:val="808080"/>
              <w:sz w:val="16"/>
              <w:szCs w:val="16"/>
            </w:rPr>
            <w:t>Codi</w:t>
          </w:r>
        </w:p>
      </w:tc>
      <w:tc>
        <w:tcPr>
          <w:tcW w:w="1164" w:type="dxa"/>
          <w:vAlign w:val="center"/>
        </w:tcPr>
        <w:p w:rsidR="00D6100B" w:rsidRPr="009703BF" w:rsidRDefault="00D6100B" w:rsidP="00001040">
          <w:pPr>
            <w:pStyle w:val="Piedepgina"/>
            <w:ind w:firstLine="0"/>
            <w:contextualSpacing/>
            <w:rPr>
              <w:rFonts w:ascii="Arial" w:hAnsi="Arial" w:cs="Arial"/>
              <w:color w:val="808080"/>
              <w:sz w:val="16"/>
              <w:szCs w:val="16"/>
            </w:rPr>
          </w:pPr>
          <w:r w:rsidRPr="009703BF">
            <w:rPr>
              <w:rFonts w:ascii="Arial" w:hAnsi="Arial" w:cs="Arial"/>
              <w:color w:val="808080"/>
              <w:sz w:val="16"/>
              <w:szCs w:val="16"/>
            </w:rPr>
            <w:t>MO-CAP</w:t>
          </w:r>
          <w:r>
            <w:rPr>
              <w:rFonts w:ascii="Arial" w:hAnsi="Arial" w:cs="Arial"/>
              <w:color w:val="808080"/>
              <w:sz w:val="16"/>
              <w:szCs w:val="16"/>
            </w:rPr>
            <w:t>013</w:t>
          </w:r>
        </w:p>
      </w:tc>
      <w:tc>
        <w:tcPr>
          <w:tcW w:w="1025" w:type="dxa"/>
          <w:vMerge/>
        </w:tcPr>
        <w:p w:rsidR="00D6100B" w:rsidRPr="009703BF" w:rsidRDefault="00D6100B" w:rsidP="00001040">
          <w:pPr>
            <w:pStyle w:val="Piedepgina"/>
            <w:jc w:val="center"/>
            <w:rPr>
              <w:rFonts w:ascii="Arial" w:hAnsi="Arial" w:cs="Arial"/>
              <w:b/>
              <w:sz w:val="16"/>
              <w:szCs w:val="16"/>
            </w:rPr>
          </w:pPr>
        </w:p>
      </w:tc>
    </w:tr>
  </w:tbl>
  <w:p w:rsidR="00D6100B" w:rsidRPr="00001040" w:rsidRDefault="00D6100B" w:rsidP="00001040">
    <w:pPr>
      <w:pStyle w:val="Piedepgina"/>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4F81" w:rsidRDefault="00264F81" w:rsidP="00E37AC6">
      <w:r>
        <w:separator/>
      </w:r>
    </w:p>
  </w:footnote>
  <w:footnote w:type="continuationSeparator" w:id="0">
    <w:p w:rsidR="00264F81" w:rsidRDefault="00264F81" w:rsidP="00E37A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100B" w:rsidRDefault="00D6100B" w:rsidP="00465CA8">
    <w:pPr>
      <w:pStyle w:val="Encabezado"/>
      <w:jc w:val="right"/>
      <w:rPr>
        <w:rFonts w:eastAsia="Yu Gothic UI Semilight" w:cs="Segoe UI Historic"/>
        <w:noProof/>
        <w:lang w:eastAsia="es-ES"/>
      </w:rPr>
    </w:pPr>
    <w:r>
      <w:rPr>
        <w:noProof/>
        <w:lang w:val="es-ES" w:eastAsia="es-ES"/>
      </w:rPr>
      <w:drawing>
        <wp:anchor distT="0" distB="0" distL="114300" distR="114300" simplePos="0" relativeHeight="251657728" behindDoc="0" locked="0" layoutInCell="1" allowOverlap="1">
          <wp:simplePos x="0" y="0"/>
          <wp:positionH relativeFrom="column">
            <wp:posOffset>-318135</wp:posOffset>
          </wp:positionH>
          <wp:positionV relativeFrom="paragraph">
            <wp:posOffset>-335280</wp:posOffset>
          </wp:positionV>
          <wp:extent cx="704850" cy="704850"/>
          <wp:effectExtent l="0" t="0" r="0" b="0"/>
          <wp:wrapSquare wrapText="bothSides"/>
          <wp:docPr id="1" name="Imagen 1" descr="logo_insti_definitiu_fons_transparent_PET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_insti_definitiu_fons_transparent_PET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Yu Gothic UI Semilight" w:cs="Segoe UI Historic"/>
        <w:noProof/>
        <w:lang w:eastAsia="es-ES"/>
      </w:rPr>
      <w:t>M4 Llenguatges de marques</w:t>
    </w:r>
  </w:p>
  <w:p w:rsidR="00D6100B" w:rsidRPr="00042B3B" w:rsidRDefault="00D6100B" w:rsidP="00465CA8">
    <w:pPr>
      <w:pStyle w:val="Encabezado"/>
      <w:jc w:val="right"/>
      <w:rPr>
        <w:rFonts w:eastAsia="Yu Gothic UI Semilight" w:cs="Segoe UI Historic"/>
        <w:noProof/>
        <w:lang w:eastAsia="es-ES"/>
      </w:rPr>
    </w:pPr>
    <w:r w:rsidRPr="00042B3B">
      <w:rPr>
        <w:rFonts w:eastAsia="Yu Gothic UI Semilight" w:cs="Segoe UI Historic"/>
        <w:noProof/>
        <w:lang w:eastAsia="es-ES"/>
      </w:rPr>
      <w:t>UF</w:t>
    </w:r>
    <w:r>
      <w:rPr>
        <w:rFonts w:eastAsia="Yu Gothic UI Semilight" w:cs="Segoe UI Historic"/>
        <w:noProof/>
        <w:lang w:eastAsia="es-ES"/>
      </w:rPr>
      <w:t>1</w:t>
    </w:r>
    <w:r w:rsidRPr="00042B3B">
      <w:rPr>
        <w:rFonts w:eastAsia="Yu Gothic UI Semilight" w:cs="Segoe UI Historic"/>
        <w:noProof/>
        <w:lang w:eastAsia="es-ES"/>
      </w:rPr>
      <w:t xml:space="preserve"> NF</w:t>
    </w:r>
    <w:r>
      <w:rPr>
        <w:rFonts w:eastAsia="Yu Gothic UI Semilight" w:cs="Segoe UI Historic"/>
        <w:noProof/>
        <w:lang w:eastAsia="es-ES"/>
      </w:rPr>
      <w:t>1</w:t>
    </w:r>
    <w:r w:rsidRPr="00042B3B">
      <w:rPr>
        <w:rFonts w:eastAsia="Yu Gothic UI Semilight" w:cs="Segoe UI Historic"/>
        <w:noProof/>
        <w:lang w:eastAsia="es-ES"/>
      </w:rPr>
      <w:t xml:space="preserve"> </w:t>
    </w:r>
    <w:r>
      <w:rPr>
        <w:rFonts w:eastAsia="Yu Gothic UI Semilight" w:cs="Segoe UI Historic"/>
        <w:noProof/>
        <w:lang w:eastAsia="es-ES"/>
      </w:rPr>
      <w:t>HTML</w:t>
    </w:r>
  </w:p>
  <w:p w:rsidR="00D6100B" w:rsidRPr="002F489A" w:rsidRDefault="00D6100B" w:rsidP="00465CA8">
    <w:pPr>
      <w:pStyle w:val="Encabezado"/>
      <w:jc w:val="right"/>
      <w:rPr>
        <w:rFonts w:eastAsia="Yu Gothic UI Semilight" w:cs="Segoe UI Historic"/>
        <w:noProof/>
        <w:lang w:eastAsia="es-ES"/>
      </w:rPr>
    </w:pPr>
    <w:r>
      <w:rPr>
        <w:rFonts w:eastAsia="Yu Gothic UI Semilight" w:cs="Segoe UI Historic"/>
        <w:noProof/>
        <w:lang w:eastAsia="es-ES"/>
      </w:rPr>
      <w:t>HTML5</w:t>
    </w:r>
  </w:p>
  <w:p w:rsidR="00D6100B" w:rsidRDefault="00D6100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Enumeración 1"/>
    <w:lvl w:ilvl="0">
      <w:start w:val="1"/>
      <w:numFmt w:val="bullet"/>
      <w:lvlText w:val=""/>
      <w:lvlJc w:val="left"/>
      <w:pPr>
        <w:tabs>
          <w:tab w:val="num" w:pos="227"/>
        </w:tabs>
        <w:ind w:left="227" w:hanging="227"/>
      </w:pPr>
      <w:rPr>
        <w:rFonts w:ascii="Wingdings" w:hAnsi="Wingdings" w:cs="OpenSymbol"/>
      </w:rPr>
    </w:lvl>
    <w:lvl w:ilvl="1">
      <w:start w:val="1"/>
      <w:numFmt w:val="bullet"/>
      <w:lvlText w:val=""/>
      <w:lvlJc w:val="left"/>
      <w:pPr>
        <w:tabs>
          <w:tab w:val="num" w:pos="454"/>
        </w:tabs>
        <w:ind w:left="454" w:hanging="227"/>
      </w:pPr>
      <w:rPr>
        <w:rFonts w:ascii="Wingdings" w:hAnsi="Wingdings" w:cs="OpenSymbol"/>
      </w:rPr>
    </w:lvl>
    <w:lvl w:ilvl="2">
      <w:start w:val="1"/>
      <w:numFmt w:val="bullet"/>
      <w:lvlText w:val=""/>
      <w:lvlJc w:val="left"/>
      <w:pPr>
        <w:tabs>
          <w:tab w:val="num" w:pos="680"/>
        </w:tabs>
        <w:ind w:left="680" w:hanging="227"/>
      </w:pPr>
      <w:rPr>
        <w:rFonts w:ascii="Wingdings" w:hAnsi="Wingdings" w:cs="OpenSymbol"/>
      </w:rPr>
    </w:lvl>
    <w:lvl w:ilvl="3">
      <w:start w:val="1"/>
      <w:numFmt w:val="bullet"/>
      <w:lvlText w:val=""/>
      <w:lvlJc w:val="left"/>
      <w:pPr>
        <w:tabs>
          <w:tab w:val="num" w:pos="907"/>
        </w:tabs>
        <w:ind w:left="907" w:hanging="227"/>
      </w:pPr>
      <w:rPr>
        <w:rFonts w:ascii="Wingdings" w:hAnsi="Wingdings" w:cs="OpenSymbol"/>
      </w:rPr>
    </w:lvl>
    <w:lvl w:ilvl="4">
      <w:start w:val="1"/>
      <w:numFmt w:val="bullet"/>
      <w:lvlText w:val=""/>
      <w:lvlJc w:val="left"/>
      <w:pPr>
        <w:tabs>
          <w:tab w:val="num" w:pos="1134"/>
        </w:tabs>
        <w:ind w:left="1134" w:hanging="227"/>
      </w:pPr>
      <w:rPr>
        <w:rFonts w:ascii="Wingdings" w:hAnsi="Wingdings" w:cs="OpenSymbol"/>
      </w:rPr>
    </w:lvl>
    <w:lvl w:ilvl="5">
      <w:start w:val="1"/>
      <w:numFmt w:val="bullet"/>
      <w:lvlText w:val=""/>
      <w:lvlJc w:val="left"/>
      <w:pPr>
        <w:tabs>
          <w:tab w:val="num" w:pos="1361"/>
        </w:tabs>
        <w:ind w:left="1361" w:hanging="227"/>
      </w:pPr>
      <w:rPr>
        <w:rFonts w:ascii="Wingdings" w:hAnsi="Wingdings" w:cs="OpenSymbol"/>
      </w:rPr>
    </w:lvl>
    <w:lvl w:ilvl="6">
      <w:start w:val="1"/>
      <w:numFmt w:val="bullet"/>
      <w:lvlText w:val=""/>
      <w:lvlJc w:val="left"/>
      <w:pPr>
        <w:tabs>
          <w:tab w:val="num" w:pos="1587"/>
        </w:tabs>
        <w:ind w:left="1587" w:hanging="227"/>
      </w:pPr>
      <w:rPr>
        <w:rFonts w:ascii="Wingdings" w:hAnsi="Wingdings" w:cs="OpenSymbol"/>
      </w:rPr>
    </w:lvl>
    <w:lvl w:ilvl="7">
      <w:start w:val="1"/>
      <w:numFmt w:val="bullet"/>
      <w:lvlText w:val=""/>
      <w:lvlJc w:val="left"/>
      <w:pPr>
        <w:tabs>
          <w:tab w:val="num" w:pos="1814"/>
        </w:tabs>
        <w:ind w:left="1814" w:hanging="227"/>
      </w:pPr>
      <w:rPr>
        <w:rFonts w:ascii="Wingdings" w:hAnsi="Wingdings" w:cs="OpenSymbol"/>
      </w:rPr>
    </w:lvl>
    <w:lvl w:ilvl="8">
      <w:start w:val="1"/>
      <w:numFmt w:val="bullet"/>
      <w:lvlText w:val=""/>
      <w:lvlJc w:val="left"/>
      <w:pPr>
        <w:tabs>
          <w:tab w:val="num" w:pos="2041"/>
        </w:tabs>
        <w:ind w:left="2041" w:hanging="227"/>
      </w:pPr>
      <w:rPr>
        <w:rFonts w:ascii="Wingdings" w:hAnsi="Wingdings" w:cs="OpenSymbol"/>
      </w:rPr>
    </w:lvl>
  </w:abstractNum>
  <w:abstractNum w:abstractNumId="2">
    <w:nsid w:val="00000003"/>
    <w:multiLevelType w:val="multilevel"/>
    <w:tmpl w:val="00000003"/>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lvl w:ilvl="0">
      <w:start w:val="1"/>
      <w:numFmt w:val="decimal"/>
      <w:lvlText w:val="%1."/>
      <w:lvlJc w:val="left"/>
      <w:pPr>
        <w:tabs>
          <w:tab w:val="num" w:pos="0"/>
        </w:tabs>
        <w:ind w:left="-360" w:hanging="360"/>
      </w:pPr>
    </w:lvl>
    <w:lvl w:ilvl="1">
      <w:start w:val="1"/>
      <w:numFmt w:val="decimal"/>
      <w:lvlText w:val="%2."/>
      <w:lvlJc w:val="left"/>
      <w:pPr>
        <w:tabs>
          <w:tab w:val="num" w:pos="0"/>
        </w:tabs>
        <w:ind w:left="0" w:hanging="360"/>
      </w:pPr>
    </w:lvl>
    <w:lvl w:ilvl="2">
      <w:start w:val="1"/>
      <w:numFmt w:val="decimal"/>
      <w:lvlText w:val="%3."/>
      <w:lvlJc w:val="left"/>
      <w:pPr>
        <w:tabs>
          <w:tab w:val="num" w:pos="360"/>
        </w:tabs>
        <w:ind w:left="360" w:hanging="360"/>
      </w:pPr>
    </w:lvl>
    <w:lvl w:ilvl="3">
      <w:start w:val="1"/>
      <w:numFmt w:val="decimal"/>
      <w:lvlText w:val="%4."/>
      <w:lvlJc w:val="left"/>
      <w:pPr>
        <w:tabs>
          <w:tab w:val="num" w:pos="720"/>
        </w:tabs>
        <w:ind w:left="720" w:hanging="360"/>
      </w:pPr>
    </w:lvl>
    <w:lvl w:ilvl="4">
      <w:start w:val="1"/>
      <w:numFmt w:val="decimal"/>
      <w:lvlText w:val="%5."/>
      <w:lvlJc w:val="left"/>
      <w:pPr>
        <w:tabs>
          <w:tab w:val="num" w:pos="1080"/>
        </w:tabs>
        <w:ind w:left="1080" w:hanging="360"/>
      </w:pPr>
    </w:lvl>
    <w:lvl w:ilvl="5">
      <w:start w:val="1"/>
      <w:numFmt w:val="decimal"/>
      <w:lvlText w:val="%6."/>
      <w:lvlJc w:val="left"/>
      <w:pPr>
        <w:tabs>
          <w:tab w:val="num" w:pos="1440"/>
        </w:tabs>
        <w:ind w:left="1440" w:hanging="360"/>
      </w:pPr>
    </w:lvl>
    <w:lvl w:ilvl="6">
      <w:start w:val="1"/>
      <w:numFmt w:val="decimal"/>
      <w:lvlText w:val="%7."/>
      <w:lvlJc w:val="left"/>
      <w:pPr>
        <w:tabs>
          <w:tab w:val="num" w:pos="1800"/>
        </w:tabs>
        <w:ind w:left="1800" w:hanging="360"/>
      </w:pPr>
    </w:lvl>
    <w:lvl w:ilvl="7">
      <w:start w:val="1"/>
      <w:numFmt w:val="decimal"/>
      <w:lvlText w:val="%8."/>
      <w:lvlJc w:val="left"/>
      <w:pPr>
        <w:tabs>
          <w:tab w:val="num" w:pos="2160"/>
        </w:tabs>
        <w:ind w:left="2160" w:hanging="360"/>
      </w:pPr>
    </w:lvl>
    <w:lvl w:ilvl="8">
      <w:start w:val="1"/>
      <w:numFmt w:val="decimal"/>
      <w:lvlText w:val="%9."/>
      <w:lvlJc w:val="left"/>
      <w:pPr>
        <w:tabs>
          <w:tab w:val="num" w:pos="2520"/>
        </w:tabs>
        <w:ind w:left="2520" w:hanging="360"/>
      </w:pPr>
    </w:lvl>
  </w:abstractNum>
  <w:abstractNum w:abstractNumId="4">
    <w:nsid w:val="03086E88"/>
    <w:multiLevelType w:val="multilevel"/>
    <w:tmpl w:val="48D80F1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nsid w:val="08D760E7"/>
    <w:multiLevelType w:val="hybridMultilevel"/>
    <w:tmpl w:val="946A315C"/>
    <w:lvl w:ilvl="0" w:tplc="F79261A8">
      <w:start w:val="60"/>
      <w:numFmt w:val="bullet"/>
      <w:lvlText w:val="-"/>
      <w:lvlJc w:val="left"/>
      <w:pPr>
        <w:ind w:left="720" w:hanging="360"/>
      </w:pPr>
      <w:rPr>
        <w:rFonts w:ascii="Arial" w:eastAsia="Times New Roman" w:hAnsi="Aria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6">
    <w:nsid w:val="0DDC699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FEF7398"/>
    <w:multiLevelType w:val="multilevel"/>
    <w:tmpl w:val="B1604022"/>
    <w:lvl w:ilvl="0">
      <w:start w:val="60"/>
      <w:numFmt w:val="bullet"/>
      <w:lvlText w:val="-"/>
      <w:lvlJc w:val="left"/>
      <w:pPr>
        <w:tabs>
          <w:tab w:val="num" w:pos="720"/>
        </w:tabs>
        <w:ind w:left="720" w:hanging="360"/>
      </w:pPr>
      <w:rPr>
        <w:rFonts w:ascii="Arial" w:eastAsia="Times New Roman" w:hAnsi="Aria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13F72AEC"/>
    <w:multiLevelType w:val="hybridMultilevel"/>
    <w:tmpl w:val="3230CCEE"/>
    <w:lvl w:ilvl="0" w:tplc="F79261A8">
      <w:start w:val="60"/>
      <w:numFmt w:val="bullet"/>
      <w:lvlText w:val="-"/>
      <w:lvlJc w:val="left"/>
      <w:pPr>
        <w:ind w:left="1228" w:hanging="360"/>
      </w:pPr>
      <w:rPr>
        <w:rFonts w:ascii="Arial" w:eastAsia="Times New Roman" w:hAnsi="Arial" w:hint="default"/>
      </w:rPr>
    </w:lvl>
    <w:lvl w:ilvl="1" w:tplc="04030003" w:tentative="1">
      <w:start w:val="1"/>
      <w:numFmt w:val="bullet"/>
      <w:lvlText w:val="o"/>
      <w:lvlJc w:val="left"/>
      <w:pPr>
        <w:ind w:left="1948" w:hanging="360"/>
      </w:pPr>
      <w:rPr>
        <w:rFonts w:ascii="Courier New" w:hAnsi="Courier New" w:cs="Courier New" w:hint="default"/>
      </w:rPr>
    </w:lvl>
    <w:lvl w:ilvl="2" w:tplc="04030005" w:tentative="1">
      <w:start w:val="1"/>
      <w:numFmt w:val="bullet"/>
      <w:lvlText w:val=""/>
      <w:lvlJc w:val="left"/>
      <w:pPr>
        <w:ind w:left="2668" w:hanging="360"/>
      </w:pPr>
      <w:rPr>
        <w:rFonts w:ascii="Wingdings" w:hAnsi="Wingdings" w:hint="default"/>
      </w:rPr>
    </w:lvl>
    <w:lvl w:ilvl="3" w:tplc="04030001" w:tentative="1">
      <w:start w:val="1"/>
      <w:numFmt w:val="bullet"/>
      <w:lvlText w:val=""/>
      <w:lvlJc w:val="left"/>
      <w:pPr>
        <w:ind w:left="3388" w:hanging="360"/>
      </w:pPr>
      <w:rPr>
        <w:rFonts w:ascii="Symbol" w:hAnsi="Symbol" w:hint="default"/>
      </w:rPr>
    </w:lvl>
    <w:lvl w:ilvl="4" w:tplc="04030003" w:tentative="1">
      <w:start w:val="1"/>
      <w:numFmt w:val="bullet"/>
      <w:lvlText w:val="o"/>
      <w:lvlJc w:val="left"/>
      <w:pPr>
        <w:ind w:left="4108" w:hanging="360"/>
      </w:pPr>
      <w:rPr>
        <w:rFonts w:ascii="Courier New" w:hAnsi="Courier New" w:cs="Courier New" w:hint="default"/>
      </w:rPr>
    </w:lvl>
    <w:lvl w:ilvl="5" w:tplc="04030005" w:tentative="1">
      <w:start w:val="1"/>
      <w:numFmt w:val="bullet"/>
      <w:lvlText w:val=""/>
      <w:lvlJc w:val="left"/>
      <w:pPr>
        <w:ind w:left="4828" w:hanging="360"/>
      </w:pPr>
      <w:rPr>
        <w:rFonts w:ascii="Wingdings" w:hAnsi="Wingdings" w:hint="default"/>
      </w:rPr>
    </w:lvl>
    <w:lvl w:ilvl="6" w:tplc="04030001" w:tentative="1">
      <w:start w:val="1"/>
      <w:numFmt w:val="bullet"/>
      <w:lvlText w:val=""/>
      <w:lvlJc w:val="left"/>
      <w:pPr>
        <w:ind w:left="5548" w:hanging="360"/>
      </w:pPr>
      <w:rPr>
        <w:rFonts w:ascii="Symbol" w:hAnsi="Symbol" w:hint="default"/>
      </w:rPr>
    </w:lvl>
    <w:lvl w:ilvl="7" w:tplc="04030003" w:tentative="1">
      <w:start w:val="1"/>
      <w:numFmt w:val="bullet"/>
      <w:lvlText w:val="o"/>
      <w:lvlJc w:val="left"/>
      <w:pPr>
        <w:ind w:left="6268" w:hanging="360"/>
      </w:pPr>
      <w:rPr>
        <w:rFonts w:ascii="Courier New" w:hAnsi="Courier New" w:cs="Courier New" w:hint="default"/>
      </w:rPr>
    </w:lvl>
    <w:lvl w:ilvl="8" w:tplc="04030005" w:tentative="1">
      <w:start w:val="1"/>
      <w:numFmt w:val="bullet"/>
      <w:lvlText w:val=""/>
      <w:lvlJc w:val="left"/>
      <w:pPr>
        <w:ind w:left="6988" w:hanging="360"/>
      </w:pPr>
      <w:rPr>
        <w:rFonts w:ascii="Wingdings" w:hAnsi="Wingdings" w:hint="default"/>
      </w:rPr>
    </w:lvl>
  </w:abstractNum>
  <w:abstractNum w:abstractNumId="9">
    <w:nsid w:val="145B15A3"/>
    <w:multiLevelType w:val="hybridMultilevel"/>
    <w:tmpl w:val="7F6826B6"/>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0">
    <w:nsid w:val="1C215FA8"/>
    <w:multiLevelType w:val="hybridMultilevel"/>
    <w:tmpl w:val="399EAE98"/>
    <w:lvl w:ilvl="0" w:tplc="92426FD2">
      <w:start w:val="1"/>
      <w:numFmt w:val="decimal"/>
      <w:pStyle w:val="Ttulo1"/>
      <w:lvlText w:val="%1 "/>
      <w:lvlJc w:val="left"/>
      <w:pPr>
        <w:ind w:left="720" w:hanging="360"/>
      </w:pPr>
      <w:rPr>
        <w:rFonts w:hint="default"/>
        <w:spacing w:val="0"/>
        <w:position w:val="0"/>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1">
    <w:nsid w:val="1DDE114B"/>
    <w:multiLevelType w:val="multilevel"/>
    <w:tmpl w:val="4A1205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nsid w:val="21B4262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8DE0B1D"/>
    <w:multiLevelType w:val="multilevel"/>
    <w:tmpl w:val="F0BA9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98A3FF0"/>
    <w:multiLevelType w:val="multilevel"/>
    <w:tmpl w:val="2A06A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CC07EEF"/>
    <w:multiLevelType w:val="multilevel"/>
    <w:tmpl w:val="4DDED2DE"/>
    <w:lvl w:ilvl="0">
      <w:start w:val="1"/>
      <w:numFmt w:val="decimal"/>
      <w:lvlText w:val="%1 "/>
      <w:lvlJc w:val="left"/>
      <w:pPr>
        <w:ind w:left="360" w:hanging="360"/>
      </w:pPr>
      <w:rPr>
        <w:rFonts w:hint="default"/>
        <w:b/>
      </w:r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E0523BE"/>
    <w:multiLevelType w:val="multilevel"/>
    <w:tmpl w:val="CB8412CE"/>
    <w:lvl w:ilvl="0">
      <w:numFmt w:val="bullet"/>
      <w:lvlText w:val="•"/>
      <w:lvlJc w:val="left"/>
      <w:pPr>
        <w:ind w:left="1080" w:hanging="360"/>
      </w:pPr>
      <w:rPr>
        <w:rFonts w:ascii="OpenSymbol" w:eastAsia="OpenSymbol" w:hAnsi="OpenSymbol" w:cs="OpenSymbol"/>
      </w:rPr>
    </w:lvl>
    <w:lvl w:ilvl="1">
      <w:numFmt w:val="bullet"/>
      <w:lvlText w:val="◦"/>
      <w:lvlJc w:val="left"/>
      <w:pPr>
        <w:ind w:left="1440" w:hanging="360"/>
      </w:pPr>
      <w:rPr>
        <w:rFonts w:ascii="OpenSymbol" w:eastAsia="OpenSymbol" w:hAnsi="OpenSymbol" w:cs="OpenSymbol"/>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abstractNum w:abstractNumId="17">
    <w:nsid w:val="36187817"/>
    <w:multiLevelType w:val="multilevel"/>
    <w:tmpl w:val="C624F8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nsid w:val="39A11E41"/>
    <w:multiLevelType w:val="hybridMultilevel"/>
    <w:tmpl w:val="B400D838"/>
    <w:lvl w:ilvl="0" w:tplc="F79261A8">
      <w:start w:val="60"/>
      <w:numFmt w:val="bullet"/>
      <w:lvlText w:val="-"/>
      <w:lvlJc w:val="left"/>
      <w:pPr>
        <w:ind w:left="720" w:hanging="360"/>
      </w:pPr>
      <w:rPr>
        <w:rFonts w:ascii="Arial" w:eastAsia="Times New Roman" w:hAnsi="Aria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9">
    <w:nsid w:val="3AAF1312"/>
    <w:multiLevelType w:val="multilevel"/>
    <w:tmpl w:val="9D7E8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8CF40FA"/>
    <w:multiLevelType w:val="hybridMultilevel"/>
    <w:tmpl w:val="ED3E0B56"/>
    <w:lvl w:ilvl="0" w:tplc="04030001">
      <w:start w:val="1"/>
      <w:numFmt w:val="bullet"/>
      <w:lvlText w:val=""/>
      <w:lvlJc w:val="left"/>
      <w:pPr>
        <w:ind w:left="1440" w:hanging="360"/>
      </w:pPr>
      <w:rPr>
        <w:rFonts w:ascii="Symbol" w:hAnsi="Symbol" w:hint="default"/>
      </w:rPr>
    </w:lvl>
    <w:lvl w:ilvl="1" w:tplc="04030003" w:tentative="1">
      <w:start w:val="1"/>
      <w:numFmt w:val="bullet"/>
      <w:lvlText w:val="o"/>
      <w:lvlJc w:val="left"/>
      <w:pPr>
        <w:ind w:left="2160" w:hanging="360"/>
      </w:pPr>
      <w:rPr>
        <w:rFonts w:ascii="Courier New" w:hAnsi="Courier New" w:cs="Courier New" w:hint="default"/>
      </w:rPr>
    </w:lvl>
    <w:lvl w:ilvl="2" w:tplc="04030005" w:tentative="1">
      <w:start w:val="1"/>
      <w:numFmt w:val="bullet"/>
      <w:lvlText w:val=""/>
      <w:lvlJc w:val="left"/>
      <w:pPr>
        <w:ind w:left="2880" w:hanging="360"/>
      </w:pPr>
      <w:rPr>
        <w:rFonts w:ascii="Wingdings" w:hAnsi="Wingdings" w:hint="default"/>
      </w:rPr>
    </w:lvl>
    <w:lvl w:ilvl="3" w:tplc="04030001" w:tentative="1">
      <w:start w:val="1"/>
      <w:numFmt w:val="bullet"/>
      <w:lvlText w:val=""/>
      <w:lvlJc w:val="left"/>
      <w:pPr>
        <w:ind w:left="3600" w:hanging="360"/>
      </w:pPr>
      <w:rPr>
        <w:rFonts w:ascii="Symbol" w:hAnsi="Symbol" w:hint="default"/>
      </w:rPr>
    </w:lvl>
    <w:lvl w:ilvl="4" w:tplc="04030003" w:tentative="1">
      <w:start w:val="1"/>
      <w:numFmt w:val="bullet"/>
      <w:lvlText w:val="o"/>
      <w:lvlJc w:val="left"/>
      <w:pPr>
        <w:ind w:left="4320" w:hanging="360"/>
      </w:pPr>
      <w:rPr>
        <w:rFonts w:ascii="Courier New" w:hAnsi="Courier New" w:cs="Courier New" w:hint="default"/>
      </w:rPr>
    </w:lvl>
    <w:lvl w:ilvl="5" w:tplc="04030005" w:tentative="1">
      <w:start w:val="1"/>
      <w:numFmt w:val="bullet"/>
      <w:lvlText w:val=""/>
      <w:lvlJc w:val="left"/>
      <w:pPr>
        <w:ind w:left="5040" w:hanging="360"/>
      </w:pPr>
      <w:rPr>
        <w:rFonts w:ascii="Wingdings" w:hAnsi="Wingdings" w:hint="default"/>
      </w:rPr>
    </w:lvl>
    <w:lvl w:ilvl="6" w:tplc="04030001" w:tentative="1">
      <w:start w:val="1"/>
      <w:numFmt w:val="bullet"/>
      <w:lvlText w:val=""/>
      <w:lvlJc w:val="left"/>
      <w:pPr>
        <w:ind w:left="5760" w:hanging="360"/>
      </w:pPr>
      <w:rPr>
        <w:rFonts w:ascii="Symbol" w:hAnsi="Symbol" w:hint="default"/>
      </w:rPr>
    </w:lvl>
    <w:lvl w:ilvl="7" w:tplc="04030003" w:tentative="1">
      <w:start w:val="1"/>
      <w:numFmt w:val="bullet"/>
      <w:lvlText w:val="o"/>
      <w:lvlJc w:val="left"/>
      <w:pPr>
        <w:ind w:left="6480" w:hanging="360"/>
      </w:pPr>
      <w:rPr>
        <w:rFonts w:ascii="Courier New" w:hAnsi="Courier New" w:cs="Courier New" w:hint="default"/>
      </w:rPr>
    </w:lvl>
    <w:lvl w:ilvl="8" w:tplc="04030005" w:tentative="1">
      <w:start w:val="1"/>
      <w:numFmt w:val="bullet"/>
      <w:lvlText w:val=""/>
      <w:lvlJc w:val="left"/>
      <w:pPr>
        <w:ind w:left="7200" w:hanging="360"/>
      </w:pPr>
      <w:rPr>
        <w:rFonts w:ascii="Wingdings" w:hAnsi="Wingdings" w:hint="default"/>
      </w:rPr>
    </w:lvl>
  </w:abstractNum>
  <w:abstractNum w:abstractNumId="21">
    <w:nsid w:val="5AA95F03"/>
    <w:multiLevelType w:val="hybridMultilevel"/>
    <w:tmpl w:val="8B2695D6"/>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2">
    <w:nsid w:val="63894FD5"/>
    <w:multiLevelType w:val="multilevel"/>
    <w:tmpl w:val="B30C660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
    <w:nsid w:val="63FB5F59"/>
    <w:multiLevelType w:val="multilevel"/>
    <w:tmpl w:val="579C81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
    <w:nsid w:val="64834ED9"/>
    <w:multiLevelType w:val="hybridMultilevel"/>
    <w:tmpl w:val="403A42FA"/>
    <w:lvl w:ilvl="0" w:tplc="F79261A8">
      <w:start w:val="60"/>
      <w:numFmt w:val="bullet"/>
      <w:lvlText w:val="-"/>
      <w:lvlJc w:val="left"/>
      <w:pPr>
        <w:ind w:left="1440" w:hanging="360"/>
      </w:pPr>
      <w:rPr>
        <w:rFonts w:ascii="Arial" w:eastAsia="Times New Roman" w:hAnsi="Arial" w:hint="default"/>
      </w:rPr>
    </w:lvl>
    <w:lvl w:ilvl="1" w:tplc="04030003" w:tentative="1">
      <w:start w:val="1"/>
      <w:numFmt w:val="bullet"/>
      <w:lvlText w:val="o"/>
      <w:lvlJc w:val="left"/>
      <w:pPr>
        <w:ind w:left="2160" w:hanging="360"/>
      </w:pPr>
      <w:rPr>
        <w:rFonts w:ascii="Courier New" w:hAnsi="Courier New" w:cs="Courier New" w:hint="default"/>
      </w:rPr>
    </w:lvl>
    <w:lvl w:ilvl="2" w:tplc="04030005" w:tentative="1">
      <w:start w:val="1"/>
      <w:numFmt w:val="bullet"/>
      <w:lvlText w:val=""/>
      <w:lvlJc w:val="left"/>
      <w:pPr>
        <w:ind w:left="2880" w:hanging="360"/>
      </w:pPr>
      <w:rPr>
        <w:rFonts w:ascii="Wingdings" w:hAnsi="Wingdings" w:hint="default"/>
      </w:rPr>
    </w:lvl>
    <w:lvl w:ilvl="3" w:tplc="04030001" w:tentative="1">
      <w:start w:val="1"/>
      <w:numFmt w:val="bullet"/>
      <w:lvlText w:val=""/>
      <w:lvlJc w:val="left"/>
      <w:pPr>
        <w:ind w:left="3600" w:hanging="360"/>
      </w:pPr>
      <w:rPr>
        <w:rFonts w:ascii="Symbol" w:hAnsi="Symbol" w:hint="default"/>
      </w:rPr>
    </w:lvl>
    <w:lvl w:ilvl="4" w:tplc="04030003" w:tentative="1">
      <w:start w:val="1"/>
      <w:numFmt w:val="bullet"/>
      <w:lvlText w:val="o"/>
      <w:lvlJc w:val="left"/>
      <w:pPr>
        <w:ind w:left="4320" w:hanging="360"/>
      </w:pPr>
      <w:rPr>
        <w:rFonts w:ascii="Courier New" w:hAnsi="Courier New" w:cs="Courier New" w:hint="default"/>
      </w:rPr>
    </w:lvl>
    <w:lvl w:ilvl="5" w:tplc="04030005" w:tentative="1">
      <w:start w:val="1"/>
      <w:numFmt w:val="bullet"/>
      <w:lvlText w:val=""/>
      <w:lvlJc w:val="left"/>
      <w:pPr>
        <w:ind w:left="5040" w:hanging="360"/>
      </w:pPr>
      <w:rPr>
        <w:rFonts w:ascii="Wingdings" w:hAnsi="Wingdings" w:hint="default"/>
      </w:rPr>
    </w:lvl>
    <w:lvl w:ilvl="6" w:tplc="04030001" w:tentative="1">
      <w:start w:val="1"/>
      <w:numFmt w:val="bullet"/>
      <w:lvlText w:val=""/>
      <w:lvlJc w:val="left"/>
      <w:pPr>
        <w:ind w:left="5760" w:hanging="360"/>
      </w:pPr>
      <w:rPr>
        <w:rFonts w:ascii="Symbol" w:hAnsi="Symbol" w:hint="default"/>
      </w:rPr>
    </w:lvl>
    <w:lvl w:ilvl="7" w:tplc="04030003" w:tentative="1">
      <w:start w:val="1"/>
      <w:numFmt w:val="bullet"/>
      <w:lvlText w:val="o"/>
      <w:lvlJc w:val="left"/>
      <w:pPr>
        <w:ind w:left="6480" w:hanging="360"/>
      </w:pPr>
      <w:rPr>
        <w:rFonts w:ascii="Courier New" w:hAnsi="Courier New" w:cs="Courier New" w:hint="default"/>
      </w:rPr>
    </w:lvl>
    <w:lvl w:ilvl="8" w:tplc="04030005" w:tentative="1">
      <w:start w:val="1"/>
      <w:numFmt w:val="bullet"/>
      <w:lvlText w:val=""/>
      <w:lvlJc w:val="left"/>
      <w:pPr>
        <w:ind w:left="7200" w:hanging="360"/>
      </w:pPr>
      <w:rPr>
        <w:rFonts w:ascii="Wingdings" w:hAnsi="Wingdings" w:hint="default"/>
      </w:rPr>
    </w:lvl>
  </w:abstractNum>
  <w:abstractNum w:abstractNumId="25">
    <w:nsid w:val="6812556D"/>
    <w:multiLevelType w:val="multilevel"/>
    <w:tmpl w:val="203C27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
    <w:nsid w:val="6B3F12DA"/>
    <w:multiLevelType w:val="multilevel"/>
    <w:tmpl w:val="D4F8DD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nsid w:val="732E7E0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3"/>
  </w:num>
  <w:num w:numId="5">
    <w:abstractNumId w:val="8"/>
  </w:num>
  <w:num w:numId="6">
    <w:abstractNumId w:val="14"/>
  </w:num>
  <w:num w:numId="7">
    <w:abstractNumId w:val="10"/>
  </w:num>
  <w:num w:numId="8">
    <w:abstractNumId w:val="7"/>
  </w:num>
  <w:num w:numId="9">
    <w:abstractNumId w:val="12"/>
  </w:num>
  <w:num w:numId="10">
    <w:abstractNumId w:val="27"/>
  </w:num>
  <w:num w:numId="11">
    <w:abstractNumId w:val="15"/>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6"/>
  </w:num>
  <w:num w:numId="24">
    <w:abstractNumId w:val="15"/>
  </w:num>
  <w:num w:numId="25">
    <w:abstractNumId w:val="15"/>
  </w:num>
  <w:num w:numId="26">
    <w:abstractNumId w:val="15"/>
  </w:num>
  <w:num w:numId="27">
    <w:abstractNumId w:val="15"/>
  </w:num>
  <w:num w:numId="28">
    <w:abstractNumId w:val="15"/>
  </w:num>
  <w:num w:numId="29">
    <w:abstractNumId w:val="15"/>
  </w:num>
  <w:num w:numId="30">
    <w:abstractNumId w:val="13"/>
  </w:num>
  <w:num w:numId="31">
    <w:abstractNumId w:val="19"/>
  </w:num>
  <w:num w:numId="32">
    <w:abstractNumId w:val="10"/>
  </w:num>
  <w:num w:numId="33">
    <w:abstractNumId w:val="10"/>
  </w:num>
  <w:num w:numId="34">
    <w:abstractNumId w:val="15"/>
  </w:num>
  <w:num w:numId="35">
    <w:abstractNumId w:val="20"/>
  </w:num>
  <w:num w:numId="36">
    <w:abstractNumId w:val="24"/>
  </w:num>
  <w:num w:numId="37">
    <w:abstractNumId w:val="10"/>
  </w:num>
  <w:num w:numId="38">
    <w:abstractNumId w:val="21"/>
  </w:num>
  <w:num w:numId="39">
    <w:abstractNumId w:val="18"/>
  </w:num>
  <w:num w:numId="40">
    <w:abstractNumId w:val="9"/>
  </w:num>
  <w:num w:numId="41">
    <w:abstractNumId w:val="5"/>
  </w:num>
  <w:num w:numId="42">
    <w:abstractNumId w:val="11"/>
  </w:num>
  <w:num w:numId="43">
    <w:abstractNumId w:val="16"/>
  </w:num>
  <w:num w:numId="44">
    <w:abstractNumId w:val="25"/>
  </w:num>
  <w:num w:numId="45">
    <w:abstractNumId w:val="26"/>
  </w:num>
  <w:num w:numId="46">
    <w:abstractNumId w:val="4"/>
  </w:num>
  <w:num w:numId="47">
    <w:abstractNumId w:val="17"/>
  </w:num>
  <w:num w:numId="48">
    <w:abstractNumId w:val="23"/>
  </w:num>
  <w:num w:numId="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A9F"/>
    <w:rsid w:val="00001040"/>
    <w:rsid w:val="00042818"/>
    <w:rsid w:val="00054C66"/>
    <w:rsid w:val="000E4F8F"/>
    <w:rsid w:val="00111101"/>
    <w:rsid w:val="00162E05"/>
    <w:rsid w:val="0019799D"/>
    <w:rsid w:val="001B01EF"/>
    <w:rsid w:val="001D5730"/>
    <w:rsid w:val="00230D46"/>
    <w:rsid w:val="00264F81"/>
    <w:rsid w:val="00287712"/>
    <w:rsid w:val="002E360A"/>
    <w:rsid w:val="002E4F65"/>
    <w:rsid w:val="002F09D8"/>
    <w:rsid w:val="0030189B"/>
    <w:rsid w:val="003117C8"/>
    <w:rsid w:val="003167CE"/>
    <w:rsid w:val="00350588"/>
    <w:rsid w:val="00355324"/>
    <w:rsid w:val="00387BC2"/>
    <w:rsid w:val="0039761E"/>
    <w:rsid w:val="0043714D"/>
    <w:rsid w:val="004402CC"/>
    <w:rsid w:val="00465CA8"/>
    <w:rsid w:val="00496493"/>
    <w:rsid w:val="004A19FC"/>
    <w:rsid w:val="004D3349"/>
    <w:rsid w:val="004E3BE7"/>
    <w:rsid w:val="005040E3"/>
    <w:rsid w:val="005765ED"/>
    <w:rsid w:val="005C5A37"/>
    <w:rsid w:val="005E4F9C"/>
    <w:rsid w:val="00607358"/>
    <w:rsid w:val="006237D3"/>
    <w:rsid w:val="00625B3B"/>
    <w:rsid w:val="00635069"/>
    <w:rsid w:val="0063757C"/>
    <w:rsid w:val="00637A3C"/>
    <w:rsid w:val="0064704B"/>
    <w:rsid w:val="00662BF3"/>
    <w:rsid w:val="00665DC5"/>
    <w:rsid w:val="00684FCD"/>
    <w:rsid w:val="006B431F"/>
    <w:rsid w:val="006C67BF"/>
    <w:rsid w:val="00704F87"/>
    <w:rsid w:val="00743494"/>
    <w:rsid w:val="0074409B"/>
    <w:rsid w:val="00746EF2"/>
    <w:rsid w:val="00792CCD"/>
    <w:rsid w:val="008661EC"/>
    <w:rsid w:val="00876448"/>
    <w:rsid w:val="008B39B8"/>
    <w:rsid w:val="00904754"/>
    <w:rsid w:val="009615C8"/>
    <w:rsid w:val="009712FD"/>
    <w:rsid w:val="009C5181"/>
    <w:rsid w:val="009D697E"/>
    <w:rsid w:val="00A261A7"/>
    <w:rsid w:val="00A97C6F"/>
    <w:rsid w:val="00AA5B38"/>
    <w:rsid w:val="00AB3863"/>
    <w:rsid w:val="00AB436C"/>
    <w:rsid w:val="00AC63D9"/>
    <w:rsid w:val="00B20274"/>
    <w:rsid w:val="00B30A70"/>
    <w:rsid w:val="00B30AB4"/>
    <w:rsid w:val="00B71C99"/>
    <w:rsid w:val="00B734B6"/>
    <w:rsid w:val="00B92B5B"/>
    <w:rsid w:val="00BB042C"/>
    <w:rsid w:val="00BC6621"/>
    <w:rsid w:val="00BC779B"/>
    <w:rsid w:val="00C471E8"/>
    <w:rsid w:val="00C547E4"/>
    <w:rsid w:val="00C62DBB"/>
    <w:rsid w:val="00C75D90"/>
    <w:rsid w:val="00CA0376"/>
    <w:rsid w:val="00CB04D7"/>
    <w:rsid w:val="00CC1A9F"/>
    <w:rsid w:val="00CD1ADD"/>
    <w:rsid w:val="00CD2250"/>
    <w:rsid w:val="00D35880"/>
    <w:rsid w:val="00D6100B"/>
    <w:rsid w:val="00D87A02"/>
    <w:rsid w:val="00D95ACB"/>
    <w:rsid w:val="00DA55A2"/>
    <w:rsid w:val="00DB714E"/>
    <w:rsid w:val="00E132FB"/>
    <w:rsid w:val="00E17C51"/>
    <w:rsid w:val="00E334A6"/>
    <w:rsid w:val="00E37AC6"/>
    <w:rsid w:val="00E70FA5"/>
    <w:rsid w:val="00E85E36"/>
    <w:rsid w:val="00E911C6"/>
    <w:rsid w:val="00F31B4A"/>
    <w:rsid w:val="00F425E0"/>
    <w:rsid w:val="00F64AF1"/>
    <w:rsid w:val="00F862C2"/>
    <w:rsid w:val="00F8671C"/>
    <w:rsid w:val="00F86E8A"/>
    <w:rsid w:val="00F96EFA"/>
    <w:rsid w:val="00FB150D"/>
    <w:rsid w:val="00FF3262"/>
  </w:rsids>
  <m:mathPr>
    <m:mathFont m:val="Cambria Math"/>
    <m:brkBin m:val="before"/>
    <m:brkBinSub m:val="--"/>
    <m:smallFrac m:val="0"/>
    <m:dispDef/>
    <m:lMargin m:val="0"/>
    <m:rMargin m:val="0"/>
    <m:defJc m:val="centerGroup"/>
    <m:wrapIndent m:val="1440"/>
    <m:intLim m:val="subSup"/>
    <m:naryLim m:val="undOvr"/>
  </m:mathPr>
  <w:themeFontLang w:val="es-ES" w:eastAsia="ca-E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imes New Roman"/>
        <w:sz w:val="22"/>
        <w:szCs w:val="22"/>
        <w:lang w:val="ca-ES" w:eastAsia="ca-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AC6"/>
    <w:pPr>
      <w:widowControl w:val="0"/>
      <w:suppressAutoHyphens/>
      <w:spacing w:before="120" w:after="120" w:line="240" w:lineRule="auto"/>
      <w:ind w:firstLine="720"/>
      <w:jc w:val="both"/>
    </w:pPr>
    <w:rPr>
      <w:rFonts w:ascii="Segoe UI Historic" w:hAnsi="Segoe UI Historic" w:cs="Segoe UI Historic"/>
      <w:sz w:val="24"/>
      <w:szCs w:val="24"/>
    </w:rPr>
  </w:style>
  <w:style w:type="paragraph" w:styleId="Ttulo1">
    <w:name w:val="heading 1"/>
    <w:basedOn w:val="Normal"/>
    <w:next w:val="Textoindependiente"/>
    <w:link w:val="Ttulo1Car"/>
    <w:qFormat/>
    <w:rsid w:val="006C67BF"/>
    <w:pPr>
      <w:keepNext/>
      <w:numPr>
        <w:numId w:val="7"/>
      </w:numPr>
      <w:pBdr>
        <w:bottom w:val="single" w:sz="4" w:space="1" w:color="auto"/>
      </w:pBdr>
      <w:spacing w:before="245" w:after="245"/>
      <w:jc w:val="left"/>
      <w:outlineLvl w:val="0"/>
    </w:pPr>
    <w:rPr>
      <w:b/>
      <w:bCs/>
      <w:sz w:val="40"/>
      <w:szCs w:val="40"/>
    </w:rPr>
  </w:style>
  <w:style w:type="paragraph" w:styleId="Ttulo2">
    <w:name w:val="heading 2"/>
    <w:basedOn w:val="Ttulo1"/>
    <w:next w:val="Textoindependiente"/>
    <w:link w:val="Ttulo2Car"/>
    <w:qFormat/>
    <w:rsid w:val="005765ED"/>
    <w:pPr>
      <w:numPr>
        <w:ilvl w:val="1"/>
        <w:numId w:val="11"/>
      </w:numPr>
      <w:pBdr>
        <w:bottom w:val="none" w:sz="0" w:space="0" w:color="auto"/>
      </w:pBdr>
      <w:outlineLvl w:val="1"/>
    </w:pPr>
    <w:rPr>
      <w:sz w:val="30"/>
      <w:szCs w:val="30"/>
    </w:rPr>
  </w:style>
  <w:style w:type="paragraph" w:styleId="Ttulo3">
    <w:name w:val="heading 3"/>
    <w:basedOn w:val="Textoindependiente"/>
    <w:next w:val="Textoindependiente"/>
    <w:link w:val="Ttulo3Car"/>
    <w:qFormat/>
    <w:rsid w:val="005765ED"/>
    <w:pPr>
      <w:ind w:left="284" w:firstLine="0"/>
      <w:outlineLvl w:val="2"/>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C67BF"/>
    <w:rPr>
      <w:rFonts w:ascii="Segoe UI Historic" w:hAnsi="Segoe UI Historic" w:cs="Segoe UI Historic"/>
      <w:b/>
      <w:bCs/>
      <w:sz w:val="40"/>
      <w:szCs w:val="40"/>
    </w:rPr>
  </w:style>
  <w:style w:type="character" w:customStyle="1" w:styleId="Ttulo2Car">
    <w:name w:val="Título 2 Car"/>
    <w:basedOn w:val="Fuentedeprrafopredeter"/>
    <w:link w:val="Ttulo2"/>
    <w:rsid w:val="005765ED"/>
    <w:rPr>
      <w:rFonts w:ascii="Segoe UI Historic" w:hAnsi="Segoe UI Historic" w:cs="Segoe UI Historic"/>
      <w:b/>
      <w:bCs/>
      <w:sz w:val="30"/>
      <w:szCs w:val="30"/>
    </w:rPr>
  </w:style>
  <w:style w:type="character" w:customStyle="1" w:styleId="Ttulo3Car">
    <w:name w:val="Título 3 Car"/>
    <w:basedOn w:val="Fuentedeprrafopredeter"/>
    <w:link w:val="Ttulo3"/>
    <w:rsid w:val="005765ED"/>
    <w:rPr>
      <w:rFonts w:ascii="Segoe UI Historic" w:hAnsi="Segoe UI Historic" w:cs="Segoe UI Historic"/>
      <w:b/>
      <w:sz w:val="24"/>
      <w:szCs w:val="24"/>
    </w:rPr>
  </w:style>
  <w:style w:type="character" w:styleId="Hipervnculo">
    <w:name w:val="Hyperlink"/>
    <w:uiPriority w:val="99"/>
    <w:rsid w:val="00CC1A9F"/>
    <w:rPr>
      <w:color w:val="000080"/>
      <w:u w:val="single"/>
    </w:rPr>
  </w:style>
  <w:style w:type="character" w:styleId="Textoennegrita">
    <w:name w:val="Strong"/>
    <w:uiPriority w:val="22"/>
    <w:qFormat/>
    <w:rsid w:val="00CC1A9F"/>
    <w:rPr>
      <w:b/>
      <w:bCs/>
    </w:rPr>
  </w:style>
  <w:style w:type="paragraph" w:styleId="Textoindependiente">
    <w:name w:val="Body Text"/>
    <w:basedOn w:val="Normal"/>
    <w:link w:val="TextoindependienteCar"/>
    <w:rsid w:val="00BC6621"/>
  </w:style>
  <w:style w:type="character" w:customStyle="1" w:styleId="TextoindependienteCar">
    <w:name w:val="Texto independiente Car"/>
    <w:basedOn w:val="Fuentedeprrafopredeter"/>
    <w:link w:val="Textoindependiente"/>
    <w:rsid w:val="00BC6621"/>
    <w:rPr>
      <w:rFonts w:ascii="Segoe UI Historic" w:hAnsi="Segoe UI Historic" w:cs="Segoe UI Historic"/>
      <w:sz w:val="24"/>
      <w:szCs w:val="24"/>
    </w:rPr>
  </w:style>
  <w:style w:type="paragraph" w:customStyle="1" w:styleId="Contenidodelatabla">
    <w:name w:val="Contenido de la tabla"/>
    <w:basedOn w:val="Normal"/>
    <w:rsid w:val="00CC1A9F"/>
    <w:pPr>
      <w:suppressLineNumbers/>
    </w:pPr>
  </w:style>
  <w:style w:type="paragraph" w:customStyle="1" w:styleId="Encabezado1">
    <w:name w:val="Encabezado1"/>
    <w:basedOn w:val="Normal"/>
    <w:next w:val="Textoindependiente"/>
    <w:rsid w:val="00CC1A9F"/>
    <w:pPr>
      <w:keepNext/>
      <w:spacing w:before="245" w:after="432"/>
      <w:jc w:val="center"/>
    </w:pPr>
    <w:rPr>
      <w:b/>
      <w:sz w:val="32"/>
      <w:szCs w:val="28"/>
      <w:u w:val="single"/>
    </w:rPr>
  </w:style>
  <w:style w:type="paragraph" w:styleId="Piedepgina">
    <w:name w:val="footer"/>
    <w:basedOn w:val="Normal"/>
    <w:link w:val="PiedepginaCar"/>
    <w:uiPriority w:val="99"/>
    <w:rsid w:val="00CC1A9F"/>
    <w:pPr>
      <w:suppressLineNumbers/>
      <w:tabs>
        <w:tab w:val="center" w:pos="4819"/>
        <w:tab w:val="right" w:pos="9638"/>
      </w:tabs>
    </w:pPr>
    <w:rPr>
      <w:color w:val="666666"/>
      <w:sz w:val="18"/>
    </w:rPr>
  </w:style>
  <w:style w:type="character" w:customStyle="1" w:styleId="PiedepginaCar">
    <w:name w:val="Pie de página Car"/>
    <w:basedOn w:val="Fuentedeprrafopredeter"/>
    <w:link w:val="Piedepgina"/>
    <w:uiPriority w:val="99"/>
    <w:rsid w:val="00CC1A9F"/>
    <w:rPr>
      <w:rFonts w:ascii="Ubuntu" w:eastAsia="Droid Sans Fallback" w:hAnsi="Ubuntu" w:cs="Lohit Hindi"/>
      <w:color w:val="666666"/>
      <w:kern w:val="1"/>
      <w:sz w:val="18"/>
      <w:szCs w:val="24"/>
      <w:lang w:eastAsia="hi-IN" w:bidi="hi-IN"/>
    </w:rPr>
  </w:style>
  <w:style w:type="paragraph" w:customStyle="1" w:styleId="Encabezadodelndice">
    <w:name w:val="Encabezado del índice"/>
    <w:basedOn w:val="Encabezado1"/>
    <w:rsid w:val="00CC1A9F"/>
    <w:pPr>
      <w:suppressLineNumbers/>
      <w:ind w:firstLine="0"/>
    </w:pPr>
    <w:rPr>
      <w:bCs/>
      <w:szCs w:val="32"/>
    </w:rPr>
  </w:style>
  <w:style w:type="paragraph" w:styleId="TtulodeTDC">
    <w:name w:val="TOC Heading"/>
    <w:basedOn w:val="Ttulo1"/>
    <w:next w:val="Normal"/>
    <w:uiPriority w:val="39"/>
    <w:unhideWhenUsed/>
    <w:qFormat/>
    <w:rsid w:val="00CC1A9F"/>
    <w:pPr>
      <w:keepLines/>
      <w:widowControl/>
      <w:numPr>
        <w:numId w:val="0"/>
      </w:numPr>
      <w:suppressAutoHyphens w:val="0"/>
      <w:spacing w:before="240" w:after="0" w:line="259" w:lineRule="auto"/>
      <w:outlineLvl w:val="9"/>
    </w:pPr>
    <w:rPr>
      <w:rFonts w:asciiTheme="majorHAnsi" w:eastAsiaTheme="majorEastAsia" w:hAnsiTheme="majorHAnsi" w:cstheme="majorBidi"/>
      <w:b w:val="0"/>
      <w:bCs w:val="0"/>
      <w:color w:val="2F5496" w:themeColor="accent1" w:themeShade="BF"/>
      <w:sz w:val="32"/>
    </w:rPr>
  </w:style>
  <w:style w:type="paragraph" w:styleId="TDC1">
    <w:name w:val="toc 1"/>
    <w:basedOn w:val="Normal"/>
    <w:next w:val="Normal"/>
    <w:autoRedefine/>
    <w:uiPriority w:val="39"/>
    <w:unhideWhenUsed/>
    <w:rsid w:val="00CC1A9F"/>
    <w:pPr>
      <w:spacing w:after="100"/>
    </w:pPr>
    <w:rPr>
      <w:rFonts w:cs="Mangal"/>
    </w:rPr>
  </w:style>
  <w:style w:type="paragraph" w:styleId="TDC2">
    <w:name w:val="toc 2"/>
    <w:basedOn w:val="Normal"/>
    <w:next w:val="Normal"/>
    <w:autoRedefine/>
    <w:uiPriority w:val="39"/>
    <w:unhideWhenUsed/>
    <w:rsid w:val="00CC1A9F"/>
    <w:pPr>
      <w:spacing w:after="100"/>
      <w:ind w:left="210"/>
    </w:pPr>
    <w:rPr>
      <w:rFonts w:cs="Mangal"/>
    </w:rPr>
  </w:style>
  <w:style w:type="paragraph" w:styleId="TDC3">
    <w:name w:val="toc 3"/>
    <w:basedOn w:val="Normal"/>
    <w:next w:val="Normal"/>
    <w:autoRedefine/>
    <w:uiPriority w:val="39"/>
    <w:unhideWhenUsed/>
    <w:rsid w:val="00CC1A9F"/>
    <w:pPr>
      <w:spacing w:after="100"/>
      <w:ind w:left="420"/>
    </w:pPr>
    <w:rPr>
      <w:rFonts w:cs="Mangal"/>
    </w:rPr>
  </w:style>
  <w:style w:type="paragraph" w:styleId="Encabezado">
    <w:name w:val="header"/>
    <w:basedOn w:val="Normal"/>
    <w:link w:val="EncabezadoCar"/>
    <w:uiPriority w:val="99"/>
    <w:unhideWhenUsed/>
    <w:rsid w:val="00CC1A9F"/>
    <w:pPr>
      <w:tabs>
        <w:tab w:val="center" w:pos="4252"/>
        <w:tab w:val="right" w:pos="8504"/>
      </w:tabs>
    </w:pPr>
    <w:rPr>
      <w:rFonts w:cs="Mangal"/>
    </w:rPr>
  </w:style>
  <w:style w:type="character" w:customStyle="1" w:styleId="EncabezadoCar">
    <w:name w:val="Encabezado Car"/>
    <w:basedOn w:val="Fuentedeprrafopredeter"/>
    <w:link w:val="Encabezado"/>
    <w:uiPriority w:val="99"/>
    <w:rsid w:val="00CC1A9F"/>
    <w:rPr>
      <w:rFonts w:ascii="Ubuntu" w:eastAsia="Droid Sans Fallback" w:hAnsi="Ubuntu" w:cs="Mangal"/>
      <w:kern w:val="1"/>
      <w:sz w:val="21"/>
      <w:szCs w:val="24"/>
      <w:lang w:eastAsia="hi-IN" w:bidi="hi-IN"/>
    </w:rPr>
  </w:style>
  <w:style w:type="character" w:styleId="Hipervnculovisitado">
    <w:name w:val="FollowedHyperlink"/>
    <w:basedOn w:val="Fuentedeprrafopredeter"/>
    <w:uiPriority w:val="99"/>
    <w:semiHidden/>
    <w:unhideWhenUsed/>
    <w:rsid w:val="00BC6621"/>
    <w:rPr>
      <w:color w:val="954F72" w:themeColor="followedHyperlink"/>
      <w:u w:val="single"/>
    </w:rPr>
  </w:style>
  <w:style w:type="paragraph" w:styleId="NormalWeb">
    <w:name w:val="Normal (Web)"/>
    <w:basedOn w:val="Normal"/>
    <w:uiPriority w:val="99"/>
    <w:unhideWhenUsed/>
    <w:rsid w:val="00AC63D9"/>
    <w:pPr>
      <w:widowControl/>
      <w:suppressAutoHyphens w:val="0"/>
      <w:spacing w:before="100" w:beforeAutospacing="1" w:after="100" w:afterAutospacing="1"/>
      <w:ind w:firstLine="0"/>
      <w:jc w:val="left"/>
    </w:pPr>
    <w:rPr>
      <w:rFonts w:ascii="Times New Roman" w:hAnsi="Times New Roman"/>
    </w:rPr>
  </w:style>
  <w:style w:type="character" w:customStyle="1" w:styleId="notranslate">
    <w:name w:val="notranslate"/>
    <w:basedOn w:val="Fuentedeprrafopredeter"/>
    <w:rsid w:val="00E37AC6"/>
  </w:style>
  <w:style w:type="character" w:styleId="nfasis">
    <w:name w:val="Emphasis"/>
    <w:basedOn w:val="Fuentedeprrafopredeter"/>
    <w:uiPriority w:val="20"/>
    <w:qFormat/>
    <w:rsid w:val="00E37AC6"/>
    <w:rPr>
      <w:i/>
      <w:iCs/>
    </w:rPr>
  </w:style>
  <w:style w:type="character" w:styleId="CdigoHTML">
    <w:name w:val="HTML Code"/>
    <w:basedOn w:val="Fuentedeprrafopredeter"/>
    <w:uiPriority w:val="99"/>
    <w:semiHidden/>
    <w:unhideWhenUsed/>
    <w:rsid w:val="00E37AC6"/>
    <w:rPr>
      <w:rFonts w:ascii="Courier New" w:eastAsia="Times New Roman" w:hAnsi="Courier New" w:cs="Courier New"/>
      <w:sz w:val="20"/>
      <w:szCs w:val="20"/>
    </w:rPr>
  </w:style>
  <w:style w:type="paragraph" w:styleId="Prrafodelista">
    <w:name w:val="List Paragraph"/>
    <w:basedOn w:val="Normal"/>
    <w:uiPriority w:val="34"/>
    <w:qFormat/>
    <w:rsid w:val="00E37AC6"/>
    <w:pPr>
      <w:ind w:left="720"/>
      <w:contextualSpacing/>
    </w:pPr>
  </w:style>
  <w:style w:type="paragraph" w:customStyle="1" w:styleId="TEXT">
    <w:name w:val="TEXT"/>
    <w:basedOn w:val="Textoindependiente"/>
    <w:qFormat/>
    <w:rsid w:val="00E37AC6"/>
  </w:style>
  <w:style w:type="table" w:customStyle="1" w:styleId="Tabladelista6concolores-nfasis11">
    <w:name w:val="Tabla de lista 6 con colores - Énfasis 11"/>
    <w:basedOn w:val="Tablanormal"/>
    <w:uiPriority w:val="51"/>
    <w:rsid w:val="00E37AC6"/>
    <w:pPr>
      <w:spacing w:after="0" w:line="240" w:lineRule="auto"/>
    </w:pPr>
    <w:rPr>
      <w:color w:val="2F5496" w:themeColor="accent1" w:themeShade="BF"/>
    </w:rPr>
    <w:tblPr>
      <w:tblStyleRowBandSize w:val="1"/>
      <w:tblStyleColBandSize w:val="1"/>
      <w:tblInd w:w="0" w:type="dxa"/>
      <w:tblBorders>
        <w:top w:val="single" w:sz="4" w:space="0" w:color="4472C4" w:themeColor="accent1"/>
        <w:bottom w:val="single" w:sz="4" w:space="0" w:color="4472C4" w:themeColor="accent1"/>
      </w:tblBorders>
      <w:tblCellMar>
        <w:top w:w="0" w:type="dxa"/>
        <w:left w:w="108" w:type="dxa"/>
        <w:bottom w:w="0" w:type="dxa"/>
        <w:right w:w="108" w:type="dxa"/>
      </w:tblCellMar>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ladecuadrcula7concolores-nfasis11">
    <w:name w:val="Tabla de cuadrícula 7 con colores - Énfasis 11"/>
    <w:basedOn w:val="Tablanormal"/>
    <w:uiPriority w:val="52"/>
    <w:rsid w:val="004E3BE7"/>
    <w:pPr>
      <w:spacing w:after="0" w:line="240" w:lineRule="auto"/>
    </w:pPr>
    <w:rPr>
      <w:color w:val="2F5496" w:themeColor="accent1" w:themeShade="BF"/>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Tabladelista1clara1">
    <w:name w:val="Tabla de lista 1 clara1"/>
    <w:basedOn w:val="Tablanormal"/>
    <w:uiPriority w:val="46"/>
    <w:rsid w:val="004E3BE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cuadrcula21">
    <w:name w:val="Tabla de cuadrícula 21"/>
    <w:basedOn w:val="Tablanormal"/>
    <w:uiPriority w:val="47"/>
    <w:rsid w:val="004E3BE7"/>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cuadrcula6concolores1">
    <w:name w:val="Tabla de cuadrícula 6 con colores1"/>
    <w:basedOn w:val="Tablanormal"/>
    <w:uiPriority w:val="51"/>
    <w:rsid w:val="004E3BE7"/>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Mencionar1">
    <w:name w:val="Mencionar1"/>
    <w:basedOn w:val="Fuentedeprrafopredeter"/>
    <w:uiPriority w:val="99"/>
    <w:semiHidden/>
    <w:unhideWhenUsed/>
    <w:rsid w:val="008661EC"/>
    <w:rPr>
      <w:color w:val="2B579A"/>
      <w:shd w:val="clear" w:color="auto" w:fill="E6E6E6"/>
    </w:rPr>
  </w:style>
  <w:style w:type="paragraph" w:styleId="Textodeglobo">
    <w:name w:val="Balloon Text"/>
    <w:basedOn w:val="Normal"/>
    <w:link w:val="TextodegloboCar"/>
    <w:uiPriority w:val="99"/>
    <w:semiHidden/>
    <w:unhideWhenUsed/>
    <w:rsid w:val="00387BC2"/>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7BC2"/>
    <w:rPr>
      <w:rFonts w:ascii="Tahoma" w:hAnsi="Tahoma" w:cs="Tahoma"/>
      <w:sz w:val="16"/>
      <w:szCs w:val="16"/>
    </w:rPr>
  </w:style>
  <w:style w:type="paragraph" w:customStyle="1" w:styleId="Standard">
    <w:name w:val="Standard"/>
    <w:rsid w:val="0074409B"/>
    <w:pPr>
      <w:widowControl w:val="0"/>
      <w:suppressAutoHyphens/>
      <w:autoSpaceDN w:val="0"/>
      <w:spacing w:after="0" w:line="240" w:lineRule="auto"/>
      <w:ind w:firstLine="720"/>
      <w:jc w:val="both"/>
      <w:textAlignment w:val="baseline"/>
    </w:pPr>
    <w:rPr>
      <w:rFonts w:ascii="Ubuntu" w:eastAsia="Droid Sans Fallback" w:hAnsi="Ubuntu" w:cs="Lohit Hindi"/>
      <w:kern w:val="3"/>
      <w:sz w:val="21"/>
      <w:szCs w:val="24"/>
      <w:lang w:eastAsia="zh-CN" w:bidi="hi-IN"/>
    </w:rPr>
  </w:style>
  <w:style w:type="paragraph" w:customStyle="1" w:styleId="Heading">
    <w:name w:val="Heading"/>
    <w:basedOn w:val="Standard"/>
    <w:next w:val="Textbody"/>
    <w:rsid w:val="0074409B"/>
    <w:pPr>
      <w:keepNext/>
      <w:spacing w:before="245" w:after="432"/>
      <w:jc w:val="center"/>
    </w:pPr>
    <w:rPr>
      <w:b/>
      <w:sz w:val="32"/>
      <w:szCs w:val="28"/>
      <w:u w:val="single"/>
    </w:rPr>
  </w:style>
  <w:style w:type="paragraph" w:customStyle="1" w:styleId="Textbody">
    <w:name w:val="Text body"/>
    <w:basedOn w:val="Standard"/>
    <w:rsid w:val="0074409B"/>
    <w:pPr>
      <w:spacing w:after="120"/>
    </w:pPr>
  </w:style>
  <w:style w:type="paragraph" w:customStyle="1" w:styleId="ContentsHeading">
    <w:name w:val="Contents Heading"/>
    <w:basedOn w:val="Heading"/>
    <w:rsid w:val="0074409B"/>
    <w:pPr>
      <w:suppressLineNumbers/>
      <w:ind w:firstLine="0"/>
    </w:pPr>
    <w:rPr>
      <w:bCs/>
      <w:szCs w:val="32"/>
    </w:rPr>
  </w:style>
  <w:style w:type="paragraph" w:customStyle="1" w:styleId="Contents1">
    <w:name w:val="Contents 1"/>
    <w:basedOn w:val="Normal"/>
    <w:rsid w:val="0074409B"/>
    <w:pPr>
      <w:suppressLineNumbers/>
      <w:tabs>
        <w:tab w:val="right" w:leader="dot" w:pos="9638"/>
      </w:tabs>
      <w:autoSpaceDN w:val="0"/>
      <w:spacing w:before="0" w:after="0"/>
      <w:ind w:firstLine="0"/>
      <w:textAlignment w:val="baseline"/>
    </w:pPr>
    <w:rPr>
      <w:rFonts w:ascii="Ubuntu" w:eastAsia="Droid Sans Fallback" w:hAnsi="Ubuntu" w:cs="Lohit Hindi"/>
      <w:kern w:val="3"/>
      <w:lang w:eastAsia="zh-CN" w:bidi="hi-IN"/>
    </w:rPr>
  </w:style>
  <w:style w:type="paragraph" w:customStyle="1" w:styleId="Contents2">
    <w:name w:val="Contents 2"/>
    <w:basedOn w:val="Normal"/>
    <w:rsid w:val="0074409B"/>
    <w:pPr>
      <w:suppressLineNumbers/>
      <w:tabs>
        <w:tab w:val="right" w:leader="dot" w:pos="9638"/>
      </w:tabs>
      <w:autoSpaceDN w:val="0"/>
      <w:spacing w:before="0" w:after="0"/>
      <w:ind w:left="283" w:firstLine="0"/>
      <w:textAlignment w:val="baseline"/>
    </w:pPr>
    <w:rPr>
      <w:rFonts w:ascii="Ubuntu" w:eastAsia="Droid Sans Fallback" w:hAnsi="Ubuntu" w:cs="Lohit Hindi"/>
      <w:kern w:val="3"/>
      <w:lang w:eastAsia="zh-CN" w:bidi="hi-IN"/>
    </w:rPr>
  </w:style>
  <w:style w:type="character" w:styleId="AcrnimoHTML">
    <w:name w:val="HTML Acronym"/>
    <w:basedOn w:val="Fuentedeprrafopredeter"/>
    <w:uiPriority w:val="99"/>
    <w:semiHidden/>
    <w:unhideWhenUsed/>
    <w:rsid w:val="00662BF3"/>
  </w:style>
  <w:style w:type="paragraph" w:customStyle="1" w:styleId="ioctitle">
    <w:name w:val="ioctitle"/>
    <w:basedOn w:val="Normal"/>
    <w:rsid w:val="005E4F9C"/>
    <w:pPr>
      <w:widowControl/>
      <w:suppressAutoHyphens w:val="0"/>
      <w:spacing w:before="100" w:beforeAutospacing="1" w:after="100" w:afterAutospacing="1"/>
      <w:ind w:firstLine="0"/>
      <w:jc w:val="left"/>
    </w:pPr>
    <w:rPr>
      <w:rFonts w:ascii="Times New Roman" w:hAnsi="Times New Roman" w:cs="Times New Roman"/>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imes New Roman"/>
        <w:sz w:val="22"/>
        <w:szCs w:val="22"/>
        <w:lang w:val="ca-ES" w:eastAsia="ca-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AC6"/>
    <w:pPr>
      <w:widowControl w:val="0"/>
      <w:suppressAutoHyphens/>
      <w:spacing w:before="120" w:after="120" w:line="240" w:lineRule="auto"/>
      <w:ind w:firstLine="720"/>
      <w:jc w:val="both"/>
    </w:pPr>
    <w:rPr>
      <w:rFonts w:ascii="Segoe UI Historic" w:hAnsi="Segoe UI Historic" w:cs="Segoe UI Historic"/>
      <w:sz w:val="24"/>
      <w:szCs w:val="24"/>
    </w:rPr>
  </w:style>
  <w:style w:type="paragraph" w:styleId="Ttulo1">
    <w:name w:val="heading 1"/>
    <w:basedOn w:val="Normal"/>
    <w:next w:val="Textoindependiente"/>
    <w:link w:val="Ttulo1Car"/>
    <w:qFormat/>
    <w:rsid w:val="006C67BF"/>
    <w:pPr>
      <w:keepNext/>
      <w:numPr>
        <w:numId w:val="7"/>
      </w:numPr>
      <w:pBdr>
        <w:bottom w:val="single" w:sz="4" w:space="1" w:color="auto"/>
      </w:pBdr>
      <w:spacing w:before="245" w:after="245"/>
      <w:jc w:val="left"/>
      <w:outlineLvl w:val="0"/>
    </w:pPr>
    <w:rPr>
      <w:b/>
      <w:bCs/>
      <w:sz w:val="40"/>
      <w:szCs w:val="40"/>
    </w:rPr>
  </w:style>
  <w:style w:type="paragraph" w:styleId="Ttulo2">
    <w:name w:val="heading 2"/>
    <w:basedOn w:val="Ttulo1"/>
    <w:next w:val="Textoindependiente"/>
    <w:link w:val="Ttulo2Car"/>
    <w:qFormat/>
    <w:rsid w:val="005765ED"/>
    <w:pPr>
      <w:numPr>
        <w:ilvl w:val="1"/>
        <w:numId w:val="11"/>
      </w:numPr>
      <w:pBdr>
        <w:bottom w:val="none" w:sz="0" w:space="0" w:color="auto"/>
      </w:pBdr>
      <w:outlineLvl w:val="1"/>
    </w:pPr>
    <w:rPr>
      <w:sz w:val="30"/>
      <w:szCs w:val="30"/>
    </w:rPr>
  </w:style>
  <w:style w:type="paragraph" w:styleId="Ttulo3">
    <w:name w:val="heading 3"/>
    <w:basedOn w:val="Textoindependiente"/>
    <w:next w:val="Textoindependiente"/>
    <w:link w:val="Ttulo3Car"/>
    <w:qFormat/>
    <w:rsid w:val="005765ED"/>
    <w:pPr>
      <w:ind w:left="284" w:firstLine="0"/>
      <w:outlineLvl w:val="2"/>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C67BF"/>
    <w:rPr>
      <w:rFonts w:ascii="Segoe UI Historic" w:hAnsi="Segoe UI Historic" w:cs="Segoe UI Historic"/>
      <w:b/>
      <w:bCs/>
      <w:sz w:val="40"/>
      <w:szCs w:val="40"/>
    </w:rPr>
  </w:style>
  <w:style w:type="character" w:customStyle="1" w:styleId="Ttulo2Car">
    <w:name w:val="Título 2 Car"/>
    <w:basedOn w:val="Fuentedeprrafopredeter"/>
    <w:link w:val="Ttulo2"/>
    <w:rsid w:val="005765ED"/>
    <w:rPr>
      <w:rFonts w:ascii="Segoe UI Historic" w:hAnsi="Segoe UI Historic" w:cs="Segoe UI Historic"/>
      <w:b/>
      <w:bCs/>
      <w:sz w:val="30"/>
      <w:szCs w:val="30"/>
    </w:rPr>
  </w:style>
  <w:style w:type="character" w:customStyle="1" w:styleId="Ttulo3Car">
    <w:name w:val="Título 3 Car"/>
    <w:basedOn w:val="Fuentedeprrafopredeter"/>
    <w:link w:val="Ttulo3"/>
    <w:rsid w:val="005765ED"/>
    <w:rPr>
      <w:rFonts w:ascii="Segoe UI Historic" w:hAnsi="Segoe UI Historic" w:cs="Segoe UI Historic"/>
      <w:b/>
      <w:sz w:val="24"/>
      <w:szCs w:val="24"/>
    </w:rPr>
  </w:style>
  <w:style w:type="character" w:styleId="Hipervnculo">
    <w:name w:val="Hyperlink"/>
    <w:uiPriority w:val="99"/>
    <w:rsid w:val="00CC1A9F"/>
    <w:rPr>
      <w:color w:val="000080"/>
      <w:u w:val="single"/>
    </w:rPr>
  </w:style>
  <w:style w:type="character" w:styleId="Textoennegrita">
    <w:name w:val="Strong"/>
    <w:uiPriority w:val="22"/>
    <w:qFormat/>
    <w:rsid w:val="00CC1A9F"/>
    <w:rPr>
      <w:b/>
      <w:bCs/>
    </w:rPr>
  </w:style>
  <w:style w:type="paragraph" w:styleId="Textoindependiente">
    <w:name w:val="Body Text"/>
    <w:basedOn w:val="Normal"/>
    <w:link w:val="TextoindependienteCar"/>
    <w:rsid w:val="00BC6621"/>
  </w:style>
  <w:style w:type="character" w:customStyle="1" w:styleId="TextoindependienteCar">
    <w:name w:val="Texto independiente Car"/>
    <w:basedOn w:val="Fuentedeprrafopredeter"/>
    <w:link w:val="Textoindependiente"/>
    <w:rsid w:val="00BC6621"/>
    <w:rPr>
      <w:rFonts w:ascii="Segoe UI Historic" w:hAnsi="Segoe UI Historic" w:cs="Segoe UI Historic"/>
      <w:sz w:val="24"/>
      <w:szCs w:val="24"/>
    </w:rPr>
  </w:style>
  <w:style w:type="paragraph" w:customStyle="1" w:styleId="Contenidodelatabla">
    <w:name w:val="Contenido de la tabla"/>
    <w:basedOn w:val="Normal"/>
    <w:rsid w:val="00CC1A9F"/>
    <w:pPr>
      <w:suppressLineNumbers/>
    </w:pPr>
  </w:style>
  <w:style w:type="paragraph" w:customStyle="1" w:styleId="Encabezado1">
    <w:name w:val="Encabezado1"/>
    <w:basedOn w:val="Normal"/>
    <w:next w:val="Textoindependiente"/>
    <w:rsid w:val="00CC1A9F"/>
    <w:pPr>
      <w:keepNext/>
      <w:spacing w:before="245" w:after="432"/>
      <w:jc w:val="center"/>
    </w:pPr>
    <w:rPr>
      <w:b/>
      <w:sz w:val="32"/>
      <w:szCs w:val="28"/>
      <w:u w:val="single"/>
    </w:rPr>
  </w:style>
  <w:style w:type="paragraph" w:styleId="Piedepgina">
    <w:name w:val="footer"/>
    <w:basedOn w:val="Normal"/>
    <w:link w:val="PiedepginaCar"/>
    <w:uiPriority w:val="99"/>
    <w:rsid w:val="00CC1A9F"/>
    <w:pPr>
      <w:suppressLineNumbers/>
      <w:tabs>
        <w:tab w:val="center" w:pos="4819"/>
        <w:tab w:val="right" w:pos="9638"/>
      </w:tabs>
    </w:pPr>
    <w:rPr>
      <w:color w:val="666666"/>
      <w:sz w:val="18"/>
    </w:rPr>
  </w:style>
  <w:style w:type="character" w:customStyle="1" w:styleId="PiedepginaCar">
    <w:name w:val="Pie de página Car"/>
    <w:basedOn w:val="Fuentedeprrafopredeter"/>
    <w:link w:val="Piedepgina"/>
    <w:uiPriority w:val="99"/>
    <w:rsid w:val="00CC1A9F"/>
    <w:rPr>
      <w:rFonts w:ascii="Ubuntu" w:eastAsia="Droid Sans Fallback" w:hAnsi="Ubuntu" w:cs="Lohit Hindi"/>
      <w:color w:val="666666"/>
      <w:kern w:val="1"/>
      <w:sz w:val="18"/>
      <w:szCs w:val="24"/>
      <w:lang w:eastAsia="hi-IN" w:bidi="hi-IN"/>
    </w:rPr>
  </w:style>
  <w:style w:type="paragraph" w:customStyle="1" w:styleId="Encabezadodelndice">
    <w:name w:val="Encabezado del índice"/>
    <w:basedOn w:val="Encabezado1"/>
    <w:rsid w:val="00CC1A9F"/>
    <w:pPr>
      <w:suppressLineNumbers/>
      <w:ind w:firstLine="0"/>
    </w:pPr>
    <w:rPr>
      <w:bCs/>
      <w:szCs w:val="32"/>
    </w:rPr>
  </w:style>
  <w:style w:type="paragraph" w:styleId="TtulodeTDC">
    <w:name w:val="TOC Heading"/>
    <w:basedOn w:val="Ttulo1"/>
    <w:next w:val="Normal"/>
    <w:uiPriority w:val="39"/>
    <w:unhideWhenUsed/>
    <w:qFormat/>
    <w:rsid w:val="00CC1A9F"/>
    <w:pPr>
      <w:keepLines/>
      <w:widowControl/>
      <w:numPr>
        <w:numId w:val="0"/>
      </w:numPr>
      <w:suppressAutoHyphens w:val="0"/>
      <w:spacing w:before="240" w:after="0" w:line="259" w:lineRule="auto"/>
      <w:outlineLvl w:val="9"/>
    </w:pPr>
    <w:rPr>
      <w:rFonts w:asciiTheme="majorHAnsi" w:eastAsiaTheme="majorEastAsia" w:hAnsiTheme="majorHAnsi" w:cstheme="majorBidi"/>
      <w:b w:val="0"/>
      <w:bCs w:val="0"/>
      <w:color w:val="2F5496" w:themeColor="accent1" w:themeShade="BF"/>
      <w:sz w:val="32"/>
    </w:rPr>
  </w:style>
  <w:style w:type="paragraph" w:styleId="TDC1">
    <w:name w:val="toc 1"/>
    <w:basedOn w:val="Normal"/>
    <w:next w:val="Normal"/>
    <w:autoRedefine/>
    <w:uiPriority w:val="39"/>
    <w:unhideWhenUsed/>
    <w:rsid w:val="00CC1A9F"/>
    <w:pPr>
      <w:spacing w:after="100"/>
    </w:pPr>
    <w:rPr>
      <w:rFonts w:cs="Mangal"/>
    </w:rPr>
  </w:style>
  <w:style w:type="paragraph" w:styleId="TDC2">
    <w:name w:val="toc 2"/>
    <w:basedOn w:val="Normal"/>
    <w:next w:val="Normal"/>
    <w:autoRedefine/>
    <w:uiPriority w:val="39"/>
    <w:unhideWhenUsed/>
    <w:rsid w:val="00CC1A9F"/>
    <w:pPr>
      <w:spacing w:after="100"/>
      <w:ind w:left="210"/>
    </w:pPr>
    <w:rPr>
      <w:rFonts w:cs="Mangal"/>
    </w:rPr>
  </w:style>
  <w:style w:type="paragraph" w:styleId="TDC3">
    <w:name w:val="toc 3"/>
    <w:basedOn w:val="Normal"/>
    <w:next w:val="Normal"/>
    <w:autoRedefine/>
    <w:uiPriority w:val="39"/>
    <w:unhideWhenUsed/>
    <w:rsid w:val="00CC1A9F"/>
    <w:pPr>
      <w:spacing w:after="100"/>
      <w:ind w:left="420"/>
    </w:pPr>
    <w:rPr>
      <w:rFonts w:cs="Mangal"/>
    </w:rPr>
  </w:style>
  <w:style w:type="paragraph" w:styleId="Encabezado">
    <w:name w:val="header"/>
    <w:basedOn w:val="Normal"/>
    <w:link w:val="EncabezadoCar"/>
    <w:uiPriority w:val="99"/>
    <w:unhideWhenUsed/>
    <w:rsid w:val="00CC1A9F"/>
    <w:pPr>
      <w:tabs>
        <w:tab w:val="center" w:pos="4252"/>
        <w:tab w:val="right" w:pos="8504"/>
      </w:tabs>
    </w:pPr>
    <w:rPr>
      <w:rFonts w:cs="Mangal"/>
    </w:rPr>
  </w:style>
  <w:style w:type="character" w:customStyle="1" w:styleId="EncabezadoCar">
    <w:name w:val="Encabezado Car"/>
    <w:basedOn w:val="Fuentedeprrafopredeter"/>
    <w:link w:val="Encabezado"/>
    <w:uiPriority w:val="99"/>
    <w:rsid w:val="00CC1A9F"/>
    <w:rPr>
      <w:rFonts w:ascii="Ubuntu" w:eastAsia="Droid Sans Fallback" w:hAnsi="Ubuntu" w:cs="Mangal"/>
      <w:kern w:val="1"/>
      <w:sz w:val="21"/>
      <w:szCs w:val="24"/>
      <w:lang w:eastAsia="hi-IN" w:bidi="hi-IN"/>
    </w:rPr>
  </w:style>
  <w:style w:type="character" w:styleId="Hipervnculovisitado">
    <w:name w:val="FollowedHyperlink"/>
    <w:basedOn w:val="Fuentedeprrafopredeter"/>
    <w:uiPriority w:val="99"/>
    <w:semiHidden/>
    <w:unhideWhenUsed/>
    <w:rsid w:val="00BC6621"/>
    <w:rPr>
      <w:color w:val="954F72" w:themeColor="followedHyperlink"/>
      <w:u w:val="single"/>
    </w:rPr>
  </w:style>
  <w:style w:type="paragraph" w:styleId="NormalWeb">
    <w:name w:val="Normal (Web)"/>
    <w:basedOn w:val="Normal"/>
    <w:uiPriority w:val="99"/>
    <w:unhideWhenUsed/>
    <w:rsid w:val="00AC63D9"/>
    <w:pPr>
      <w:widowControl/>
      <w:suppressAutoHyphens w:val="0"/>
      <w:spacing w:before="100" w:beforeAutospacing="1" w:after="100" w:afterAutospacing="1"/>
      <w:ind w:firstLine="0"/>
      <w:jc w:val="left"/>
    </w:pPr>
    <w:rPr>
      <w:rFonts w:ascii="Times New Roman" w:hAnsi="Times New Roman"/>
    </w:rPr>
  </w:style>
  <w:style w:type="character" w:customStyle="1" w:styleId="notranslate">
    <w:name w:val="notranslate"/>
    <w:basedOn w:val="Fuentedeprrafopredeter"/>
    <w:rsid w:val="00E37AC6"/>
  </w:style>
  <w:style w:type="character" w:styleId="nfasis">
    <w:name w:val="Emphasis"/>
    <w:basedOn w:val="Fuentedeprrafopredeter"/>
    <w:uiPriority w:val="20"/>
    <w:qFormat/>
    <w:rsid w:val="00E37AC6"/>
    <w:rPr>
      <w:i/>
      <w:iCs/>
    </w:rPr>
  </w:style>
  <w:style w:type="character" w:styleId="CdigoHTML">
    <w:name w:val="HTML Code"/>
    <w:basedOn w:val="Fuentedeprrafopredeter"/>
    <w:uiPriority w:val="99"/>
    <w:semiHidden/>
    <w:unhideWhenUsed/>
    <w:rsid w:val="00E37AC6"/>
    <w:rPr>
      <w:rFonts w:ascii="Courier New" w:eastAsia="Times New Roman" w:hAnsi="Courier New" w:cs="Courier New"/>
      <w:sz w:val="20"/>
      <w:szCs w:val="20"/>
    </w:rPr>
  </w:style>
  <w:style w:type="paragraph" w:styleId="Prrafodelista">
    <w:name w:val="List Paragraph"/>
    <w:basedOn w:val="Normal"/>
    <w:uiPriority w:val="34"/>
    <w:qFormat/>
    <w:rsid w:val="00E37AC6"/>
    <w:pPr>
      <w:ind w:left="720"/>
      <w:contextualSpacing/>
    </w:pPr>
  </w:style>
  <w:style w:type="paragraph" w:customStyle="1" w:styleId="TEXT">
    <w:name w:val="TEXT"/>
    <w:basedOn w:val="Textoindependiente"/>
    <w:qFormat/>
    <w:rsid w:val="00E37AC6"/>
  </w:style>
  <w:style w:type="table" w:customStyle="1" w:styleId="Tabladelista6concolores-nfasis11">
    <w:name w:val="Tabla de lista 6 con colores - Énfasis 11"/>
    <w:basedOn w:val="Tablanormal"/>
    <w:uiPriority w:val="51"/>
    <w:rsid w:val="00E37AC6"/>
    <w:pPr>
      <w:spacing w:after="0" w:line="240" w:lineRule="auto"/>
    </w:pPr>
    <w:rPr>
      <w:color w:val="2F5496" w:themeColor="accent1" w:themeShade="BF"/>
    </w:rPr>
    <w:tblPr>
      <w:tblStyleRowBandSize w:val="1"/>
      <w:tblStyleColBandSize w:val="1"/>
      <w:tblInd w:w="0" w:type="dxa"/>
      <w:tblBorders>
        <w:top w:val="single" w:sz="4" w:space="0" w:color="4472C4" w:themeColor="accent1"/>
        <w:bottom w:val="single" w:sz="4" w:space="0" w:color="4472C4" w:themeColor="accent1"/>
      </w:tblBorders>
      <w:tblCellMar>
        <w:top w:w="0" w:type="dxa"/>
        <w:left w:w="108" w:type="dxa"/>
        <w:bottom w:w="0" w:type="dxa"/>
        <w:right w:w="108" w:type="dxa"/>
      </w:tblCellMar>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ladecuadrcula7concolores-nfasis11">
    <w:name w:val="Tabla de cuadrícula 7 con colores - Énfasis 11"/>
    <w:basedOn w:val="Tablanormal"/>
    <w:uiPriority w:val="52"/>
    <w:rsid w:val="004E3BE7"/>
    <w:pPr>
      <w:spacing w:after="0" w:line="240" w:lineRule="auto"/>
    </w:pPr>
    <w:rPr>
      <w:color w:val="2F5496" w:themeColor="accent1" w:themeShade="BF"/>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Tabladelista1clara1">
    <w:name w:val="Tabla de lista 1 clara1"/>
    <w:basedOn w:val="Tablanormal"/>
    <w:uiPriority w:val="46"/>
    <w:rsid w:val="004E3BE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cuadrcula21">
    <w:name w:val="Tabla de cuadrícula 21"/>
    <w:basedOn w:val="Tablanormal"/>
    <w:uiPriority w:val="47"/>
    <w:rsid w:val="004E3BE7"/>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cuadrcula6concolores1">
    <w:name w:val="Tabla de cuadrícula 6 con colores1"/>
    <w:basedOn w:val="Tablanormal"/>
    <w:uiPriority w:val="51"/>
    <w:rsid w:val="004E3BE7"/>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Mencionar1">
    <w:name w:val="Mencionar1"/>
    <w:basedOn w:val="Fuentedeprrafopredeter"/>
    <w:uiPriority w:val="99"/>
    <w:semiHidden/>
    <w:unhideWhenUsed/>
    <w:rsid w:val="008661EC"/>
    <w:rPr>
      <w:color w:val="2B579A"/>
      <w:shd w:val="clear" w:color="auto" w:fill="E6E6E6"/>
    </w:rPr>
  </w:style>
  <w:style w:type="paragraph" w:styleId="Textodeglobo">
    <w:name w:val="Balloon Text"/>
    <w:basedOn w:val="Normal"/>
    <w:link w:val="TextodegloboCar"/>
    <w:uiPriority w:val="99"/>
    <w:semiHidden/>
    <w:unhideWhenUsed/>
    <w:rsid w:val="00387BC2"/>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7BC2"/>
    <w:rPr>
      <w:rFonts w:ascii="Tahoma" w:hAnsi="Tahoma" w:cs="Tahoma"/>
      <w:sz w:val="16"/>
      <w:szCs w:val="16"/>
    </w:rPr>
  </w:style>
  <w:style w:type="paragraph" w:customStyle="1" w:styleId="Standard">
    <w:name w:val="Standard"/>
    <w:rsid w:val="0074409B"/>
    <w:pPr>
      <w:widowControl w:val="0"/>
      <w:suppressAutoHyphens/>
      <w:autoSpaceDN w:val="0"/>
      <w:spacing w:after="0" w:line="240" w:lineRule="auto"/>
      <w:ind w:firstLine="720"/>
      <w:jc w:val="both"/>
      <w:textAlignment w:val="baseline"/>
    </w:pPr>
    <w:rPr>
      <w:rFonts w:ascii="Ubuntu" w:eastAsia="Droid Sans Fallback" w:hAnsi="Ubuntu" w:cs="Lohit Hindi"/>
      <w:kern w:val="3"/>
      <w:sz w:val="21"/>
      <w:szCs w:val="24"/>
      <w:lang w:eastAsia="zh-CN" w:bidi="hi-IN"/>
    </w:rPr>
  </w:style>
  <w:style w:type="paragraph" w:customStyle="1" w:styleId="Heading">
    <w:name w:val="Heading"/>
    <w:basedOn w:val="Standard"/>
    <w:next w:val="Textbody"/>
    <w:rsid w:val="0074409B"/>
    <w:pPr>
      <w:keepNext/>
      <w:spacing w:before="245" w:after="432"/>
      <w:jc w:val="center"/>
    </w:pPr>
    <w:rPr>
      <w:b/>
      <w:sz w:val="32"/>
      <w:szCs w:val="28"/>
      <w:u w:val="single"/>
    </w:rPr>
  </w:style>
  <w:style w:type="paragraph" w:customStyle="1" w:styleId="Textbody">
    <w:name w:val="Text body"/>
    <w:basedOn w:val="Standard"/>
    <w:rsid w:val="0074409B"/>
    <w:pPr>
      <w:spacing w:after="120"/>
    </w:pPr>
  </w:style>
  <w:style w:type="paragraph" w:customStyle="1" w:styleId="ContentsHeading">
    <w:name w:val="Contents Heading"/>
    <w:basedOn w:val="Heading"/>
    <w:rsid w:val="0074409B"/>
    <w:pPr>
      <w:suppressLineNumbers/>
      <w:ind w:firstLine="0"/>
    </w:pPr>
    <w:rPr>
      <w:bCs/>
      <w:szCs w:val="32"/>
    </w:rPr>
  </w:style>
  <w:style w:type="paragraph" w:customStyle="1" w:styleId="Contents1">
    <w:name w:val="Contents 1"/>
    <w:basedOn w:val="Normal"/>
    <w:rsid w:val="0074409B"/>
    <w:pPr>
      <w:suppressLineNumbers/>
      <w:tabs>
        <w:tab w:val="right" w:leader="dot" w:pos="9638"/>
      </w:tabs>
      <w:autoSpaceDN w:val="0"/>
      <w:spacing w:before="0" w:after="0"/>
      <w:ind w:firstLine="0"/>
      <w:textAlignment w:val="baseline"/>
    </w:pPr>
    <w:rPr>
      <w:rFonts w:ascii="Ubuntu" w:eastAsia="Droid Sans Fallback" w:hAnsi="Ubuntu" w:cs="Lohit Hindi"/>
      <w:kern w:val="3"/>
      <w:lang w:eastAsia="zh-CN" w:bidi="hi-IN"/>
    </w:rPr>
  </w:style>
  <w:style w:type="paragraph" w:customStyle="1" w:styleId="Contents2">
    <w:name w:val="Contents 2"/>
    <w:basedOn w:val="Normal"/>
    <w:rsid w:val="0074409B"/>
    <w:pPr>
      <w:suppressLineNumbers/>
      <w:tabs>
        <w:tab w:val="right" w:leader="dot" w:pos="9638"/>
      </w:tabs>
      <w:autoSpaceDN w:val="0"/>
      <w:spacing w:before="0" w:after="0"/>
      <w:ind w:left="283" w:firstLine="0"/>
      <w:textAlignment w:val="baseline"/>
    </w:pPr>
    <w:rPr>
      <w:rFonts w:ascii="Ubuntu" w:eastAsia="Droid Sans Fallback" w:hAnsi="Ubuntu" w:cs="Lohit Hindi"/>
      <w:kern w:val="3"/>
      <w:lang w:eastAsia="zh-CN" w:bidi="hi-IN"/>
    </w:rPr>
  </w:style>
  <w:style w:type="character" w:styleId="AcrnimoHTML">
    <w:name w:val="HTML Acronym"/>
    <w:basedOn w:val="Fuentedeprrafopredeter"/>
    <w:uiPriority w:val="99"/>
    <w:semiHidden/>
    <w:unhideWhenUsed/>
    <w:rsid w:val="00662BF3"/>
  </w:style>
  <w:style w:type="paragraph" w:customStyle="1" w:styleId="ioctitle">
    <w:name w:val="ioctitle"/>
    <w:basedOn w:val="Normal"/>
    <w:rsid w:val="005E4F9C"/>
    <w:pPr>
      <w:widowControl/>
      <w:suppressAutoHyphens w:val="0"/>
      <w:spacing w:before="100" w:beforeAutospacing="1" w:after="100" w:afterAutospacing="1"/>
      <w:ind w:firstLine="0"/>
      <w:jc w:val="left"/>
    </w:pPr>
    <w:rPr>
      <w:rFonts w:ascii="Times New Roman" w:hAnsi="Times New Roman" w:cs="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51176">
      <w:bodyDiv w:val="1"/>
      <w:marLeft w:val="0"/>
      <w:marRight w:val="0"/>
      <w:marTop w:val="0"/>
      <w:marBottom w:val="0"/>
      <w:divBdr>
        <w:top w:val="none" w:sz="0" w:space="0" w:color="auto"/>
        <w:left w:val="none" w:sz="0" w:space="0" w:color="auto"/>
        <w:bottom w:val="none" w:sz="0" w:space="0" w:color="auto"/>
        <w:right w:val="none" w:sz="0" w:space="0" w:color="auto"/>
      </w:divBdr>
    </w:div>
    <w:div w:id="140074086">
      <w:bodyDiv w:val="1"/>
      <w:marLeft w:val="0"/>
      <w:marRight w:val="0"/>
      <w:marTop w:val="0"/>
      <w:marBottom w:val="480"/>
      <w:divBdr>
        <w:top w:val="none" w:sz="0" w:space="0" w:color="auto"/>
        <w:left w:val="none" w:sz="0" w:space="0" w:color="auto"/>
        <w:bottom w:val="none" w:sz="0" w:space="0" w:color="auto"/>
        <w:right w:val="none" w:sz="0" w:space="0" w:color="auto"/>
      </w:divBdr>
      <w:divsChild>
        <w:div w:id="1856336137">
          <w:marLeft w:val="0"/>
          <w:marRight w:val="0"/>
          <w:marTop w:val="0"/>
          <w:marBottom w:val="0"/>
          <w:divBdr>
            <w:top w:val="none" w:sz="0" w:space="0" w:color="auto"/>
            <w:left w:val="none" w:sz="0" w:space="0" w:color="auto"/>
            <w:bottom w:val="none" w:sz="0" w:space="0" w:color="auto"/>
            <w:right w:val="none" w:sz="0" w:space="0" w:color="auto"/>
          </w:divBdr>
          <w:divsChild>
            <w:div w:id="466050521">
              <w:marLeft w:val="-300"/>
              <w:marRight w:val="0"/>
              <w:marTop w:val="0"/>
              <w:marBottom w:val="0"/>
              <w:divBdr>
                <w:top w:val="none" w:sz="0" w:space="0" w:color="auto"/>
                <w:left w:val="none" w:sz="0" w:space="0" w:color="auto"/>
                <w:bottom w:val="none" w:sz="0" w:space="0" w:color="auto"/>
                <w:right w:val="none" w:sz="0" w:space="0" w:color="auto"/>
              </w:divBdr>
              <w:divsChild>
                <w:div w:id="1735854812">
                  <w:marLeft w:val="0"/>
                  <w:marRight w:val="0"/>
                  <w:marTop w:val="0"/>
                  <w:marBottom w:val="0"/>
                  <w:divBdr>
                    <w:top w:val="none" w:sz="0" w:space="0" w:color="auto"/>
                    <w:left w:val="none" w:sz="0" w:space="0" w:color="auto"/>
                    <w:bottom w:val="none" w:sz="0" w:space="0" w:color="auto"/>
                    <w:right w:val="none" w:sz="0" w:space="0" w:color="auto"/>
                  </w:divBdr>
                  <w:divsChild>
                    <w:div w:id="108727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93824">
      <w:bodyDiv w:val="1"/>
      <w:marLeft w:val="0"/>
      <w:marRight w:val="0"/>
      <w:marTop w:val="0"/>
      <w:marBottom w:val="0"/>
      <w:divBdr>
        <w:top w:val="none" w:sz="0" w:space="0" w:color="auto"/>
        <w:left w:val="none" w:sz="0" w:space="0" w:color="auto"/>
        <w:bottom w:val="none" w:sz="0" w:space="0" w:color="auto"/>
        <w:right w:val="none" w:sz="0" w:space="0" w:color="auto"/>
      </w:divBdr>
    </w:div>
    <w:div w:id="474689669">
      <w:bodyDiv w:val="1"/>
      <w:marLeft w:val="0"/>
      <w:marRight w:val="0"/>
      <w:marTop w:val="0"/>
      <w:marBottom w:val="0"/>
      <w:divBdr>
        <w:top w:val="none" w:sz="0" w:space="0" w:color="auto"/>
        <w:left w:val="none" w:sz="0" w:space="0" w:color="auto"/>
        <w:bottom w:val="none" w:sz="0" w:space="0" w:color="auto"/>
        <w:right w:val="none" w:sz="0" w:space="0" w:color="auto"/>
      </w:divBdr>
    </w:div>
    <w:div w:id="691420905">
      <w:bodyDiv w:val="1"/>
      <w:marLeft w:val="0"/>
      <w:marRight w:val="0"/>
      <w:marTop w:val="0"/>
      <w:marBottom w:val="0"/>
      <w:divBdr>
        <w:top w:val="none" w:sz="0" w:space="0" w:color="auto"/>
        <w:left w:val="none" w:sz="0" w:space="0" w:color="auto"/>
        <w:bottom w:val="none" w:sz="0" w:space="0" w:color="auto"/>
        <w:right w:val="none" w:sz="0" w:space="0" w:color="auto"/>
      </w:divBdr>
    </w:div>
    <w:div w:id="762458749">
      <w:bodyDiv w:val="1"/>
      <w:marLeft w:val="0"/>
      <w:marRight w:val="0"/>
      <w:marTop w:val="0"/>
      <w:marBottom w:val="0"/>
      <w:divBdr>
        <w:top w:val="none" w:sz="0" w:space="0" w:color="auto"/>
        <w:left w:val="none" w:sz="0" w:space="0" w:color="auto"/>
        <w:bottom w:val="none" w:sz="0" w:space="0" w:color="auto"/>
        <w:right w:val="none" w:sz="0" w:space="0" w:color="auto"/>
      </w:divBdr>
    </w:div>
    <w:div w:id="848444683">
      <w:bodyDiv w:val="1"/>
      <w:marLeft w:val="0"/>
      <w:marRight w:val="0"/>
      <w:marTop w:val="0"/>
      <w:marBottom w:val="480"/>
      <w:divBdr>
        <w:top w:val="none" w:sz="0" w:space="0" w:color="auto"/>
        <w:left w:val="none" w:sz="0" w:space="0" w:color="auto"/>
        <w:bottom w:val="none" w:sz="0" w:space="0" w:color="auto"/>
        <w:right w:val="none" w:sz="0" w:space="0" w:color="auto"/>
      </w:divBdr>
      <w:divsChild>
        <w:div w:id="2041084744">
          <w:marLeft w:val="0"/>
          <w:marRight w:val="0"/>
          <w:marTop w:val="0"/>
          <w:marBottom w:val="0"/>
          <w:divBdr>
            <w:top w:val="none" w:sz="0" w:space="0" w:color="auto"/>
            <w:left w:val="none" w:sz="0" w:space="0" w:color="auto"/>
            <w:bottom w:val="none" w:sz="0" w:space="0" w:color="auto"/>
            <w:right w:val="none" w:sz="0" w:space="0" w:color="auto"/>
          </w:divBdr>
          <w:divsChild>
            <w:div w:id="1818184068">
              <w:marLeft w:val="-300"/>
              <w:marRight w:val="0"/>
              <w:marTop w:val="0"/>
              <w:marBottom w:val="0"/>
              <w:divBdr>
                <w:top w:val="none" w:sz="0" w:space="0" w:color="auto"/>
                <w:left w:val="none" w:sz="0" w:space="0" w:color="auto"/>
                <w:bottom w:val="none" w:sz="0" w:space="0" w:color="auto"/>
                <w:right w:val="none" w:sz="0" w:space="0" w:color="auto"/>
              </w:divBdr>
              <w:divsChild>
                <w:div w:id="143662562">
                  <w:marLeft w:val="0"/>
                  <w:marRight w:val="0"/>
                  <w:marTop w:val="0"/>
                  <w:marBottom w:val="0"/>
                  <w:divBdr>
                    <w:top w:val="none" w:sz="0" w:space="0" w:color="auto"/>
                    <w:left w:val="none" w:sz="0" w:space="0" w:color="auto"/>
                    <w:bottom w:val="none" w:sz="0" w:space="0" w:color="auto"/>
                    <w:right w:val="none" w:sz="0" w:space="0" w:color="auto"/>
                  </w:divBdr>
                  <w:divsChild>
                    <w:div w:id="72891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304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hyperlink" Target="http://www.rssboard.org/rss-language-codes" TargetMode="External"/><Relationship Id="rId26" Type="http://schemas.openxmlformats.org/officeDocument/2006/relationships/hyperlink" Target="http://www.mispelis.com/starwars.xml" TargetMode="External"/><Relationship Id="rId3" Type="http://schemas.microsoft.com/office/2007/relationships/stylesWithEffects" Target="stylesWithEffect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w3schools.com/" TargetMode="External"/><Relationship Id="rId25" Type="http://schemas.openxmlformats.org/officeDocument/2006/relationships/hyperlink" Target="http://www.les/" TargetMode="External"/><Relationship Id="rId2" Type="http://schemas.openxmlformats.org/officeDocument/2006/relationships/styles" Target="styles.xml"/><Relationship Id="rId16" Type="http://schemas.openxmlformats.org/officeDocument/2006/relationships/hyperlink" Target="http://filmoteca.com/xml/starwars" TargetMode="External"/><Relationship Id="rId20" Type="http://schemas.openxmlformats.org/officeDocument/2006/relationships/hyperlink" Target="http://www.amazon.com/gp/rss/bestsellers/books/377888011/ref=zg_bs_377888011_rsslink"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lesmevespelis.com/" TargetMode="External"/><Relationship Id="rId5" Type="http://schemas.openxmlformats.org/officeDocument/2006/relationships/webSettings" Target="webSettings.xml"/><Relationship Id="rId15" Type="http://schemas.openxmlformats.org/officeDocument/2006/relationships/hyperlink" Target="http://filmoteca.com/xml" TargetMode="External"/><Relationship Id="rId23" Type="http://schemas.openxmlformats.org/officeDocument/2006/relationships/hyperlink" Target="http://purl.org/atom/ns" TargetMode="External"/><Relationship Id="rId28" Type="http://schemas.openxmlformats.org/officeDocument/2006/relationships/hyperlink" Target="http://feedvalidator.org/" TargetMode="External"/><Relationship Id="rId10" Type="http://schemas.openxmlformats.org/officeDocument/2006/relationships/image" Target="media/image3.png"/><Relationship Id="rId19" Type="http://schemas.openxmlformats.org/officeDocument/2006/relationships/hyperlink" Target="http://www.miweb.com/rss/rss.mp3"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hyperlink" Target="http://datatracker.ietf.org/wg/atompub/charter/" TargetMode="External"/><Relationship Id="rId27" Type="http://schemas.openxmlformats.org/officeDocument/2006/relationships/hyperlink" Target="http://www.lesmevespelis.com/starwars.xml" TargetMode="Externa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10</Pages>
  <Words>2247</Words>
  <Characters>12361</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dc:creator>
  <cp:keywords/>
  <dc:description/>
  <cp:lastModifiedBy>Rosa Pujol</cp:lastModifiedBy>
  <cp:revision>9</cp:revision>
  <cp:lastPrinted>2017-09-17T15:36:00Z</cp:lastPrinted>
  <dcterms:created xsi:type="dcterms:W3CDTF">2018-02-14T11:24:00Z</dcterms:created>
  <dcterms:modified xsi:type="dcterms:W3CDTF">2018-03-12T11:40:00Z</dcterms:modified>
</cp:coreProperties>
</file>