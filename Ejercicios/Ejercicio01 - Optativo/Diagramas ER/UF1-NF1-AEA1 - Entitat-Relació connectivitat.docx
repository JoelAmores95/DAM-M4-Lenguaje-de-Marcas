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FE7E3" w14:textId="766E43CA" w:rsidR="00E10695" w:rsidRPr="00ED29AE" w:rsidRDefault="00E10695" w:rsidP="00E10695">
      <w:pPr>
        <w:rPr>
          <w:rFonts w:asciiTheme="minorHAnsi" w:hAnsiTheme="minorHAnsi" w:cstheme="minorHAnsi"/>
          <w:sz w:val="24"/>
          <w:szCs w:val="24"/>
        </w:rPr>
      </w:pPr>
      <w:r w:rsidRPr="00ED29AE">
        <w:rPr>
          <w:rFonts w:asciiTheme="minorHAnsi" w:hAnsiTheme="minorHAnsi" w:cstheme="minorHAnsi"/>
          <w:sz w:val="24"/>
          <w:szCs w:val="24"/>
        </w:rPr>
        <w:softHyphen/>
      </w:r>
      <w:r w:rsidRPr="00ED29AE">
        <w:rPr>
          <w:rFonts w:asciiTheme="minorHAnsi" w:hAnsiTheme="minorHAnsi" w:cstheme="minorHAnsi"/>
          <w:sz w:val="24"/>
          <w:szCs w:val="24"/>
        </w:rPr>
        <w:softHyphen/>
        <w:t>Donats els següents enunciats breus, determina les entitats i les relacions que hi ha entre elles i representa-les. Indica la connectivitat, l’opcionalitat i el grau de les relacions.</w:t>
      </w:r>
    </w:p>
    <w:p w14:paraId="503F7681" w14:textId="1834A625" w:rsidR="00E10695" w:rsidRPr="00ED29AE" w:rsidRDefault="00E10695" w:rsidP="00E10695">
      <w:pPr>
        <w:rPr>
          <w:rFonts w:asciiTheme="minorHAnsi" w:hAnsiTheme="minorHAnsi" w:cstheme="minorHAnsi"/>
          <w:sz w:val="24"/>
          <w:szCs w:val="24"/>
        </w:rPr>
      </w:pPr>
      <w:r w:rsidRPr="00ED29AE">
        <w:rPr>
          <w:rFonts w:asciiTheme="minorHAnsi" w:hAnsiTheme="minorHAnsi" w:cstheme="minorHAnsi"/>
          <w:sz w:val="24"/>
          <w:szCs w:val="24"/>
        </w:rPr>
        <w:t>Si hi ha algun supòsit que determina la connectivitat entre les relacions anota’l.</w:t>
      </w:r>
    </w:p>
    <w:p w14:paraId="36D6966F" w14:textId="77777777" w:rsidR="00E10695" w:rsidRPr="00ED29AE" w:rsidRDefault="00E10695" w:rsidP="00E10695">
      <w:pPr>
        <w:rPr>
          <w:rFonts w:asciiTheme="minorHAnsi" w:hAnsiTheme="minorHAnsi" w:cstheme="minorHAnsi"/>
          <w:sz w:val="24"/>
          <w:szCs w:val="24"/>
        </w:rPr>
      </w:pPr>
    </w:p>
    <w:p w14:paraId="36625C03" w14:textId="6E5F343E" w:rsidR="00517587" w:rsidRPr="00ED29AE" w:rsidRDefault="00E10695" w:rsidP="00AF3CFE">
      <w:pPr>
        <w:pStyle w:val="NormalNumeros"/>
        <w:rPr>
          <w:rFonts w:asciiTheme="minorHAnsi" w:hAnsiTheme="minorHAnsi" w:cstheme="minorHAnsi"/>
          <w:sz w:val="24"/>
        </w:rPr>
      </w:pPr>
      <w:r w:rsidRPr="00ED29AE">
        <w:rPr>
          <w:rFonts w:asciiTheme="minorHAnsi" w:hAnsiTheme="minorHAnsi" w:cstheme="minorHAnsi"/>
          <w:sz w:val="24"/>
        </w:rPr>
        <w:t xml:space="preserve">Mare </w:t>
      </w:r>
      <w:r w:rsidR="001262FE" w:rsidRPr="00ED29AE">
        <w:rPr>
          <w:rFonts w:asciiTheme="minorHAnsi" w:hAnsiTheme="minorHAnsi" w:cstheme="minorHAnsi"/>
          <w:sz w:val="24"/>
        </w:rPr>
        <w:t xml:space="preserve">biològica </w:t>
      </w:r>
      <w:r w:rsidRPr="00ED29AE">
        <w:rPr>
          <w:rFonts w:asciiTheme="minorHAnsi" w:hAnsiTheme="minorHAnsi" w:cstheme="minorHAnsi"/>
          <w:sz w:val="24"/>
        </w:rPr>
        <w:t>té fills:</w:t>
      </w:r>
    </w:p>
    <w:p w14:paraId="40952FE5" w14:textId="5617B80F" w:rsidR="00C8584E" w:rsidRPr="00ED29AE" w:rsidRDefault="00267F8C" w:rsidP="00AF3CFE">
      <w:pPr>
        <w:pStyle w:val="ActResposta"/>
        <w:rPr>
          <w:rFonts w:asciiTheme="minorHAnsi" w:hAnsiTheme="minorHAnsi" w:cstheme="minorHAnsi"/>
          <w:sz w:val="24"/>
          <w:szCs w:val="24"/>
        </w:rPr>
      </w:pPr>
      <w:r w:rsidRPr="00ED29AE">
        <w:rPr>
          <w:rFonts w:asciiTheme="minorHAnsi" w:hAnsiTheme="minorHAnsi" w:cstheme="minorHAnsi"/>
          <w:noProof/>
          <w:sz w:val="24"/>
          <w:szCs w:val="24"/>
          <w:lang w:val="es-ES"/>
        </w:rPr>
        <w:drawing>
          <wp:inline distT="0" distB="0" distL="0" distR="0" wp14:anchorId="250C51DE" wp14:editId="64AD6592">
            <wp:extent cx="3867690" cy="1247949"/>
            <wp:effectExtent l="0" t="0" r="0" b="9525"/>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690" cy="1247949"/>
                    </a:xfrm>
                    <a:prstGeom prst="rect">
                      <a:avLst/>
                    </a:prstGeom>
                  </pic:spPr>
                </pic:pic>
              </a:graphicData>
            </a:graphic>
          </wp:inline>
        </w:drawing>
      </w:r>
    </w:p>
    <w:p w14:paraId="38B299F3" w14:textId="34B9EC50" w:rsidR="002D0946" w:rsidRPr="00ED29AE" w:rsidRDefault="002D0946" w:rsidP="00AF3CFE">
      <w:pPr>
        <w:pStyle w:val="ActResposta"/>
        <w:rPr>
          <w:rFonts w:asciiTheme="minorHAnsi" w:hAnsiTheme="minorHAnsi" w:cstheme="minorHAnsi"/>
          <w:sz w:val="24"/>
          <w:szCs w:val="24"/>
        </w:rPr>
      </w:pPr>
    </w:p>
    <w:p w14:paraId="36C8C7A9" w14:textId="37E587CD" w:rsidR="00517587" w:rsidRPr="00ED29AE" w:rsidRDefault="00E10695" w:rsidP="00AF3CFE">
      <w:pPr>
        <w:pStyle w:val="NormalNumeros"/>
        <w:rPr>
          <w:rFonts w:asciiTheme="minorHAnsi" w:hAnsiTheme="minorHAnsi" w:cstheme="minorHAnsi"/>
          <w:sz w:val="24"/>
        </w:rPr>
      </w:pPr>
      <w:r w:rsidRPr="00ED29AE">
        <w:rPr>
          <w:rFonts w:asciiTheme="minorHAnsi" w:hAnsiTheme="minorHAnsi" w:cstheme="minorHAnsi"/>
          <w:sz w:val="24"/>
        </w:rPr>
        <w:t>Dona té fills</w:t>
      </w:r>
    </w:p>
    <w:p w14:paraId="4FA063B4" w14:textId="68A67CB1" w:rsidR="00517587" w:rsidRPr="00ED29AE" w:rsidRDefault="004B4533" w:rsidP="00AF3CFE">
      <w:pPr>
        <w:pStyle w:val="ActResposta"/>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60A8ED5" wp14:editId="718E862E">
            <wp:extent cx="5250635" cy="960203"/>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5250635" cy="960203"/>
                    </a:xfrm>
                    <a:prstGeom prst="rect">
                      <a:avLst/>
                    </a:prstGeom>
                  </pic:spPr>
                </pic:pic>
              </a:graphicData>
            </a:graphic>
          </wp:inline>
        </w:drawing>
      </w:r>
    </w:p>
    <w:p w14:paraId="2CFDE9F1" w14:textId="5DE76ACD" w:rsidR="002D0946" w:rsidRPr="00ED29AE" w:rsidRDefault="002D0946" w:rsidP="00AF3CFE">
      <w:pPr>
        <w:pStyle w:val="ActResposta"/>
        <w:rPr>
          <w:rFonts w:asciiTheme="minorHAnsi" w:hAnsiTheme="minorHAnsi" w:cstheme="minorHAnsi"/>
          <w:sz w:val="24"/>
          <w:szCs w:val="24"/>
        </w:rPr>
      </w:pPr>
    </w:p>
    <w:p w14:paraId="24049D37" w14:textId="19AB3F23" w:rsidR="00517587" w:rsidRPr="00ED29AE" w:rsidRDefault="00DD138F" w:rsidP="00AF3CFE">
      <w:pPr>
        <w:pStyle w:val="NormalNumeros"/>
        <w:rPr>
          <w:rFonts w:asciiTheme="minorHAnsi" w:hAnsiTheme="minorHAnsi" w:cstheme="minorHAnsi"/>
          <w:sz w:val="24"/>
        </w:rPr>
      </w:pPr>
      <w:r w:rsidRPr="00ED29AE">
        <w:rPr>
          <w:rFonts w:asciiTheme="minorHAnsi" w:hAnsiTheme="minorHAnsi" w:cstheme="minorHAnsi"/>
          <w:sz w:val="24"/>
        </w:rPr>
        <w:t>Cotxe</w:t>
      </w:r>
      <w:r w:rsidR="00E10695" w:rsidRPr="00ED29AE">
        <w:rPr>
          <w:rFonts w:asciiTheme="minorHAnsi" w:hAnsiTheme="minorHAnsi" w:cstheme="minorHAnsi"/>
          <w:sz w:val="24"/>
        </w:rPr>
        <w:t xml:space="preserve"> té matrícula</w:t>
      </w:r>
    </w:p>
    <w:p w14:paraId="648BB82F" w14:textId="71CDA9A5" w:rsidR="00EA0A99" w:rsidRDefault="00F01DE1" w:rsidP="00AF3CFE">
      <w:pPr>
        <w:pStyle w:val="ActResposta"/>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326485B" wp14:editId="4F1A4537">
            <wp:extent cx="4313294" cy="185182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313294" cy="1851820"/>
                    </a:xfrm>
                    <a:prstGeom prst="rect">
                      <a:avLst/>
                    </a:prstGeom>
                  </pic:spPr>
                </pic:pic>
              </a:graphicData>
            </a:graphic>
          </wp:inline>
        </w:drawing>
      </w:r>
    </w:p>
    <w:p w14:paraId="79F21360" w14:textId="72F7A0DF" w:rsidR="00CC5C9E" w:rsidRPr="00ED29AE" w:rsidRDefault="00CC5C9E" w:rsidP="00AF3CFE">
      <w:pPr>
        <w:pStyle w:val="ActResposta"/>
        <w:rPr>
          <w:rFonts w:asciiTheme="minorHAnsi" w:hAnsiTheme="minorHAnsi" w:cstheme="minorHAnsi"/>
          <w:sz w:val="24"/>
          <w:szCs w:val="24"/>
        </w:rPr>
      </w:pPr>
      <w:r>
        <w:rPr>
          <w:rFonts w:asciiTheme="minorHAnsi" w:hAnsiTheme="minorHAnsi" w:cstheme="minorHAnsi"/>
          <w:sz w:val="24"/>
          <w:szCs w:val="24"/>
        </w:rPr>
        <w:t>Es 1-1</w:t>
      </w:r>
      <w:r w:rsidR="00834048">
        <w:rPr>
          <w:rFonts w:asciiTheme="minorHAnsi" w:hAnsiTheme="minorHAnsi" w:cstheme="minorHAnsi"/>
          <w:sz w:val="24"/>
          <w:szCs w:val="24"/>
        </w:rPr>
        <w:t>, una matricula assignada nomes pot tenir un cotxe</w:t>
      </w:r>
    </w:p>
    <w:p w14:paraId="5F25DBC8" w14:textId="7CBC48D7" w:rsidR="002D0946" w:rsidRPr="00ED29AE" w:rsidRDefault="002D0946" w:rsidP="00AF3CFE">
      <w:pPr>
        <w:pStyle w:val="ActResposta"/>
        <w:rPr>
          <w:rFonts w:asciiTheme="minorHAnsi" w:hAnsiTheme="minorHAnsi" w:cstheme="minorHAnsi"/>
          <w:sz w:val="24"/>
          <w:szCs w:val="24"/>
        </w:rPr>
      </w:pPr>
    </w:p>
    <w:p w14:paraId="0E28028E" w14:textId="4DE7BEF0" w:rsidR="00517587" w:rsidRPr="00ED29AE" w:rsidRDefault="00E10695" w:rsidP="00AF3CFE">
      <w:pPr>
        <w:pStyle w:val="NormalNumeros"/>
        <w:rPr>
          <w:rFonts w:asciiTheme="minorHAnsi" w:hAnsiTheme="minorHAnsi" w:cstheme="minorHAnsi"/>
          <w:sz w:val="24"/>
        </w:rPr>
      </w:pPr>
      <w:r w:rsidRPr="00ED29AE">
        <w:rPr>
          <w:rFonts w:asciiTheme="minorHAnsi" w:hAnsiTheme="minorHAnsi" w:cstheme="minorHAnsi"/>
          <w:sz w:val="24"/>
        </w:rPr>
        <w:t>Alumne/a cursa mòdul</w:t>
      </w:r>
    </w:p>
    <w:p w14:paraId="4E94D2AE" w14:textId="440067AE" w:rsidR="00911A97" w:rsidRPr="00ED29AE" w:rsidRDefault="00911A97" w:rsidP="00AF3CFE">
      <w:pPr>
        <w:pStyle w:val="NormalNumeros"/>
        <w:numPr>
          <w:ilvl w:val="0"/>
          <w:numId w:val="0"/>
        </w:numPr>
        <w:rPr>
          <w:rFonts w:asciiTheme="minorHAnsi" w:hAnsiTheme="minorHAnsi" w:cstheme="minorHAnsi"/>
          <w:sz w:val="24"/>
        </w:rPr>
      </w:pPr>
      <w:r w:rsidRPr="00ED29AE">
        <w:rPr>
          <w:rFonts w:asciiTheme="minorHAnsi" w:hAnsiTheme="minorHAnsi" w:cstheme="minorHAnsi"/>
          <w:sz w:val="24"/>
        </w:rPr>
        <w:t>Com haurà de canviar el model per poder tenir la nota de cada alumne en cada mòdul?</w:t>
      </w:r>
    </w:p>
    <w:p w14:paraId="2FF6AE2B" w14:textId="0FB6B71E" w:rsidR="00AF30DC" w:rsidRDefault="00F01DE1" w:rsidP="00AF3CFE">
      <w:pPr>
        <w:pStyle w:val="ActResposta"/>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5E36069F" wp14:editId="56798A2D">
            <wp:extent cx="4153260" cy="1577477"/>
            <wp:effectExtent l="0" t="0" r="0" b="381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153260" cy="1577477"/>
                    </a:xfrm>
                    <a:prstGeom prst="rect">
                      <a:avLst/>
                    </a:prstGeom>
                  </pic:spPr>
                </pic:pic>
              </a:graphicData>
            </a:graphic>
          </wp:inline>
        </w:drawing>
      </w:r>
    </w:p>
    <w:p w14:paraId="6F9BBA69" w14:textId="444B370B" w:rsidR="00F01DE1" w:rsidRDefault="00F01DE1" w:rsidP="00AF3CFE">
      <w:pPr>
        <w:pStyle w:val="ActResposta"/>
        <w:rPr>
          <w:rFonts w:asciiTheme="minorHAnsi" w:hAnsiTheme="minorHAnsi" w:cstheme="minorHAnsi"/>
          <w:sz w:val="24"/>
          <w:szCs w:val="24"/>
        </w:rPr>
      </w:pPr>
    </w:p>
    <w:p w14:paraId="148B863A" w14:textId="3E80DC47" w:rsidR="00F01DE1" w:rsidRPr="00ED29AE" w:rsidRDefault="00F01DE1" w:rsidP="00AF3CFE">
      <w:pPr>
        <w:pStyle w:val="ActResposta"/>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08F7099" wp14:editId="2242568F">
            <wp:extent cx="5014395" cy="3177815"/>
            <wp:effectExtent l="0" t="0" r="0" b="381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014395" cy="3177815"/>
                    </a:xfrm>
                    <a:prstGeom prst="rect">
                      <a:avLst/>
                    </a:prstGeom>
                  </pic:spPr>
                </pic:pic>
              </a:graphicData>
            </a:graphic>
          </wp:inline>
        </w:drawing>
      </w:r>
    </w:p>
    <w:p w14:paraId="25848462" w14:textId="38A71131" w:rsidR="002D0946" w:rsidRPr="00ED29AE" w:rsidRDefault="002D0946" w:rsidP="00AF3CFE">
      <w:pPr>
        <w:pStyle w:val="ActResposta"/>
        <w:rPr>
          <w:rFonts w:asciiTheme="minorHAnsi" w:hAnsiTheme="minorHAnsi" w:cstheme="minorHAnsi"/>
          <w:sz w:val="24"/>
          <w:szCs w:val="24"/>
        </w:rPr>
      </w:pPr>
    </w:p>
    <w:p w14:paraId="67D7787E" w14:textId="5E966529" w:rsidR="00517587" w:rsidRPr="00ED29AE" w:rsidRDefault="00E10695" w:rsidP="00AF3CFE">
      <w:pPr>
        <w:pStyle w:val="NormalNumeros"/>
        <w:rPr>
          <w:rFonts w:asciiTheme="minorHAnsi" w:hAnsiTheme="minorHAnsi" w:cstheme="minorHAnsi"/>
          <w:sz w:val="24"/>
        </w:rPr>
      </w:pPr>
      <w:r w:rsidRPr="00ED29AE">
        <w:rPr>
          <w:rFonts w:asciiTheme="minorHAnsi" w:hAnsiTheme="minorHAnsi" w:cstheme="minorHAnsi"/>
          <w:sz w:val="24"/>
        </w:rPr>
        <w:t>SMS és enviat a Destinatari</w:t>
      </w:r>
    </w:p>
    <w:p w14:paraId="4AB3C5C3" w14:textId="57B1D7CE" w:rsidR="00911A97" w:rsidRPr="00ED29AE" w:rsidRDefault="00911A97" w:rsidP="00AF3CFE">
      <w:pPr>
        <w:pStyle w:val="NormalNumeros"/>
        <w:numPr>
          <w:ilvl w:val="0"/>
          <w:numId w:val="0"/>
        </w:numPr>
        <w:rPr>
          <w:rFonts w:asciiTheme="minorHAnsi" w:hAnsiTheme="minorHAnsi" w:cstheme="minorHAnsi"/>
          <w:sz w:val="24"/>
        </w:rPr>
      </w:pPr>
      <w:r w:rsidRPr="00ED29AE">
        <w:rPr>
          <w:rFonts w:asciiTheme="minorHAnsi" w:hAnsiTheme="minorHAnsi" w:cstheme="minorHAnsi"/>
          <w:sz w:val="24"/>
        </w:rPr>
        <w:t>Com hauria de canviar el model per poder tenir la data d’enviament dels SMS?</w:t>
      </w:r>
    </w:p>
    <w:p w14:paraId="53CA2AD0" w14:textId="4EC5FD20" w:rsidR="002D0946" w:rsidRPr="00ED29AE" w:rsidRDefault="00945851" w:rsidP="00AF3CFE">
      <w:pPr>
        <w:pStyle w:val="ActResposta"/>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C8C86C0" wp14:editId="6099B70A">
            <wp:extent cx="5227773" cy="104403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5227773" cy="1044030"/>
                    </a:xfrm>
                    <a:prstGeom prst="rect">
                      <a:avLst/>
                    </a:prstGeom>
                  </pic:spPr>
                </pic:pic>
              </a:graphicData>
            </a:graphic>
          </wp:inline>
        </w:drawing>
      </w:r>
    </w:p>
    <w:p w14:paraId="0DD9496E" w14:textId="41505D3E" w:rsidR="00AF30DC" w:rsidRDefault="00945851" w:rsidP="00AF3CFE">
      <w:pPr>
        <w:pStyle w:val="ActResposta"/>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7BC751F4" wp14:editId="79D3FB76">
            <wp:extent cx="5159187" cy="1828958"/>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5159187" cy="1828958"/>
                    </a:xfrm>
                    <a:prstGeom prst="rect">
                      <a:avLst/>
                    </a:prstGeom>
                  </pic:spPr>
                </pic:pic>
              </a:graphicData>
            </a:graphic>
          </wp:inline>
        </w:drawing>
      </w:r>
    </w:p>
    <w:p w14:paraId="4315DA2E" w14:textId="0DD707E0" w:rsidR="00E1187E" w:rsidRPr="00ED29AE" w:rsidRDefault="00E1187E" w:rsidP="00AF3CFE">
      <w:pPr>
        <w:pStyle w:val="ActResposta"/>
        <w:rPr>
          <w:rFonts w:asciiTheme="minorHAnsi" w:hAnsiTheme="minorHAnsi" w:cstheme="minorHAnsi"/>
          <w:sz w:val="24"/>
          <w:szCs w:val="24"/>
        </w:rPr>
      </w:pPr>
      <w:r>
        <w:rPr>
          <w:rFonts w:asciiTheme="minorHAnsi" w:hAnsiTheme="minorHAnsi" w:cstheme="minorHAnsi"/>
          <w:sz w:val="24"/>
          <w:szCs w:val="24"/>
        </w:rPr>
        <w:t xml:space="preserve">Es </w:t>
      </w:r>
      <w:proofErr w:type="spellStart"/>
      <w:r>
        <w:rPr>
          <w:rFonts w:asciiTheme="minorHAnsi" w:hAnsiTheme="minorHAnsi" w:cstheme="minorHAnsi"/>
          <w:sz w:val="24"/>
          <w:szCs w:val="24"/>
        </w:rPr>
        <w:t>n,n</w:t>
      </w:r>
      <w:proofErr w:type="spellEnd"/>
    </w:p>
    <w:p w14:paraId="344D3861" w14:textId="0027D4DD" w:rsidR="00911A97" w:rsidRPr="00ED29AE" w:rsidRDefault="00911A97" w:rsidP="00AF3CFE">
      <w:pPr>
        <w:pStyle w:val="NormalNumeros"/>
        <w:rPr>
          <w:rFonts w:asciiTheme="minorHAnsi" w:hAnsiTheme="minorHAnsi" w:cstheme="minorHAnsi"/>
          <w:sz w:val="24"/>
        </w:rPr>
      </w:pPr>
      <w:r w:rsidRPr="00ED29AE">
        <w:rPr>
          <w:rFonts w:asciiTheme="minorHAnsi" w:hAnsiTheme="minorHAnsi" w:cstheme="minorHAnsi"/>
          <w:sz w:val="24"/>
        </w:rPr>
        <w:t>Remitent envia SMS</w:t>
      </w:r>
    </w:p>
    <w:p w14:paraId="1178BB15" w14:textId="77777777" w:rsidR="00911A97" w:rsidRPr="00ED29AE" w:rsidRDefault="00911A97" w:rsidP="00AF3CFE">
      <w:pPr>
        <w:pStyle w:val="NormalNumeros"/>
        <w:numPr>
          <w:ilvl w:val="0"/>
          <w:numId w:val="0"/>
        </w:numPr>
        <w:rPr>
          <w:rFonts w:asciiTheme="minorHAnsi" w:hAnsiTheme="minorHAnsi" w:cstheme="minorHAnsi"/>
          <w:sz w:val="24"/>
        </w:rPr>
      </w:pPr>
      <w:r w:rsidRPr="00ED29AE">
        <w:rPr>
          <w:rFonts w:asciiTheme="minorHAnsi" w:hAnsiTheme="minorHAnsi" w:cstheme="minorHAnsi"/>
          <w:sz w:val="24"/>
        </w:rPr>
        <w:t>Com hauria de canviar el model per poder tenir la data d’enviament dels SMS?</w:t>
      </w:r>
    </w:p>
    <w:p w14:paraId="5FADBFF0" w14:textId="0D55D0C1" w:rsidR="00911A97" w:rsidRDefault="006E4689" w:rsidP="00AF3CFE">
      <w:pPr>
        <w:pStyle w:val="ActResposta"/>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6532655" wp14:editId="5AEE0BFE">
            <wp:extent cx="5540220" cy="2004234"/>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a:extLst>
                        <a:ext uri="{28A0092B-C50C-407E-A947-70E740481C1C}">
                          <a14:useLocalDpi xmlns:a14="http://schemas.microsoft.com/office/drawing/2010/main" val="0"/>
                        </a:ext>
                      </a:extLst>
                    </a:blip>
                    <a:stretch>
                      <a:fillRect/>
                    </a:stretch>
                  </pic:blipFill>
                  <pic:spPr>
                    <a:xfrm>
                      <a:off x="0" y="0"/>
                      <a:ext cx="5540220" cy="2004234"/>
                    </a:xfrm>
                    <a:prstGeom prst="rect">
                      <a:avLst/>
                    </a:prstGeom>
                  </pic:spPr>
                </pic:pic>
              </a:graphicData>
            </a:graphic>
          </wp:inline>
        </w:drawing>
      </w:r>
    </w:p>
    <w:p w14:paraId="30362E51" w14:textId="2A7E3E6A" w:rsidR="00E1187E" w:rsidRPr="00ED29AE" w:rsidRDefault="00E1187E" w:rsidP="00AF3CFE">
      <w:pPr>
        <w:pStyle w:val="ActResposta"/>
        <w:rPr>
          <w:rFonts w:asciiTheme="minorHAnsi" w:hAnsiTheme="minorHAnsi" w:cstheme="minorHAnsi"/>
          <w:sz w:val="24"/>
          <w:szCs w:val="24"/>
        </w:rPr>
      </w:pPr>
      <w:proofErr w:type="spellStart"/>
      <w:r>
        <w:rPr>
          <w:rFonts w:asciiTheme="minorHAnsi" w:hAnsiTheme="minorHAnsi" w:cstheme="minorHAnsi"/>
          <w:sz w:val="24"/>
          <w:szCs w:val="24"/>
        </w:rPr>
        <w:t>Puede</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ir</w:t>
      </w:r>
      <w:proofErr w:type="spellEnd"/>
      <w:r>
        <w:rPr>
          <w:rFonts w:asciiTheme="minorHAnsi" w:hAnsiTheme="minorHAnsi" w:cstheme="minorHAnsi"/>
          <w:sz w:val="24"/>
          <w:szCs w:val="24"/>
        </w:rPr>
        <w:t xml:space="preserve"> como atributo de SMS. El resto OK</w:t>
      </w:r>
    </w:p>
    <w:p w14:paraId="0A5D31D4" w14:textId="6B2B7C60" w:rsidR="00911A97" w:rsidRPr="00ED29AE" w:rsidRDefault="00911A97" w:rsidP="00AF3CFE">
      <w:pPr>
        <w:pStyle w:val="ActResposta"/>
        <w:rPr>
          <w:rFonts w:asciiTheme="minorHAnsi" w:hAnsiTheme="minorHAnsi" w:cstheme="minorHAnsi"/>
          <w:sz w:val="24"/>
          <w:szCs w:val="24"/>
        </w:rPr>
      </w:pPr>
    </w:p>
    <w:p w14:paraId="63E2A899" w14:textId="5CB0CBBB" w:rsidR="00517587" w:rsidRPr="00ED29AE" w:rsidRDefault="00E10695" w:rsidP="00AF3CFE">
      <w:pPr>
        <w:pStyle w:val="NormalNumeros"/>
        <w:rPr>
          <w:rFonts w:asciiTheme="minorHAnsi" w:hAnsiTheme="minorHAnsi" w:cstheme="minorHAnsi"/>
          <w:sz w:val="24"/>
        </w:rPr>
      </w:pPr>
      <w:r w:rsidRPr="00ED29AE">
        <w:rPr>
          <w:rFonts w:asciiTheme="minorHAnsi" w:hAnsiTheme="minorHAnsi" w:cstheme="minorHAnsi"/>
          <w:sz w:val="24"/>
        </w:rPr>
        <w:t>Ingredients d’una pizza</w:t>
      </w:r>
    </w:p>
    <w:p w14:paraId="096AD2CC" w14:textId="12A6BEE2" w:rsidR="00517587" w:rsidRPr="00ED29AE" w:rsidRDefault="00911A97" w:rsidP="00AF3CFE">
      <w:pPr>
        <w:pStyle w:val="ActResposta"/>
        <w:jc w:val="both"/>
        <w:rPr>
          <w:rFonts w:asciiTheme="minorHAnsi" w:eastAsiaTheme="minorHAnsi" w:hAnsiTheme="minorHAnsi" w:cstheme="minorHAnsi"/>
          <w:color w:val="auto"/>
          <w:sz w:val="24"/>
          <w:szCs w:val="24"/>
          <w:lang w:eastAsia="en-US"/>
        </w:rPr>
      </w:pPr>
      <w:r w:rsidRPr="00ED29AE">
        <w:rPr>
          <w:rFonts w:asciiTheme="minorHAnsi" w:eastAsiaTheme="minorHAnsi" w:hAnsiTheme="minorHAnsi" w:cstheme="minorHAnsi"/>
          <w:color w:val="auto"/>
          <w:sz w:val="24"/>
          <w:szCs w:val="24"/>
          <w:lang w:eastAsia="en-US"/>
        </w:rPr>
        <w:t>Una cadena de pizzeries té una carta de pizzes, on, per cada pizza hi ha els diferents ingredients que la formen. Cada Ingredient té un suplement. Com es representa l’ingredient?</w:t>
      </w:r>
    </w:p>
    <w:p w14:paraId="62258E16" w14:textId="546A75F2" w:rsidR="002D0946" w:rsidRDefault="00092196" w:rsidP="00AF3CFE">
      <w:pPr>
        <w:pStyle w:val="ActResposta"/>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33BA068" wp14:editId="780001E7">
            <wp:extent cx="3025402" cy="967824"/>
            <wp:effectExtent l="0" t="0" r="381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3025402" cy="967824"/>
                    </a:xfrm>
                    <a:prstGeom prst="rect">
                      <a:avLst/>
                    </a:prstGeom>
                  </pic:spPr>
                </pic:pic>
              </a:graphicData>
            </a:graphic>
          </wp:inline>
        </w:drawing>
      </w:r>
    </w:p>
    <w:p w14:paraId="0B993F08" w14:textId="6F0E3051" w:rsidR="00E1187E" w:rsidRPr="00ED29AE" w:rsidRDefault="00E1187E" w:rsidP="00092196">
      <w:pPr>
        <w:pStyle w:val="ActResposta"/>
        <w:jc w:val="both"/>
        <w:rPr>
          <w:rFonts w:asciiTheme="minorHAnsi" w:hAnsiTheme="minorHAnsi" w:cstheme="minorHAnsi"/>
          <w:sz w:val="24"/>
          <w:szCs w:val="24"/>
        </w:rPr>
      </w:pPr>
    </w:p>
    <w:p w14:paraId="55C8C1C0" w14:textId="29863E5B" w:rsidR="00AF30DC" w:rsidRPr="00ED29AE" w:rsidRDefault="00AF30DC" w:rsidP="00AF3CFE">
      <w:pPr>
        <w:pStyle w:val="ActResposta"/>
        <w:rPr>
          <w:rFonts w:asciiTheme="minorHAnsi" w:hAnsiTheme="minorHAnsi" w:cstheme="minorHAnsi"/>
          <w:sz w:val="24"/>
          <w:szCs w:val="24"/>
        </w:rPr>
      </w:pPr>
    </w:p>
    <w:p w14:paraId="11BDC1D6" w14:textId="1E3C31FD" w:rsidR="00517587" w:rsidRPr="00ED29AE" w:rsidRDefault="00E10695" w:rsidP="00AF3CFE">
      <w:pPr>
        <w:pStyle w:val="NormalNumeros"/>
        <w:rPr>
          <w:rFonts w:asciiTheme="minorHAnsi" w:hAnsiTheme="minorHAnsi" w:cstheme="minorHAnsi"/>
          <w:sz w:val="24"/>
        </w:rPr>
      </w:pPr>
      <w:r w:rsidRPr="00ED29AE">
        <w:rPr>
          <w:rFonts w:asciiTheme="minorHAnsi" w:hAnsiTheme="minorHAnsi" w:cstheme="minorHAnsi"/>
          <w:sz w:val="24"/>
        </w:rPr>
        <w:t>Comandes</w:t>
      </w:r>
    </w:p>
    <w:p w14:paraId="065679E6" w14:textId="781640BD" w:rsidR="00482136" w:rsidRPr="00ED29AE" w:rsidRDefault="00482136" w:rsidP="00AF3CFE">
      <w:pPr>
        <w:pStyle w:val="NormalNumeros"/>
        <w:numPr>
          <w:ilvl w:val="0"/>
          <w:numId w:val="0"/>
        </w:numPr>
        <w:rPr>
          <w:rFonts w:asciiTheme="minorHAnsi" w:hAnsiTheme="minorHAnsi" w:cstheme="minorHAnsi"/>
          <w:sz w:val="24"/>
        </w:rPr>
      </w:pPr>
      <w:r w:rsidRPr="00ED29AE">
        <w:rPr>
          <w:rFonts w:asciiTheme="minorHAnsi" w:hAnsiTheme="minorHAnsi" w:cstheme="minorHAnsi"/>
          <w:sz w:val="24"/>
        </w:rPr>
        <w:lastRenderedPageBreak/>
        <w:t>Es volen guardar dades de les comandes i de les línies de cada comanda</w:t>
      </w:r>
      <w:r w:rsidR="00B677D9">
        <w:rPr>
          <w:rFonts w:asciiTheme="minorHAnsi" w:hAnsiTheme="minorHAnsi" w:cstheme="minorHAnsi"/>
          <w:sz w:val="24"/>
        </w:rPr>
        <w:t>. Entenem per línia, les línies d’un document</w:t>
      </w:r>
      <w:r w:rsidRPr="00ED29AE">
        <w:rPr>
          <w:rFonts w:asciiTheme="minorHAnsi" w:hAnsiTheme="minorHAnsi" w:cstheme="minorHAnsi"/>
          <w:sz w:val="24"/>
        </w:rPr>
        <w:t xml:space="preserve">. </w:t>
      </w:r>
      <w:r w:rsidR="000525C8" w:rsidRPr="00ED29AE">
        <w:rPr>
          <w:rFonts w:asciiTheme="minorHAnsi" w:hAnsiTheme="minorHAnsi" w:cstheme="minorHAnsi"/>
          <w:sz w:val="24"/>
        </w:rPr>
        <w:t>L</w:t>
      </w:r>
      <w:r w:rsidR="00B677D9">
        <w:rPr>
          <w:rFonts w:asciiTheme="minorHAnsi" w:hAnsiTheme="minorHAnsi" w:cstheme="minorHAnsi"/>
          <w:sz w:val="24"/>
        </w:rPr>
        <w:t xml:space="preserve">es línies s’identifiquen per </w:t>
      </w:r>
      <w:proofErr w:type="spellStart"/>
      <w:r w:rsidR="00B677D9">
        <w:rPr>
          <w:rFonts w:asciiTheme="minorHAnsi" w:hAnsiTheme="minorHAnsi" w:cstheme="minorHAnsi"/>
          <w:sz w:val="24"/>
        </w:rPr>
        <w:t>idLínia</w:t>
      </w:r>
      <w:proofErr w:type="spellEnd"/>
      <w:r w:rsidR="00B677D9">
        <w:rPr>
          <w:rFonts w:asciiTheme="minorHAnsi" w:hAnsiTheme="minorHAnsi" w:cstheme="minorHAnsi"/>
          <w:sz w:val="24"/>
        </w:rPr>
        <w:t xml:space="preserve"> = 1, </w:t>
      </w:r>
      <w:proofErr w:type="spellStart"/>
      <w:r w:rsidR="00B677D9">
        <w:rPr>
          <w:rFonts w:asciiTheme="minorHAnsi" w:hAnsiTheme="minorHAnsi" w:cstheme="minorHAnsi"/>
          <w:sz w:val="24"/>
        </w:rPr>
        <w:t>idLínia</w:t>
      </w:r>
      <w:proofErr w:type="spellEnd"/>
      <w:r w:rsidR="00B677D9">
        <w:rPr>
          <w:rFonts w:asciiTheme="minorHAnsi" w:hAnsiTheme="minorHAnsi" w:cstheme="minorHAnsi"/>
          <w:sz w:val="24"/>
        </w:rPr>
        <w:t xml:space="preserve">= 2, </w:t>
      </w:r>
      <w:proofErr w:type="spellStart"/>
      <w:r w:rsidR="00B677D9">
        <w:rPr>
          <w:rFonts w:asciiTheme="minorHAnsi" w:hAnsiTheme="minorHAnsi" w:cstheme="minorHAnsi"/>
          <w:sz w:val="24"/>
        </w:rPr>
        <w:t>idLínia</w:t>
      </w:r>
      <w:proofErr w:type="spellEnd"/>
      <w:r w:rsidR="00B677D9">
        <w:rPr>
          <w:rFonts w:asciiTheme="minorHAnsi" w:hAnsiTheme="minorHAnsi" w:cstheme="minorHAnsi"/>
          <w:sz w:val="24"/>
        </w:rPr>
        <w:t xml:space="preserve"> = 3, ... i, per tant, necessitem saber a quina comenda fem referència, només amb </w:t>
      </w:r>
      <w:proofErr w:type="spellStart"/>
      <w:r w:rsidR="00B677D9">
        <w:rPr>
          <w:rFonts w:asciiTheme="minorHAnsi" w:hAnsiTheme="minorHAnsi" w:cstheme="minorHAnsi"/>
          <w:sz w:val="24"/>
        </w:rPr>
        <w:t>l’idLínia</w:t>
      </w:r>
      <w:proofErr w:type="spellEnd"/>
      <w:r w:rsidR="00B677D9">
        <w:rPr>
          <w:rFonts w:asciiTheme="minorHAnsi" w:hAnsiTheme="minorHAnsi" w:cstheme="minorHAnsi"/>
          <w:sz w:val="24"/>
        </w:rPr>
        <w:t xml:space="preserve"> no és suficient</w:t>
      </w:r>
      <w:r w:rsidRPr="00ED29AE">
        <w:rPr>
          <w:rFonts w:asciiTheme="minorHAnsi" w:hAnsiTheme="minorHAnsi" w:cstheme="minorHAnsi"/>
          <w:sz w:val="24"/>
        </w:rPr>
        <w:t>.</w:t>
      </w:r>
    </w:p>
    <w:p w14:paraId="558AD0BE" w14:textId="6C08D219" w:rsidR="002D0946" w:rsidRPr="00ED29AE" w:rsidRDefault="00E60140" w:rsidP="00AF3CFE">
      <w:pPr>
        <w:pStyle w:val="ActRespostaTAB"/>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970F611" wp14:editId="1F41B4DB">
            <wp:extent cx="5768840" cy="1844200"/>
            <wp:effectExtent l="0" t="0" r="381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7">
                      <a:extLst>
                        <a:ext uri="{28A0092B-C50C-407E-A947-70E740481C1C}">
                          <a14:useLocalDpi xmlns:a14="http://schemas.microsoft.com/office/drawing/2010/main" val="0"/>
                        </a:ext>
                      </a:extLst>
                    </a:blip>
                    <a:stretch>
                      <a:fillRect/>
                    </a:stretch>
                  </pic:blipFill>
                  <pic:spPr>
                    <a:xfrm>
                      <a:off x="0" y="0"/>
                      <a:ext cx="5768840" cy="1844200"/>
                    </a:xfrm>
                    <a:prstGeom prst="rect">
                      <a:avLst/>
                    </a:prstGeom>
                  </pic:spPr>
                </pic:pic>
              </a:graphicData>
            </a:graphic>
          </wp:inline>
        </w:drawing>
      </w:r>
    </w:p>
    <w:p w14:paraId="1234BD49" w14:textId="1EE7E49C" w:rsidR="002D0946" w:rsidRPr="00ED29AE" w:rsidRDefault="002D0946" w:rsidP="00AF3CFE">
      <w:pPr>
        <w:pStyle w:val="ActRespostaTAB"/>
        <w:rPr>
          <w:rFonts w:asciiTheme="minorHAnsi" w:hAnsiTheme="minorHAnsi" w:cstheme="minorHAnsi"/>
          <w:sz w:val="24"/>
          <w:szCs w:val="24"/>
        </w:rPr>
      </w:pPr>
    </w:p>
    <w:p w14:paraId="0FEE2423" w14:textId="1D085080" w:rsidR="00482136" w:rsidRPr="00ED29AE" w:rsidRDefault="00482136" w:rsidP="00AF3CFE">
      <w:pPr>
        <w:pStyle w:val="NormalNumeros"/>
        <w:rPr>
          <w:rFonts w:asciiTheme="minorHAnsi" w:hAnsiTheme="minorHAnsi" w:cstheme="minorHAnsi"/>
          <w:sz w:val="24"/>
        </w:rPr>
      </w:pPr>
      <w:r w:rsidRPr="00ED29AE">
        <w:rPr>
          <w:rFonts w:asciiTheme="minorHAnsi" w:hAnsiTheme="minorHAnsi" w:cstheme="minorHAnsi"/>
          <w:sz w:val="24"/>
        </w:rPr>
        <w:t>L’empleat del mes</w:t>
      </w:r>
    </w:p>
    <w:p w14:paraId="3DED11CE" w14:textId="0DA1021F" w:rsidR="00482136" w:rsidRPr="00ED29AE" w:rsidRDefault="00482136" w:rsidP="00AF3CFE">
      <w:pPr>
        <w:pStyle w:val="NormalNumeros"/>
        <w:numPr>
          <w:ilvl w:val="0"/>
          <w:numId w:val="0"/>
        </w:numPr>
        <w:rPr>
          <w:rFonts w:asciiTheme="minorHAnsi" w:hAnsiTheme="minorHAnsi" w:cstheme="minorHAnsi"/>
          <w:sz w:val="24"/>
        </w:rPr>
      </w:pPr>
      <w:r w:rsidRPr="00ED29AE">
        <w:rPr>
          <w:rFonts w:asciiTheme="minorHAnsi" w:hAnsiTheme="minorHAnsi" w:cstheme="minorHAnsi"/>
          <w:sz w:val="24"/>
        </w:rPr>
        <w:t>Cal enregistrar en el sistema de bases de dades, quin empleat serveix cada comanda, en una pizzeria, per tal de poder obtenir a posteriori l’empleat del mes (aquell que ha facturat més).</w:t>
      </w:r>
    </w:p>
    <w:p w14:paraId="4AD0E36D" w14:textId="1F00D702" w:rsidR="00482136" w:rsidRPr="00ED29AE" w:rsidRDefault="00482136" w:rsidP="00AF3CFE">
      <w:pPr>
        <w:pStyle w:val="ActResposta"/>
        <w:rPr>
          <w:rFonts w:asciiTheme="minorHAnsi" w:hAnsiTheme="minorHAnsi" w:cstheme="minorHAnsi"/>
          <w:sz w:val="24"/>
          <w:szCs w:val="24"/>
        </w:rPr>
      </w:pPr>
    </w:p>
    <w:p w14:paraId="16186440" w14:textId="7967E7C5" w:rsidR="00482136" w:rsidRPr="00ED29AE" w:rsidRDefault="00C77A07" w:rsidP="00AF3CFE">
      <w:pPr>
        <w:pStyle w:val="ActRespostaTAB"/>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23371BF" wp14:editId="0A876A16">
            <wp:extent cx="4206605" cy="800169"/>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8">
                      <a:extLst>
                        <a:ext uri="{28A0092B-C50C-407E-A947-70E740481C1C}">
                          <a14:useLocalDpi xmlns:a14="http://schemas.microsoft.com/office/drawing/2010/main" val="0"/>
                        </a:ext>
                      </a:extLst>
                    </a:blip>
                    <a:stretch>
                      <a:fillRect/>
                    </a:stretch>
                  </pic:blipFill>
                  <pic:spPr>
                    <a:xfrm>
                      <a:off x="0" y="0"/>
                      <a:ext cx="4206605" cy="800169"/>
                    </a:xfrm>
                    <a:prstGeom prst="rect">
                      <a:avLst/>
                    </a:prstGeom>
                  </pic:spPr>
                </pic:pic>
              </a:graphicData>
            </a:graphic>
          </wp:inline>
        </w:drawing>
      </w:r>
    </w:p>
    <w:p w14:paraId="4A74C971" w14:textId="50C67EA0" w:rsidR="00482136" w:rsidRPr="00ED29AE" w:rsidRDefault="00B677D9" w:rsidP="00AF3CFE">
      <w:pPr>
        <w:pStyle w:val="NormalNumeros"/>
        <w:rPr>
          <w:rFonts w:asciiTheme="minorHAnsi" w:hAnsiTheme="minorHAnsi" w:cstheme="minorHAnsi"/>
          <w:sz w:val="24"/>
        </w:rPr>
      </w:pPr>
      <w:r>
        <w:rPr>
          <w:rFonts w:asciiTheme="minorHAnsi" w:hAnsiTheme="minorHAnsi" w:cstheme="minorHAnsi"/>
          <w:sz w:val="24"/>
        </w:rPr>
        <w:t>Repartidors</w:t>
      </w:r>
    </w:p>
    <w:p w14:paraId="7D60CE7C" w14:textId="2F58FBAF" w:rsidR="00482136" w:rsidRPr="00ED29AE" w:rsidRDefault="00482136" w:rsidP="00AF3CFE">
      <w:pPr>
        <w:pStyle w:val="ActResposta"/>
        <w:jc w:val="both"/>
        <w:rPr>
          <w:rFonts w:asciiTheme="minorHAnsi" w:hAnsiTheme="minorHAnsi" w:cstheme="minorHAnsi"/>
          <w:color w:val="auto"/>
          <w:sz w:val="24"/>
          <w:szCs w:val="24"/>
        </w:rPr>
      </w:pPr>
      <w:r w:rsidRPr="00ED29AE">
        <w:rPr>
          <w:rFonts w:asciiTheme="minorHAnsi" w:eastAsiaTheme="minorHAnsi" w:hAnsiTheme="minorHAnsi" w:cstheme="minorHAnsi"/>
          <w:color w:val="auto"/>
          <w:sz w:val="24"/>
          <w:szCs w:val="24"/>
          <w:lang w:eastAsia="en-US"/>
        </w:rPr>
        <w:t xml:space="preserve">En una pizzeria, cada </w:t>
      </w:r>
      <w:r w:rsidR="00B677D9">
        <w:rPr>
          <w:rFonts w:asciiTheme="minorHAnsi" w:eastAsiaTheme="minorHAnsi" w:hAnsiTheme="minorHAnsi" w:cstheme="minorHAnsi"/>
          <w:color w:val="auto"/>
          <w:sz w:val="24"/>
          <w:szCs w:val="24"/>
          <w:lang w:eastAsia="en-US"/>
        </w:rPr>
        <w:t>repartidor</w:t>
      </w:r>
      <w:r w:rsidRPr="00ED29AE">
        <w:rPr>
          <w:rFonts w:asciiTheme="minorHAnsi" w:eastAsiaTheme="minorHAnsi" w:hAnsiTheme="minorHAnsi" w:cstheme="minorHAnsi"/>
          <w:color w:val="auto"/>
          <w:sz w:val="24"/>
          <w:szCs w:val="24"/>
          <w:lang w:eastAsia="en-US"/>
        </w:rPr>
        <w:t xml:space="preserve"> té associada una moto, però una moto és compartida per diversos </w:t>
      </w:r>
      <w:r w:rsidR="00B677D9">
        <w:rPr>
          <w:rFonts w:asciiTheme="minorHAnsi" w:eastAsiaTheme="minorHAnsi" w:hAnsiTheme="minorHAnsi" w:cstheme="minorHAnsi"/>
          <w:color w:val="auto"/>
          <w:sz w:val="24"/>
          <w:szCs w:val="24"/>
          <w:lang w:eastAsia="en-US"/>
        </w:rPr>
        <w:t xml:space="preserve">repartidors </w:t>
      </w:r>
      <w:r w:rsidRPr="00ED29AE">
        <w:rPr>
          <w:rFonts w:asciiTheme="minorHAnsi" w:eastAsiaTheme="minorHAnsi" w:hAnsiTheme="minorHAnsi" w:cstheme="minorHAnsi"/>
          <w:color w:val="auto"/>
          <w:sz w:val="24"/>
          <w:szCs w:val="24"/>
          <w:lang w:eastAsia="en-US"/>
        </w:rPr>
        <w:t>de diversos torns.</w:t>
      </w:r>
    </w:p>
    <w:p w14:paraId="05DE7478" w14:textId="6B6727A9" w:rsidR="00482136" w:rsidRPr="00ED29AE" w:rsidRDefault="00A32BDD" w:rsidP="00AF3CFE">
      <w:pPr>
        <w:pStyle w:val="ActResposta"/>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F695D53" wp14:editId="612A207E">
            <wp:extent cx="3261643" cy="70872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9">
                      <a:extLst>
                        <a:ext uri="{28A0092B-C50C-407E-A947-70E740481C1C}">
                          <a14:useLocalDpi xmlns:a14="http://schemas.microsoft.com/office/drawing/2010/main" val="0"/>
                        </a:ext>
                      </a:extLst>
                    </a:blip>
                    <a:stretch>
                      <a:fillRect/>
                    </a:stretch>
                  </pic:blipFill>
                  <pic:spPr>
                    <a:xfrm>
                      <a:off x="0" y="0"/>
                      <a:ext cx="3261643" cy="708721"/>
                    </a:xfrm>
                    <a:prstGeom prst="rect">
                      <a:avLst/>
                    </a:prstGeom>
                  </pic:spPr>
                </pic:pic>
              </a:graphicData>
            </a:graphic>
          </wp:inline>
        </w:drawing>
      </w:r>
    </w:p>
    <w:p w14:paraId="7C2F1D46" w14:textId="77777777" w:rsidR="00482136" w:rsidRPr="00ED29AE" w:rsidRDefault="00482136" w:rsidP="00AF3CFE">
      <w:pPr>
        <w:pStyle w:val="ActResposta"/>
        <w:rPr>
          <w:rFonts w:asciiTheme="minorHAnsi" w:hAnsiTheme="minorHAnsi" w:cstheme="minorHAnsi"/>
          <w:sz w:val="24"/>
          <w:szCs w:val="24"/>
        </w:rPr>
      </w:pPr>
    </w:p>
    <w:p w14:paraId="4226D82A" w14:textId="11A66757" w:rsidR="00482136" w:rsidRPr="00ED29AE" w:rsidRDefault="00583A89" w:rsidP="00AF3CFE">
      <w:pPr>
        <w:pStyle w:val="NormalNumeros"/>
        <w:rPr>
          <w:rFonts w:asciiTheme="minorHAnsi" w:hAnsiTheme="minorHAnsi" w:cstheme="minorHAnsi"/>
          <w:sz w:val="24"/>
        </w:rPr>
      </w:pPr>
      <w:r w:rsidRPr="00ED29AE">
        <w:rPr>
          <w:rFonts w:asciiTheme="minorHAnsi" w:hAnsiTheme="minorHAnsi" w:cstheme="minorHAnsi"/>
          <w:sz w:val="24"/>
        </w:rPr>
        <w:t>Taules d’un restaurant</w:t>
      </w:r>
    </w:p>
    <w:p w14:paraId="673FA26A" w14:textId="72ED0DEB" w:rsidR="00482136" w:rsidRPr="00ED29AE" w:rsidRDefault="00583A89" w:rsidP="00AF3CFE">
      <w:pPr>
        <w:pStyle w:val="ActResposta"/>
        <w:jc w:val="both"/>
        <w:rPr>
          <w:rFonts w:asciiTheme="minorHAnsi" w:hAnsiTheme="minorHAnsi" w:cstheme="minorHAnsi"/>
          <w:color w:val="auto"/>
          <w:sz w:val="24"/>
          <w:szCs w:val="24"/>
        </w:rPr>
      </w:pPr>
      <w:r w:rsidRPr="00ED29AE">
        <w:rPr>
          <w:rFonts w:asciiTheme="minorHAnsi" w:eastAsiaTheme="minorHAnsi" w:hAnsiTheme="minorHAnsi" w:cstheme="minorHAnsi"/>
          <w:color w:val="auto"/>
          <w:sz w:val="24"/>
          <w:szCs w:val="24"/>
          <w:lang w:eastAsia="en-US"/>
        </w:rPr>
        <w:t>Una cadena té diversos restaurants. Cada restaurant té un nombre de taules. La primera taula de cada restaurant s’identifica amb el número 1</w:t>
      </w:r>
      <w:r w:rsidR="000525C8" w:rsidRPr="00ED29AE">
        <w:rPr>
          <w:rFonts w:asciiTheme="minorHAnsi" w:eastAsiaTheme="minorHAnsi" w:hAnsiTheme="minorHAnsi" w:cstheme="minorHAnsi"/>
          <w:color w:val="auto"/>
          <w:sz w:val="24"/>
          <w:szCs w:val="24"/>
          <w:lang w:eastAsia="en-US"/>
        </w:rPr>
        <w:t xml:space="preserve"> i, per tant, sabent només d’identificador de la taula, no és suficient per saber de quina taula es tracta</w:t>
      </w:r>
      <w:r w:rsidRPr="00ED29AE">
        <w:rPr>
          <w:rFonts w:asciiTheme="minorHAnsi" w:eastAsiaTheme="minorHAnsi" w:hAnsiTheme="minorHAnsi" w:cstheme="minorHAnsi"/>
          <w:color w:val="auto"/>
          <w:sz w:val="24"/>
          <w:szCs w:val="24"/>
          <w:lang w:eastAsia="en-US"/>
        </w:rPr>
        <w:t>.</w:t>
      </w:r>
    </w:p>
    <w:p w14:paraId="0F46B093" w14:textId="6AC60C40" w:rsidR="00482136" w:rsidRPr="00ED29AE" w:rsidRDefault="00482136" w:rsidP="00AF3CFE">
      <w:pPr>
        <w:pStyle w:val="ActResposta"/>
        <w:rPr>
          <w:rFonts w:asciiTheme="minorHAnsi" w:hAnsiTheme="minorHAnsi" w:cstheme="minorHAnsi"/>
          <w:sz w:val="24"/>
          <w:szCs w:val="24"/>
        </w:rPr>
      </w:pPr>
    </w:p>
    <w:p w14:paraId="16D8F2B2" w14:textId="43DADDA6" w:rsidR="00583A89" w:rsidRPr="00ED29AE" w:rsidRDefault="00535151" w:rsidP="00AF3CFE">
      <w:pPr>
        <w:pStyle w:val="ActResposta"/>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3E76023F" wp14:editId="671D5F3C">
            <wp:extent cx="4999153" cy="87637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0">
                      <a:extLst>
                        <a:ext uri="{28A0092B-C50C-407E-A947-70E740481C1C}">
                          <a14:useLocalDpi xmlns:a14="http://schemas.microsoft.com/office/drawing/2010/main" val="0"/>
                        </a:ext>
                      </a:extLst>
                    </a:blip>
                    <a:stretch>
                      <a:fillRect/>
                    </a:stretch>
                  </pic:blipFill>
                  <pic:spPr>
                    <a:xfrm>
                      <a:off x="0" y="0"/>
                      <a:ext cx="4999153" cy="876376"/>
                    </a:xfrm>
                    <a:prstGeom prst="rect">
                      <a:avLst/>
                    </a:prstGeom>
                  </pic:spPr>
                </pic:pic>
              </a:graphicData>
            </a:graphic>
          </wp:inline>
        </w:drawing>
      </w:r>
    </w:p>
    <w:p w14:paraId="25F0B8BE" w14:textId="492E43ED" w:rsidR="00482136" w:rsidRPr="00ED29AE" w:rsidRDefault="00583A89" w:rsidP="00AF3CFE">
      <w:pPr>
        <w:pStyle w:val="NormalNumeros"/>
        <w:rPr>
          <w:rFonts w:asciiTheme="minorHAnsi" w:hAnsiTheme="minorHAnsi" w:cstheme="minorHAnsi"/>
          <w:sz w:val="24"/>
        </w:rPr>
      </w:pPr>
      <w:r w:rsidRPr="00ED29AE">
        <w:rPr>
          <w:rFonts w:asciiTheme="minorHAnsi" w:hAnsiTheme="minorHAnsi" w:cstheme="minorHAnsi"/>
          <w:sz w:val="24"/>
        </w:rPr>
        <w:t>Neumàtics d’una escuderia de F1</w:t>
      </w:r>
    </w:p>
    <w:p w14:paraId="1EEC137D" w14:textId="03BC46C3" w:rsidR="00482136" w:rsidRPr="00ED29AE" w:rsidRDefault="00583A89" w:rsidP="00AF3CFE">
      <w:pPr>
        <w:pStyle w:val="ActResposta"/>
        <w:jc w:val="both"/>
        <w:rPr>
          <w:rFonts w:asciiTheme="minorHAnsi" w:hAnsiTheme="minorHAnsi" w:cstheme="minorHAnsi"/>
          <w:color w:val="auto"/>
          <w:sz w:val="24"/>
          <w:szCs w:val="24"/>
        </w:rPr>
      </w:pPr>
      <w:r w:rsidRPr="00ED29AE">
        <w:rPr>
          <w:rFonts w:asciiTheme="minorHAnsi" w:eastAsiaTheme="minorHAnsi" w:hAnsiTheme="minorHAnsi" w:cstheme="minorHAnsi"/>
          <w:color w:val="auto"/>
          <w:sz w:val="24"/>
          <w:szCs w:val="24"/>
          <w:lang w:eastAsia="en-US"/>
        </w:rPr>
        <w:t>Cada Escuderia de F1 fa servir neumàtics d’una sola marca, però, cadascuna de les marques pot subministrar neumàtics a més d’una escuderia.</w:t>
      </w:r>
    </w:p>
    <w:p w14:paraId="61B45A4E" w14:textId="3986AA7A" w:rsidR="00482136" w:rsidRPr="00ED29AE" w:rsidRDefault="00535151" w:rsidP="00AF3CFE">
      <w:pPr>
        <w:pStyle w:val="ActResposta"/>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E46E774" wp14:editId="4DA12967">
            <wp:extent cx="3779848" cy="97544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1">
                      <a:extLst>
                        <a:ext uri="{28A0092B-C50C-407E-A947-70E740481C1C}">
                          <a14:useLocalDpi xmlns:a14="http://schemas.microsoft.com/office/drawing/2010/main" val="0"/>
                        </a:ext>
                      </a:extLst>
                    </a:blip>
                    <a:stretch>
                      <a:fillRect/>
                    </a:stretch>
                  </pic:blipFill>
                  <pic:spPr>
                    <a:xfrm>
                      <a:off x="0" y="0"/>
                      <a:ext cx="3779848" cy="975445"/>
                    </a:xfrm>
                    <a:prstGeom prst="rect">
                      <a:avLst/>
                    </a:prstGeom>
                  </pic:spPr>
                </pic:pic>
              </a:graphicData>
            </a:graphic>
          </wp:inline>
        </w:drawing>
      </w:r>
    </w:p>
    <w:p w14:paraId="5EAE6D7D" w14:textId="77777777" w:rsidR="00583A89" w:rsidRPr="00ED29AE" w:rsidRDefault="00583A89" w:rsidP="00AF3CFE">
      <w:pPr>
        <w:pStyle w:val="ActResposta"/>
        <w:rPr>
          <w:rFonts w:asciiTheme="minorHAnsi" w:hAnsiTheme="minorHAnsi" w:cstheme="minorHAnsi"/>
          <w:sz w:val="24"/>
          <w:szCs w:val="24"/>
        </w:rPr>
      </w:pPr>
    </w:p>
    <w:p w14:paraId="5EF94F81" w14:textId="726B6BD8" w:rsidR="00482136" w:rsidRPr="00ED29AE" w:rsidRDefault="00583A89" w:rsidP="00AF3CFE">
      <w:pPr>
        <w:pStyle w:val="NormalNumeros"/>
        <w:rPr>
          <w:rFonts w:asciiTheme="minorHAnsi" w:hAnsiTheme="minorHAnsi" w:cstheme="minorHAnsi"/>
          <w:sz w:val="24"/>
        </w:rPr>
      </w:pPr>
      <w:r w:rsidRPr="00ED29AE">
        <w:rPr>
          <w:rFonts w:asciiTheme="minorHAnsi" w:hAnsiTheme="minorHAnsi" w:cstheme="minorHAnsi"/>
          <w:sz w:val="24"/>
        </w:rPr>
        <w:t>Circuits d’un gran premi de F1</w:t>
      </w:r>
    </w:p>
    <w:p w14:paraId="1D6BFAA8" w14:textId="707399A3" w:rsidR="00482136" w:rsidRPr="00ED29AE" w:rsidRDefault="00583A89" w:rsidP="00AF3CFE">
      <w:pPr>
        <w:pStyle w:val="NormalNumeros"/>
        <w:numPr>
          <w:ilvl w:val="0"/>
          <w:numId w:val="0"/>
        </w:numPr>
        <w:rPr>
          <w:rFonts w:asciiTheme="minorHAnsi" w:hAnsiTheme="minorHAnsi" w:cstheme="minorHAnsi"/>
          <w:sz w:val="24"/>
        </w:rPr>
      </w:pPr>
      <w:r w:rsidRPr="00ED29AE">
        <w:rPr>
          <w:rFonts w:asciiTheme="minorHAnsi" w:hAnsiTheme="minorHAnsi" w:cstheme="minorHAnsi"/>
          <w:sz w:val="24"/>
        </w:rPr>
        <w:t>Cada Gran Premi de F1 té lloc en un Circuit concret. En una mateixa temporada de F1 no es repeteixen dues curses en un mateix circuit. Hi ha circuits en els que es corre en temporades alternes.</w:t>
      </w:r>
    </w:p>
    <w:p w14:paraId="527BBCFF" w14:textId="08B6F14C" w:rsidR="00482136" w:rsidRPr="00ED29AE" w:rsidRDefault="00356706" w:rsidP="00AF3CFE">
      <w:pPr>
        <w:pStyle w:val="ActResposta"/>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D53B564" wp14:editId="48982CF7">
            <wp:extent cx="4099915" cy="82303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2">
                      <a:extLst>
                        <a:ext uri="{28A0092B-C50C-407E-A947-70E740481C1C}">
                          <a14:useLocalDpi xmlns:a14="http://schemas.microsoft.com/office/drawing/2010/main" val="0"/>
                        </a:ext>
                      </a:extLst>
                    </a:blip>
                    <a:stretch>
                      <a:fillRect/>
                    </a:stretch>
                  </pic:blipFill>
                  <pic:spPr>
                    <a:xfrm>
                      <a:off x="0" y="0"/>
                      <a:ext cx="4099915" cy="823031"/>
                    </a:xfrm>
                    <a:prstGeom prst="rect">
                      <a:avLst/>
                    </a:prstGeom>
                  </pic:spPr>
                </pic:pic>
              </a:graphicData>
            </a:graphic>
          </wp:inline>
        </w:drawing>
      </w:r>
    </w:p>
    <w:p w14:paraId="4EEC3C95" w14:textId="7F7EB12E" w:rsidR="00583A89" w:rsidRPr="00ED29AE" w:rsidRDefault="00583A89" w:rsidP="00AF3CFE">
      <w:pPr>
        <w:pStyle w:val="ActResposta"/>
        <w:rPr>
          <w:rFonts w:asciiTheme="minorHAnsi" w:hAnsiTheme="minorHAnsi" w:cstheme="minorHAnsi"/>
          <w:sz w:val="24"/>
          <w:szCs w:val="24"/>
        </w:rPr>
      </w:pPr>
    </w:p>
    <w:p w14:paraId="700E64CA" w14:textId="490017FD" w:rsidR="00482136" w:rsidRPr="00ED29AE" w:rsidRDefault="00583A89" w:rsidP="00AF3CFE">
      <w:pPr>
        <w:pStyle w:val="NormalNumeros"/>
        <w:rPr>
          <w:rFonts w:asciiTheme="minorHAnsi" w:hAnsiTheme="minorHAnsi" w:cstheme="minorHAnsi"/>
          <w:sz w:val="24"/>
        </w:rPr>
      </w:pPr>
      <w:r w:rsidRPr="00ED29AE">
        <w:rPr>
          <w:rFonts w:asciiTheme="minorHAnsi" w:hAnsiTheme="minorHAnsi" w:cstheme="minorHAnsi"/>
          <w:sz w:val="24"/>
        </w:rPr>
        <w:t>Països dels circuits de F1</w:t>
      </w:r>
    </w:p>
    <w:p w14:paraId="733D97A2" w14:textId="07A34445" w:rsidR="00482136" w:rsidRPr="00ED29AE" w:rsidRDefault="00583A89" w:rsidP="00AF3CFE">
      <w:pPr>
        <w:pStyle w:val="NormalNumeros"/>
        <w:numPr>
          <w:ilvl w:val="0"/>
          <w:numId w:val="0"/>
        </w:numPr>
        <w:rPr>
          <w:rFonts w:asciiTheme="minorHAnsi" w:hAnsiTheme="minorHAnsi" w:cstheme="minorHAnsi"/>
          <w:sz w:val="24"/>
        </w:rPr>
      </w:pPr>
      <w:r w:rsidRPr="00ED29AE">
        <w:rPr>
          <w:rFonts w:asciiTheme="minorHAnsi" w:hAnsiTheme="minorHAnsi" w:cstheme="minorHAnsi"/>
          <w:sz w:val="24"/>
        </w:rPr>
        <w:t>Cada circuit de F1 està en un país concret, però un mateix país pot tenir més d’un circuit (per exemple a Espanya hi ha Montmeló i València).</w:t>
      </w:r>
    </w:p>
    <w:p w14:paraId="1CEF249B" w14:textId="24DC240B" w:rsidR="00482136" w:rsidRPr="00ED29AE" w:rsidRDefault="00535151" w:rsidP="00AF3CFE">
      <w:pPr>
        <w:pStyle w:val="ActResposta"/>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C5F84A1" wp14:editId="42A133CC">
            <wp:extent cx="3673158" cy="960203"/>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3">
                      <a:extLst>
                        <a:ext uri="{28A0092B-C50C-407E-A947-70E740481C1C}">
                          <a14:useLocalDpi xmlns:a14="http://schemas.microsoft.com/office/drawing/2010/main" val="0"/>
                        </a:ext>
                      </a:extLst>
                    </a:blip>
                    <a:stretch>
                      <a:fillRect/>
                    </a:stretch>
                  </pic:blipFill>
                  <pic:spPr>
                    <a:xfrm>
                      <a:off x="0" y="0"/>
                      <a:ext cx="3673158" cy="960203"/>
                    </a:xfrm>
                    <a:prstGeom prst="rect">
                      <a:avLst/>
                    </a:prstGeom>
                  </pic:spPr>
                </pic:pic>
              </a:graphicData>
            </a:graphic>
          </wp:inline>
        </w:drawing>
      </w:r>
    </w:p>
    <w:p w14:paraId="04CED581" w14:textId="4AB7A59B" w:rsidR="00232E65" w:rsidRDefault="00232E65">
      <w:pPr>
        <w:spacing w:before="0" w:after="0"/>
        <w:jc w:val="left"/>
        <w:rPr>
          <w:rFonts w:asciiTheme="minorHAnsi" w:hAnsiTheme="minorHAnsi" w:cstheme="minorHAnsi"/>
          <w:color w:val="548DD4" w:themeColor="text2" w:themeTint="99"/>
          <w:sz w:val="24"/>
          <w:szCs w:val="24"/>
        </w:rPr>
      </w:pPr>
      <w:r>
        <w:rPr>
          <w:rFonts w:asciiTheme="minorHAnsi" w:hAnsiTheme="minorHAnsi" w:cstheme="minorHAnsi"/>
          <w:sz w:val="24"/>
          <w:szCs w:val="24"/>
        </w:rPr>
        <w:br w:type="page"/>
      </w:r>
    </w:p>
    <w:p w14:paraId="025917A9" w14:textId="77777777" w:rsidR="00583A89" w:rsidRPr="00ED29AE" w:rsidRDefault="00583A89" w:rsidP="00AF3CFE">
      <w:pPr>
        <w:pStyle w:val="ActResposta"/>
        <w:rPr>
          <w:rFonts w:asciiTheme="minorHAnsi" w:hAnsiTheme="minorHAnsi" w:cstheme="minorHAnsi"/>
          <w:sz w:val="24"/>
          <w:szCs w:val="24"/>
        </w:rPr>
      </w:pPr>
    </w:p>
    <w:p w14:paraId="4026BAA2" w14:textId="1E073D14" w:rsidR="00583A89" w:rsidRPr="00ED29AE" w:rsidRDefault="00583A89" w:rsidP="00AF3CFE">
      <w:pPr>
        <w:pStyle w:val="NormalNumeros"/>
        <w:rPr>
          <w:rFonts w:asciiTheme="minorHAnsi" w:hAnsiTheme="minorHAnsi" w:cstheme="minorHAnsi"/>
          <w:sz w:val="24"/>
        </w:rPr>
      </w:pPr>
      <w:r w:rsidRPr="00ED29AE">
        <w:rPr>
          <w:rFonts w:asciiTheme="minorHAnsi" w:hAnsiTheme="minorHAnsi" w:cstheme="minorHAnsi"/>
          <w:sz w:val="24"/>
        </w:rPr>
        <w:t xml:space="preserve">Ports de muntanya en les etapes de “La </w:t>
      </w:r>
      <w:proofErr w:type="spellStart"/>
      <w:r w:rsidRPr="00ED29AE">
        <w:rPr>
          <w:rFonts w:asciiTheme="minorHAnsi" w:hAnsiTheme="minorHAnsi" w:cstheme="minorHAnsi"/>
          <w:sz w:val="24"/>
        </w:rPr>
        <w:t>Vuelta</w:t>
      </w:r>
      <w:proofErr w:type="spellEnd"/>
      <w:r w:rsidRPr="00ED29AE">
        <w:rPr>
          <w:rFonts w:asciiTheme="minorHAnsi" w:hAnsiTheme="minorHAnsi" w:cstheme="minorHAnsi"/>
          <w:sz w:val="24"/>
        </w:rPr>
        <w:t>”</w:t>
      </w:r>
    </w:p>
    <w:p w14:paraId="28D2A1E9" w14:textId="1930D853" w:rsidR="00583A89" w:rsidRPr="00ED29AE" w:rsidRDefault="00583A89" w:rsidP="00AF3CFE">
      <w:pPr>
        <w:pStyle w:val="NormalNumeros"/>
        <w:numPr>
          <w:ilvl w:val="0"/>
          <w:numId w:val="0"/>
        </w:numPr>
        <w:rPr>
          <w:rFonts w:asciiTheme="minorHAnsi" w:hAnsiTheme="minorHAnsi" w:cstheme="minorHAnsi"/>
          <w:sz w:val="24"/>
        </w:rPr>
      </w:pPr>
      <w:r w:rsidRPr="00ED29AE">
        <w:rPr>
          <w:rFonts w:asciiTheme="minorHAnsi" w:hAnsiTheme="minorHAnsi" w:cstheme="minorHAnsi"/>
          <w:sz w:val="24"/>
        </w:rPr>
        <w:t xml:space="preserve">Cada etapa de La </w:t>
      </w:r>
      <w:proofErr w:type="spellStart"/>
      <w:r w:rsidRPr="00ED29AE">
        <w:rPr>
          <w:rFonts w:asciiTheme="minorHAnsi" w:hAnsiTheme="minorHAnsi" w:cstheme="minorHAnsi"/>
          <w:sz w:val="24"/>
        </w:rPr>
        <w:t>Vuelta</w:t>
      </w:r>
      <w:proofErr w:type="spellEnd"/>
      <w:r w:rsidRPr="00ED29AE">
        <w:rPr>
          <w:rFonts w:asciiTheme="minorHAnsi" w:hAnsiTheme="minorHAnsi" w:cstheme="minorHAnsi"/>
          <w:sz w:val="24"/>
        </w:rPr>
        <w:t xml:space="preserve"> pot incloure un o més ports de muntanya (o cap), però cada port només pot estar inclòs dins d’una etapa.</w:t>
      </w:r>
    </w:p>
    <w:p w14:paraId="339A1EF1" w14:textId="3438B56E" w:rsidR="00583A89" w:rsidRPr="00ED29AE" w:rsidRDefault="00583A89" w:rsidP="00AF3CFE">
      <w:pPr>
        <w:pStyle w:val="ActResposta"/>
        <w:rPr>
          <w:rFonts w:asciiTheme="minorHAnsi" w:hAnsiTheme="minorHAnsi" w:cstheme="minorHAnsi"/>
          <w:sz w:val="24"/>
          <w:szCs w:val="24"/>
        </w:rPr>
      </w:pPr>
    </w:p>
    <w:p w14:paraId="2FB7253A" w14:textId="1BFFF93D" w:rsidR="00583A89" w:rsidRPr="00ED29AE" w:rsidRDefault="00232E65" w:rsidP="00AF3CFE">
      <w:pPr>
        <w:pStyle w:val="ActResposta"/>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6094871" wp14:editId="0DE28782">
            <wp:extent cx="3635055" cy="1028789"/>
            <wp:effectExtent l="0" t="0" r="381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4">
                      <a:extLst>
                        <a:ext uri="{28A0092B-C50C-407E-A947-70E740481C1C}">
                          <a14:useLocalDpi xmlns:a14="http://schemas.microsoft.com/office/drawing/2010/main" val="0"/>
                        </a:ext>
                      </a:extLst>
                    </a:blip>
                    <a:stretch>
                      <a:fillRect/>
                    </a:stretch>
                  </pic:blipFill>
                  <pic:spPr>
                    <a:xfrm>
                      <a:off x="0" y="0"/>
                      <a:ext cx="3635055" cy="1028789"/>
                    </a:xfrm>
                    <a:prstGeom prst="rect">
                      <a:avLst/>
                    </a:prstGeom>
                  </pic:spPr>
                </pic:pic>
              </a:graphicData>
            </a:graphic>
          </wp:inline>
        </w:drawing>
      </w:r>
    </w:p>
    <w:p w14:paraId="3AA1DF57" w14:textId="009DB26F" w:rsidR="00583A89" w:rsidRPr="00ED29AE" w:rsidRDefault="00583A89" w:rsidP="00AF3CFE">
      <w:pPr>
        <w:pStyle w:val="NormalNumeros"/>
        <w:rPr>
          <w:rFonts w:asciiTheme="minorHAnsi" w:hAnsiTheme="minorHAnsi" w:cstheme="minorHAnsi"/>
          <w:sz w:val="24"/>
        </w:rPr>
      </w:pPr>
      <w:r w:rsidRPr="00ED29AE">
        <w:rPr>
          <w:rFonts w:asciiTheme="minorHAnsi" w:hAnsiTheme="minorHAnsi" w:cstheme="minorHAnsi"/>
          <w:sz w:val="24"/>
        </w:rPr>
        <w:t xml:space="preserve">Províncies en les etapes de “La </w:t>
      </w:r>
      <w:proofErr w:type="spellStart"/>
      <w:r w:rsidRPr="00ED29AE">
        <w:rPr>
          <w:rFonts w:asciiTheme="minorHAnsi" w:hAnsiTheme="minorHAnsi" w:cstheme="minorHAnsi"/>
          <w:sz w:val="24"/>
        </w:rPr>
        <w:t>Vuelta</w:t>
      </w:r>
      <w:proofErr w:type="spellEnd"/>
      <w:r w:rsidRPr="00ED29AE">
        <w:rPr>
          <w:rFonts w:asciiTheme="minorHAnsi" w:hAnsiTheme="minorHAnsi" w:cstheme="minorHAnsi"/>
          <w:sz w:val="24"/>
        </w:rPr>
        <w:t>”</w:t>
      </w:r>
    </w:p>
    <w:p w14:paraId="6F01D3A3" w14:textId="5CB6F1C2" w:rsidR="00583A89" w:rsidRPr="00ED29AE" w:rsidRDefault="00583A89" w:rsidP="00AF3CFE">
      <w:pPr>
        <w:pStyle w:val="NormalNumeros"/>
        <w:numPr>
          <w:ilvl w:val="0"/>
          <w:numId w:val="0"/>
        </w:numPr>
        <w:rPr>
          <w:rFonts w:asciiTheme="minorHAnsi" w:hAnsiTheme="minorHAnsi" w:cstheme="minorHAnsi"/>
          <w:sz w:val="24"/>
        </w:rPr>
      </w:pPr>
      <w:r w:rsidRPr="00ED29AE">
        <w:rPr>
          <w:rFonts w:asciiTheme="minorHAnsi" w:hAnsiTheme="minorHAnsi" w:cstheme="minorHAnsi"/>
          <w:sz w:val="24"/>
        </w:rPr>
        <w:t xml:space="preserve">Cada etapa de “La </w:t>
      </w:r>
      <w:proofErr w:type="spellStart"/>
      <w:r w:rsidRPr="00ED29AE">
        <w:rPr>
          <w:rFonts w:asciiTheme="minorHAnsi" w:hAnsiTheme="minorHAnsi" w:cstheme="minorHAnsi"/>
          <w:sz w:val="24"/>
        </w:rPr>
        <w:t>Vuelta</w:t>
      </w:r>
      <w:proofErr w:type="spellEnd"/>
      <w:r w:rsidRPr="00ED29AE">
        <w:rPr>
          <w:rFonts w:asciiTheme="minorHAnsi" w:hAnsiTheme="minorHAnsi" w:cstheme="minorHAnsi"/>
          <w:sz w:val="24"/>
        </w:rPr>
        <w:t xml:space="preserve">” passa pel territori d’una o més províncies, però per una mateixa província pot passar més d’una etapa (o cap). Cal registrar el total de </w:t>
      </w:r>
      <w:r w:rsidR="00B677D9">
        <w:rPr>
          <w:rFonts w:asciiTheme="minorHAnsi" w:hAnsiTheme="minorHAnsi" w:cstheme="minorHAnsi"/>
          <w:sz w:val="24"/>
        </w:rPr>
        <w:t>K</w:t>
      </w:r>
      <w:r w:rsidRPr="00ED29AE">
        <w:rPr>
          <w:rFonts w:asciiTheme="minorHAnsi" w:hAnsiTheme="minorHAnsi" w:cstheme="minorHAnsi"/>
          <w:sz w:val="24"/>
        </w:rPr>
        <w:t>m de cada etapa que travessen cada província. Per exemple, una etapa podria travessar 35 Km de la província de Barcelona i 47 de la de Tarragona.</w:t>
      </w:r>
    </w:p>
    <w:p w14:paraId="3420F58C" w14:textId="64B8DD16" w:rsidR="00583A89" w:rsidRPr="00ED29AE" w:rsidRDefault="0089384F" w:rsidP="00AF3CFE">
      <w:pPr>
        <w:pStyle w:val="ActResposta"/>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3069413" wp14:editId="489A8289">
            <wp:extent cx="3444538" cy="1196444"/>
            <wp:effectExtent l="0" t="0" r="381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25">
                      <a:extLst>
                        <a:ext uri="{28A0092B-C50C-407E-A947-70E740481C1C}">
                          <a14:useLocalDpi xmlns:a14="http://schemas.microsoft.com/office/drawing/2010/main" val="0"/>
                        </a:ext>
                      </a:extLst>
                    </a:blip>
                    <a:stretch>
                      <a:fillRect/>
                    </a:stretch>
                  </pic:blipFill>
                  <pic:spPr>
                    <a:xfrm>
                      <a:off x="0" y="0"/>
                      <a:ext cx="3444538" cy="1196444"/>
                    </a:xfrm>
                    <a:prstGeom prst="rect">
                      <a:avLst/>
                    </a:prstGeom>
                  </pic:spPr>
                </pic:pic>
              </a:graphicData>
            </a:graphic>
          </wp:inline>
        </w:drawing>
      </w:r>
    </w:p>
    <w:p w14:paraId="64B89C27" w14:textId="6E2CBF6F" w:rsidR="00DC7E5E" w:rsidRDefault="00DC7E5E">
      <w:pPr>
        <w:spacing w:before="0" w:after="0"/>
        <w:jc w:val="left"/>
        <w:rPr>
          <w:rFonts w:asciiTheme="minorHAnsi" w:hAnsiTheme="minorHAnsi" w:cstheme="minorHAnsi"/>
          <w:color w:val="548DD4" w:themeColor="text2" w:themeTint="99"/>
          <w:sz w:val="24"/>
          <w:szCs w:val="24"/>
        </w:rPr>
      </w:pPr>
      <w:r>
        <w:rPr>
          <w:rFonts w:asciiTheme="minorHAnsi" w:hAnsiTheme="minorHAnsi" w:cstheme="minorHAnsi"/>
          <w:sz w:val="24"/>
          <w:szCs w:val="24"/>
        </w:rPr>
        <w:br w:type="page"/>
      </w:r>
    </w:p>
    <w:p w14:paraId="45B8E635" w14:textId="77777777" w:rsidR="00583A89" w:rsidRPr="00ED29AE" w:rsidRDefault="00583A89" w:rsidP="00AF3CFE">
      <w:pPr>
        <w:pStyle w:val="ActResposta"/>
        <w:rPr>
          <w:rFonts w:asciiTheme="minorHAnsi" w:hAnsiTheme="minorHAnsi" w:cstheme="minorHAnsi"/>
          <w:sz w:val="24"/>
          <w:szCs w:val="24"/>
        </w:rPr>
      </w:pPr>
    </w:p>
    <w:p w14:paraId="6F78D3E6" w14:textId="2AE2F5D4" w:rsidR="00583A89" w:rsidRPr="00ED29AE" w:rsidRDefault="00583A89" w:rsidP="00AF3CFE">
      <w:pPr>
        <w:pStyle w:val="NormalNumeros"/>
        <w:rPr>
          <w:rFonts w:asciiTheme="minorHAnsi" w:hAnsiTheme="minorHAnsi" w:cstheme="minorHAnsi"/>
          <w:sz w:val="24"/>
        </w:rPr>
      </w:pPr>
      <w:r w:rsidRPr="00ED29AE">
        <w:rPr>
          <w:rFonts w:asciiTheme="minorHAnsi" w:hAnsiTheme="minorHAnsi" w:cstheme="minorHAnsi"/>
          <w:sz w:val="24"/>
        </w:rPr>
        <w:t xml:space="preserve">Mallot de líder dels ciclistes en les etapes de La </w:t>
      </w:r>
      <w:proofErr w:type="spellStart"/>
      <w:r w:rsidRPr="00ED29AE">
        <w:rPr>
          <w:rFonts w:asciiTheme="minorHAnsi" w:hAnsiTheme="minorHAnsi" w:cstheme="minorHAnsi"/>
          <w:sz w:val="24"/>
        </w:rPr>
        <w:t>Vuelta</w:t>
      </w:r>
      <w:proofErr w:type="spellEnd"/>
    </w:p>
    <w:p w14:paraId="367CBCC2" w14:textId="4D5928F1" w:rsidR="00B677D9" w:rsidRPr="00B677D9" w:rsidRDefault="00B677D9" w:rsidP="00B677D9">
      <w:pPr>
        <w:pStyle w:val="NormalNumeros"/>
        <w:numPr>
          <w:ilvl w:val="0"/>
          <w:numId w:val="0"/>
        </w:numPr>
        <w:rPr>
          <w:rFonts w:asciiTheme="minorHAnsi" w:hAnsiTheme="minorHAnsi" w:cstheme="minorHAnsi"/>
          <w:sz w:val="24"/>
        </w:rPr>
      </w:pPr>
      <w:r w:rsidRPr="00B677D9">
        <w:rPr>
          <w:rFonts w:asciiTheme="minorHAnsi" w:hAnsiTheme="minorHAnsi" w:cstheme="minorHAnsi"/>
          <w:sz w:val="24"/>
        </w:rPr>
        <w:t xml:space="preserve">Es vol guardar en una BD informació sobre els ciclistes i les etapes de </w:t>
      </w:r>
      <w:r>
        <w:rPr>
          <w:rFonts w:asciiTheme="minorHAnsi" w:hAnsiTheme="minorHAnsi" w:cstheme="minorHAnsi"/>
          <w:sz w:val="24"/>
        </w:rPr>
        <w:t>L</w:t>
      </w:r>
      <w:r w:rsidRPr="00B677D9">
        <w:rPr>
          <w:rFonts w:asciiTheme="minorHAnsi" w:hAnsiTheme="minorHAnsi" w:cstheme="minorHAnsi"/>
          <w:sz w:val="24"/>
        </w:rPr>
        <w:t xml:space="preserve">a </w:t>
      </w:r>
      <w:proofErr w:type="spellStart"/>
      <w:r w:rsidRPr="00B677D9">
        <w:rPr>
          <w:rFonts w:asciiTheme="minorHAnsi" w:hAnsiTheme="minorHAnsi" w:cstheme="minorHAnsi"/>
          <w:sz w:val="24"/>
        </w:rPr>
        <w:t>Vuelta</w:t>
      </w:r>
      <w:proofErr w:type="spellEnd"/>
      <w:r w:rsidRPr="00B677D9">
        <w:rPr>
          <w:rFonts w:asciiTheme="minorHAnsi" w:hAnsiTheme="minorHAnsi" w:cstheme="minorHAnsi"/>
          <w:sz w:val="24"/>
        </w:rPr>
        <w:t>. Els ciclistes s’identifiquen per un dorsal i ha de constar el nom i la data de naixement. De cada etapa ens interessa el número d’etapa, la data i les ciutats de sortida i arribada.</w:t>
      </w:r>
    </w:p>
    <w:p w14:paraId="76FF44D2" w14:textId="6A622030" w:rsidR="00583A89" w:rsidRPr="00ED29AE" w:rsidRDefault="00B677D9" w:rsidP="00B677D9">
      <w:pPr>
        <w:pStyle w:val="NormalNumeros"/>
        <w:numPr>
          <w:ilvl w:val="0"/>
          <w:numId w:val="0"/>
        </w:numPr>
        <w:rPr>
          <w:rFonts w:asciiTheme="minorHAnsi" w:hAnsiTheme="minorHAnsi" w:cstheme="minorHAnsi"/>
          <w:sz w:val="24"/>
        </w:rPr>
      </w:pPr>
      <w:r w:rsidRPr="00B677D9">
        <w:rPr>
          <w:rFonts w:asciiTheme="minorHAnsi" w:hAnsiTheme="minorHAnsi" w:cstheme="minorHAnsi"/>
          <w:sz w:val="24"/>
        </w:rPr>
        <w:t>De cada etapa es vol saber quin ciclista és el mallot groc i quin el mallot de muntanya</w:t>
      </w:r>
      <w:r w:rsidR="00583A89" w:rsidRPr="00ED29AE">
        <w:rPr>
          <w:rFonts w:asciiTheme="minorHAnsi" w:hAnsiTheme="minorHAnsi" w:cstheme="minorHAnsi"/>
          <w:sz w:val="24"/>
        </w:rPr>
        <w:t>.</w:t>
      </w:r>
    </w:p>
    <w:p w14:paraId="2A6C9031" w14:textId="539D3A49" w:rsidR="00583A89" w:rsidRPr="00ED29AE" w:rsidRDefault="00583A89" w:rsidP="00AF3CFE">
      <w:pPr>
        <w:pStyle w:val="ActResposta"/>
        <w:rPr>
          <w:rFonts w:asciiTheme="minorHAnsi" w:hAnsiTheme="minorHAnsi" w:cstheme="minorHAnsi"/>
          <w:sz w:val="24"/>
          <w:szCs w:val="24"/>
        </w:rPr>
      </w:pPr>
    </w:p>
    <w:p w14:paraId="2ED55D9B" w14:textId="0F999211" w:rsidR="00482136" w:rsidRPr="00ED29AE" w:rsidRDefault="004028E4" w:rsidP="00AF3CFE">
      <w:pPr>
        <w:pStyle w:val="ActRespostaTAB"/>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1855891" wp14:editId="68497C36">
            <wp:extent cx="5532599" cy="4168501"/>
            <wp:effectExtent l="0" t="0" r="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26">
                      <a:extLst>
                        <a:ext uri="{28A0092B-C50C-407E-A947-70E740481C1C}">
                          <a14:useLocalDpi xmlns:a14="http://schemas.microsoft.com/office/drawing/2010/main" val="0"/>
                        </a:ext>
                      </a:extLst>
                    </a:blip>
                    <a:stretch>
                      <a:fillRect/>
                    </a:stretch>
                  </pic:blipFill>
                  <pic:spPr>
                    <a:xfrm>
                      <a:off x="0" y="0"/>
                      <a:ext cx="5532599" cy="4168501"/>
                    </a:xfrm>
                    <a:prstGeom prst="rect">
                      <a:avLst/>
                    </a:prstGeom>
                  </pic:spPr>
                </pic:pic>
              </a:graphicData>
            </a:graphic>
          </wp:inline>
        </w:drawing>
      </w:r>
    </w:p>
    <w:sectPr w:rsidR="00482136" w:rsidRPr="00ED29AE" w:rsidSect="003F2369">
      <w:headerReference w:type="default" r:id="rId27"/>
      <w:footerReference w:type="default" r:id="rId28"/>
      <w:pgSz w:w="11906" w:h="16838" w:code="9"/>
      <w:pgMar w:top="2269" w:right="849" w:bottom="1702" w:left="1418" w:header="426" w:footer="1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B8840" w14:textId="77777777" w:rsidR="00E91E9D" w:rsidRDefault="00E91E9D" w:rsidP="00AE34DB">
      <w:r>
        <w:separator/>
      </w:r>
    </w:p>
    <w:p w14:paraId="07670035" w14:textId="77777777" w:rsidR="00E91E9D" w:rsidRDefault="00E91E9D" w:rsidP="00AE34DB"/>
    <w:p w14:paraId="157F9599" w14:textId="77777777" w:rsidR="00E91E9D" w:rsidRDefault="00E91E9D" w:rsidP="00AE34DB"/>
    <w:p w14:paraId="5A9AC5BA" w14:textId="77777777" w:rsidR="00E91E9D" w:rsidRDefault="00E91E9D" w:rsidP="00AE34DB"/>
    <w:p w14:paraId="7EA064C8" w14:textId="77777777" w:rsidR="00E91E9D" w:rsidRDefault="00E91E9D" w:rsidP="00AE34DB"/>
    <w:p w14:paraId="6A47424B" w14:textId="77777777" w:rsidR="00E91E9D" w:rsidRDefault="00E91E9D" w:rsidP="00AE34DB"/>
    <w:p w14:paraId="4AC717FA" w14:textId="77777777" w:rsidR="00E91E9D" w:rsidRDefault="00E91E9D" w:rsidP="00AE34DB"/>
    <w:p w14:paraId="52EFBEC4" w14:textId="77777777" w:rsidR="00E91E9D" w:rsidRDefault="00E91E9D" w:rsidP="00AE34DB"/>
    <w:p w14:paraId="52764316" w14:textId="77777777" w:rsidR="00E91E9D" w:rsidRDefault="00E91E9D" w:rsidP="00AE34DB"/>
    <w:p w14:paraId="1DF893B0" w14:textId="77777777" w:rsidR="00E91E9D" w:rsidRDefault="00E91E9D" w:rsidP="00AE34DB"/>
    <w:p w14:paraId="6446819B" w14:textId="77777777" w:rsidR="00E91E9D" w:rsidRDefault="00E91E9D" w:rsidP="00AE34DB"/>
    <w:p w14:paraId="7FE6F9C3" w14:textId="77777777" w:rsidR="00E91E9D" w:rsidRDefault="00E91E9D" w:rsidP="00AE34DB"/>
    <w:p w14:paraId="5B08A19A" w14:textId="77777777" w:rsidR="00E91E9D" w:rsidRDefault="00E91E9D" w:rsidP="00AE34DB"/>
    <w:p w14:paraId="752C8335" w14:textId="77777777" w:rsidR="00E91E9D" w:rsidRDefault="00E91E9D" w:rsidP="00AE34DB"/>
    <w:p w14:paraId="47B28888" w14:textId="77777777" w:rsidR="00E91E9D" w:rsidRDefault="00E91E9D" w:rsidP="00AE34DB"/>
    <w:p w14:paraId="272CA20C" w14:textId="77777777" w:rsidR="00E91E9D" w:rsidRDefault="00E91E9D" w:rsidP="00AE34DB"/>
    <w:p w14:paraId="76517BA0" w14:textId="77777777" w:rsidR="00E91E9D" w:rsidRDefault="00E91E9D" w:rsidP="00AE34DB"/>
    <w:p w14:paraId="2F009E17" w14:textId="77777777" w:rsidR="00E91E9D" w:rsidRDefault="00E91E9D" w:rsidP="00AE34DB"/>
    <w:p w14:paraId="45BDA0A9" w14:textId="77777777" w:rsidR="00E91E9D" w:rsidRDefault="00E91E9D" w:rsidP="00AE34DB"/>
    <w:p w14:paraId="16C9581A" w14:textId="77777777" w:rsidR="00E91E9D" w:rsidRDefault="00E91E9D" w:rsidP="00AE34DB"/>
    <w:p w14:paraId="454595B7" w14:textId="77777777" w:rsidR="00E91E9D" w:rsidRDefault="00E91E9D" w:rsidP="00AE34DB"/>
    <w:p w14:paraId="198D7722" w14:textId="77777777" w:rsidR="00E91E9D" w:rsidRDefault="00E91E9D" w:rsidP="00AE34DB"/>
    <w:p w14:paraId="63200B2C" w14:textId="77777777" w:rsidR="00E91E9D" w:rsidRDefault="00E91E9D" w:rsidP="00AE34DB"/>
    <w:p w14:paraId="5F597D2F" w14:textId="77777777" w:rsidR="00E91E9D" w:rsidRDefault="00E91E9D" w:rsidP="00AE34DB"/>
    <w:p w14:paraId="07246AFD" w14:textId="77777777" w:rsidR="00E91E9D" w:rsidRDefault="00E91E9D" w:rsidP="00AE34DB"/>
    <w:p w14:paraId="1B292981" w14:textId="77777777" w:rsidR="00E91E9D" w:rsidRDefault="00E91E9D" w:rsidP="00AE34DB"/>
    <w:p w14:paraId="1529F92E" w14:textId="77777777" w:rsidR="00E91E9D" w:rsidRDefault="00E91E9D" w:rsidP="00AE34DB"/>
    <w:p w14:paraId="06491FD9" w14:textId="77777777" w:rsidR="00E91E9D" w:rsidRDefault="00E91E9D" w:rsidP="00AE34DB"/>
    <w:p w14:paraId="3E577BE8" w14:textId="77777777" w:rsidR="00E91E9D" w:rsidRDefault="00E91E9D" w:rsidP="00AE34DB"/>
    <w:p w14:paraId="3D395656" w14:textId="77777777" w:rsidR="00E91E9D" w:rsidRDefault="00E91E9D" w:rsidP="00AE34DB"/>
    <w:p w14:paraId="5BB20006" w14:textId="77777777" w:rsidR="00E91E9D" w:rsidRDefault="00E91E9D" w:rsidP="00AE34DB"/>
    <w:p w14:paraId="56B7DDC4" w14:textId="77777777" w:rsidR="00E91E9D" w:rsidRDefault="00E91E9D"/>
  </w:endnote>
  <w:endnote w:type="continuationSeparator" w:id="0">
    <w:p w14:paraId="74CB3864" w14:textId="77777777" w:rsidR="00E91E9D" w:rsidRDefault="00E91E9D" w:rsidP="00AE34DB">
      <w:r>
        <w:continuationSeparator/>
      </w:r>
    </w:p>
    <w:p w14:paraId="333F4432" w14:textId="77777777" w:rsidR="00E91E9D" w:rsidRDefault="00E91E9D" w:rsidP="00AE34DB"/>
    <w:p w14:paraId="1D281359" w14:textId="77777777" w:rsidR="00E91E9D" w:rsidRDefault="00E91E9D" w:rsidP="00AE34DB"/>
    <w:p w14:paraId="257B075D" w14:textId="77777777" w:rsidR="00E91E9D" w:rsidRDefault="00E91E9D" w:rsidP="00AE34DB"/>
    <w:p w14:paraId="7BD63FF1" w14:textId="77777777" w:rsidR="00E91E9D" w:rsidRDefault="00E91E9D" w:rsidP="00AE34DB"/>
    <w:p w14:paraId="655FF37D" w14:textId="77777777" w:rsidR="00E91E9D" w:rsidRDefault="00E91E9D" w:rsidP="00AE34DB"/>
    <w:p w14:paraId="2D0CF4D4" w14:textId="77777777" w:rsidR="00E91E9D" w:rsidRDefault="00E91E9D" w:rsidP="00AE34DB"/>
    <w:p w14:paraId="65192A80" w14:textId="77777777" w:rsidR="00E91E9D" w:rsidRDefault="00E91E9D" w:rsidP="00AE34DB"/>
    <w:p w14:paraId="11806744" w14:textId="77777777" w:rsidR="00E91E9D" w:rsidRDefault="00E91E9D" w:rsidP="00AE34DB"/>
    <w:p w14:paraId="06064B5D" w14:textId="77777777" w:rsidR="00E91E9D" w:rsidRDefault="00E91E9D" w:rsidP="00AE34DB"/>
    <w:p w14:paraId="3A85CFFB" w14:textId="77777777" w:rsidR="00E91E9D" w:rsidRDefault="00E91E9D" w:rsidP="00AE34DB"/>
    <w:p w14:paraId="3A889591" w14:textId="77777777" w:rsidR="00E91E9D" w:rsidRDefault="00E91E9D" w:rsidP="00AE34DB"/>
    <w:p w14:paraId="24DEBD29" w14:textId="77777777" w:rsidR="00E91E9D" w:rsidRDefault="00E91E9D" w:rsidP="00AE34DB"/>
    <w:p w14:paraId="100B8D70" w14:textId="77777777" w:rsidR="00E91E9D" w:rsidRDefault="00E91E9D" w:rsidP="00AE34DB"/>
    <w:p w14:paraId="263DB65D" w14:textId="77777777" w:rsidR="00E91E9D" w:rsidRDefault="00E91E9D" w:rsidP="00AE34DB"/>
    <w:p w14:paraId="2889DBDD" w14:textId="77777777" w:rsidR="00E91E9D" w:rsidRDefault="00E91E9D" w:rsidP="00AE34DB"/>
    <w:p w14:paraId="4BC46B1A" w14:textId="77777777" w:rsidR="00E91E9D" w:rsidRDefault="00E91E9D" w:rsidP="00AE34DB"/>
    <w:p w14:paraId="494D98AA" w14:textId="77777777" w:rsidR="00E91E9D" w:rsidRDefault="00E91E9D" w:rsidP="00AE34DB"/>
    <w:p w14:paraId="40E691E4" w14:textId="77777777" w:rsidR="00E91E9D" w:rsidRDefault="00E91E9D" w:rsidP="00AE34DB"/>
    <w:p w14:paraId="6877B363" w14:textId="77777777" w:rsidR="00E91E9D" w:rsidRDefault="00E91E9D" w:rsidP="00AE34DB"/>
    <w:p w14:paraId="5329DBD1" w14:textId="77777777" w:rsidR="00E91E9D" w:rsidRDefault="00E91E9D" w:rsidP="00AE34DB"/>
    <w:p w14:paraId="07E2CEA0" w14:textId="77777777" w:rsidR="00E91E9D" w:rsidRDefault="00E91E9D" w:rsidP="00AE34DB"/>
    <w:p w14:paraId="231D809B" w14:textId="77777777" w:rsidR="00E91E9D" w:rsidRDefault="00E91E9D" w:rsidP="00AE34DB"/>
    <w:p w14:paraId="3DDB81CA" w14:textId="77777777" w:rsidR="00E91E9D" w:rsidRDefault="00E91E9D" w:rsidP="00AE34DB"/>
    <w:p w14:paraId="290F072A" w14:textId="77777777" w:rsidR="00E91E9D" w:rsidRDefault="00E91E9D" w:rsidP="00AE34DB"/>
    <w:p w14:paraId="4092957F" w14:textId="77777777" w:rsidR="00E91E9D" w:rsidRDefault="00E91E9D" w:rsidP="00AE34DB"/>
    <w:p w14:paraId="527E0EAA" w14:textId="77777777" w:rsidR="00E91E9D" w:rsidRDefault="00E91E9D" w:rsidP="00AE34DB"/>
    <w:p w14:paraId="49056E51" w14:textId="77777777" w:rsidR="00E91E9D" w:rsidRDefault="00E91E9D" w:rsidP="00AE34DB"/>
    <w:p w14:paraId="7065FC1B" w14:textId="77777777" w:rsidR="00E91E9D" w:rsidRDefault="00E91E9D" w:rsidP="00AE34DB"/>
    <w:p w14:paraId="13857A1E" w14:textId="77777777" w:rsidR="00E91E9D" w:rsidRDefault="00E91E9D" w:rsidP="00AE34DB"/>
    <w:p w14:paraId="02AA905E" w14:textId="77777777" w:rsidR="00E91E9D" w:rsidRDefault="00E91E9D" w:rsidP="00AE34DB"/>
    <w:p w14:paraId="647113DA" w14:textId="77777777" w:rsidR="00E91E9D" w:rsidRDefault="00E91E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panose1 w:val="00000000000000000000"/>
    <w:charset w:val="02"/>
    <w:family w:val="auto"/>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4"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636"/>
      <w:gridCol w:w="2582"/>
      <w:gridCol w:w="1101"/>
      <w:gridCol w:w="980"/>
      <w:gridCol w:w="1230"/>
      <w:gridCol w:w="546"/>
      <w:gridCol w:w="1228"/>
      <w:gridCol w:w="1331"/>
    </w:tblGrid>
    <w:tr w:rsidR="00A915AA" w:rsidRPr="00A915AA" w14:paraId="766E3C95" w14:textId="77777777" w:rsidTr="00A915AA">
      <w:trPr>
        <w:cantSplit/>
        <w:trHeight w:val="294"/>
        <w:jc w:val="center"/>
      </w:trPr>
      <w:tc>
        <w:tcPr>
          <w:tcW w:w="636" w:type="dxa"/>
          <w:vMerge w:val="restart"/>
        </w:tcPr>
        <w:p w14:paraId="79FAC16B" w14:textId="77777777" w:rsidR="00A915AA" w:rsidRPr="00A915AA" w:rsidRDefault="00A915AA" w:rsidP="00A915AA">
          <w:pPr>
            <w:pStyle w:val="Piedepgina"/>
            <w:spacing w:before="0" w:after="0"/>
            <w:jc w:val="center"/>
            <w:rPr>
              <w:rFonts w:cs="Arial"/>
              <w:b/>
              <w:noProof/>
              <w:color w:val="C0C0C0"/>
              <w:sz w:val="16"/>
              <w:szCs w:val="16"/>
              <w:lang w:val="es-ES"/>
            </w:rPr>
          </w:pPr>
          <w:r w:rsidRPr="00A915AA">
            <w:rPr>
              <w:rFonts w:cs="Arial"/>
              <w:b/>
              <w:noProof/>
              <w:color w:val="C0C0C0"/>
              <w:sz w:val="16"/>
              <w:szCs w:val="16"/>
              <w:lang w:val="es-ES"/>
            </w:rPr>
            <w:drawing>
              <wp:inline distT="0" distB="0" distL="0" distR="0" wp14:anchorId="4FC9513D" wp14:editId="793E7530">
                <wp:extent cx="238125" cy="276225"/>
                <wp:effectExtent l="1905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238125" cy="276225"/>
                        </a:xfrm>
                        <a:prstGeom prst="rect">
                          <a:avLst/>
                        </a:prstGeom>
                        <a:noFill/>
                        <a:ln w="9525">
                          <a:noFill/>
                          <a:miter lim="800000"/>
                          <a:headEnd/>
                          <a:tailEnd/>
                        </a:ln>
                      </pic:spPr>
                    </pic:pic>
                  </a:graphicData>
                </a:graphic>
              </wp:inline>
            </w:drawing>
          </w:r>
        </w:p>
      </w:tc>
      <w:tc>
        <w:tcPr>
          <w:tcW w:w="2582" w:type="dxa"/>
          <w:vMerge w:val="restart"/>
          <w:vAlign w:val="center"/>
        </w:tcPr>
        <w:p w14:paraId="23DB3151" w14:textId="77777777" w:rsidR="00A915AA" w:rsidRPr="00A915AA" w:rsidRDefault="00A915AA" w:rsidP="00A915AA">
          <w:pPr>
            <w:pStyle w:val="Normalpeupgina"/>
          </w:pPr>
          <w:r w:rsidRPr="00A915AA">
            <w:t xml:space="preserve">Generalitat de Catalunya </w:t>
          </w:r>
        </w:p>
        <w:p w14:paraId="2AFFA540" w14:textId="77777777" w:rsidR="00A915AA" w:rsidRPr="00A915AA" w:rsidRDefault="00A915AA" w:rsidP="00A915AA">
          <w:pPr>
            <w:pStyle w:val="Normalpeupgina"/>
          </w:pPr>
          <w:r w:rsidRPr="00A915AA">
            <w:t>Departament d’Educació</w:t>
          </w:r>
        </w:p>
        <w:p w14:paraId="2C736443" w14:textId="77777777" w:rsidR="00A915AA" w:rsidRPr="00A915AA" w:rsidRDefault="00A915AA" w:rsidP="00A915AA">
          <w:pPr>
            <w:pStyle w:val="Normalpeupgina"/>
          </w:pPr>
          <w:r w:rsidRPr="00A915AA">
            <w:t>Institut Baix Camp</w:t>
          </w:r>
        </w:p>
      </w:tc>
      <w:tc>
        <w:tcPr>
          <w:tcW w:w="1101" w:type="dxa"/>
          <w:vAlign w:val="center"/>
        </w:tcPr>
        <w:p w14:paraId="61DA3A46" w14:textId="77777777" w:rsidR="00A915AA" w:rsidRPr="00A915AA" w:rsidRDefault="00A915AA" w:rsidP="00A915AA">
          <w:pPr>
            <w:pStyle w:val="Piedepgina"/>
            <w:spacing w:before="0" w:after="0"/>
            <w:jc w:val="center"/>
            <w:rPr>
              <w:rFonts w:cs="Arial"/>
              <w:color w:val="808080"/>
              <w:sz w:val="16"/>
              <w:szCs w:val="16"/>
            </w:rPr>
          </w:pPr>
          <w:r w:rsidRPr="00A915AA">
            <w:rPr>
              <w:rFonts w:cs="Arial"/>
              <w:color w:val="808080"/>
              <w:sz w:val="16"/>
              <w:szCs w:val="16"/>
            </w:rPr>
            <w:t>28/03/2019</w:t>
          </w:r>
        </w:p>
      </w:tc>
      <w:tc>
        <w:tcPr>
          <w:tcW w:w="980" w:type="dxa"/>
          <w:vAlign w:val="center"/>
        </w:tcPr>
        <w:p w14:paraId="0BFA8AC4" w14:textId="77777777" w:rsidR="00A915AA" w:rsidRPr="00A915AA" w:rsidRDefault="00A915AA" w:rsidP="00A915AA">
          <w:pPr>
            <w:pStyle w:val="Piedepgina"/>
            <w:spacing w:before="0" w:after="0"/>
            <w:jc w:val="center"/>
            <w:rPr>
              <w:rFonts w:cs="Arial"/>
              <w:color w:val="808080"/>
              <w:sz w:val="16"/>
              <w:szCs w:val="16"/>
            </w:rPr>
          </w:pPr>
          <w:r w:rsidRPr="00A915AA">
            <w:rPr>
              <w:rFonts w:cs="Arial"/>
              <w:color w:val="808080"/>
              <w:sz w:val="16"/>
              <w:szCs w:val="16"/>
            </w:rPr>
            <w:t>Arxiu</w:t>
          </w:r>
        </w:p>
      </w:tc>
      <w:tc>
        <w:tcPr>
          <w:tcW w:w="3004" w:type="dxa"/>
          <w:gridSpan w:val="3"/>
          <w:vAlign w:val="center"/>
        </w:tcPr>
        <w:p w14:paraId="25AA33EE" w14:textId="77777777" w:rsidR="00A915AA" w:rsidRPr="00A915AA" w:rsidRDefault="00A915AA" w:rsidP="00A915AA">
          <w:pPr>
            <w:pStyle w:val="Piedepgina"/>
            <w:spacing w:before="0" w:after="0"/>
            <w:jc w:val="center"/>
            <w:rPr>
              <w:rFonts w:cs="Arial"/>
              <w:color w:val="808080"/>
              <w:sz w:val="16"/>
              <w:szCs w:val="16"/>
            </w:rPr>
          </w:pPr>
          <w:r w:rsidRPr="00A915AA">
            <w:rPr>
              <w:rFonts w:cs="Arial"/>
              <w:color w:val="808080"/>
              <w:sz w:val="16"/>
              <w:szCs w:val="16"/>
            </w:rPr>
            <w:t>Model intern</w:t>
          </w:r>
        </w:p>
      </w:tc>
      <w:tc>
        <w:tcPr>
          <w:tcW w:w="1331" w:type="dxa"/>
          <w:vMerge w:val="restart"/>
          <w:vAlign w:val="center"/>
        </w:tcPr>
        <w:p w14:paraId="0D970A2E" w14:textId="4D1AE4D2" w:rsidR="00A915AA" w:rsidRPr="00A915AA" w:rsidRDefault="00A915AA" w:rsidP="00A915AA">
          <w:pPr>
            <w:pStyle w:val="Piedepgina"/>
            <w:spacing w:before="0" w:after="0"/>
            <w:jc w:val="center"/>
            <w:rPr>
              <w:rFonts w:cs="Arial"/>
              <w:b/>
              <w:noProof/>
              <w:color w:val="C0C0C0"/>
              <w:sz w:val="16"/>
              <w:szCs w:val="16"/>
              <w:lang w:val="es-ES"/>
            </w:rPr>
          </w:pPr>
          <w:r w:rsidRPr="00A915AA">
            <w:rPr>
              <w:rFonts w:cs="Arial"/>
              <w:noProof/>
              <w:color w:val="808080"/>
              <w:sz w:val="16"/>
              <w:szCs w:val="16"/>
            </w:rPr>
            <w:fldChar w:fldCharType="begin"/>
          </w:r>
          <w:r w:rsidRPr="00A915AA">
            <w:rPr>
              <w:rFonts w:cs="Arial"/>
              <w:noProof/>
              <w:color w:val="808080"/>
              <w:sz w:val="16"/>
              <w:szCs w:val="16"/>
            </w:rPr>
            <w:instrText xml:space="preserve"> PAGE </w:instrText>
          </w:r>
          <w:r w:rsidRPr="00A915AA">
            <w:rPr>
              <w:rFonts w:cs="Arial"/>
              <w:noProof/>
              <w:color w:val="808080"/>
              <w:sz w:val="16"/>
              <w:szCs w:val="16"/>
            </w:rPr>
            <w:fldChar w:fldCharType="separate"/>
          </w:r>
          <w:r w:rsidR="000525C8">
            <w:rPr>
              <w:rFonts w:cs="Arial"/>
              <w:noProof/>
              <w:color w:val="808080"/>
              <w:sz w:val="16"/>
              <w:szCs w:val="16"/>
            </w:rPr>
            <w:t>1</w:t>
          </w:r>
          <w:r w:rsidRPr="00A915AA">
            <w:rPr>
              <w:rFonts w:cs="Arial"/>
              <w:noProof/>
              <w:color w:val="808080"/>
              <w:sz w:val="16"/>
              <w:szCs w:val="16"/>
            </w:rPr>
            <w:fldChar w:fldCharType="end"/>
          </w:r>
          <w:r w:rsidRPr="00A915AA">
            <w:rPr>
              <w:rFonts w:cs="Arial"/>
              <w:noProof/>
              <w:color w:val="808080"/>
              <w:sz w:val="16"/>
              <w:szCs w:val="16"/>
            </w:rPr>
            <w:t xml:space="preserve"> de </w:t>
          </w:r>
          <w:r w:rsidRPr="00A915AA">
            <w:rPr>
              <w:rFonts w:cs="Arial"/>
              <w:noProof/>
              <w:color w:val="808080"/>
              <w:sz w:val="16"/>
              <w:szCs w:val="16"/>
            </w:rPr>
            <w:fldChar w:fldCharType="begin"/>
          </w:r>
          <w:r w:rsidRPr="00A915AA">
            <w:rPr>
              <w:rFonts w:cs="Arial"/>
              <w:noProof/>
              <w:color w:val="808080"/>
              <w:sz w:val="16"/>
              <w:szCs w:val="16"/>
            </w:rPr>
            <w:instrText xml:space="preserve"> NUMPAGES </w:instrText>
          </w:r>
          <w:r w:rsidRPr="00A915AA">
            <w:rPr>
              <w:rFonts w:cs="Arial"/>
              <w:noProof/>
              <w:color w:val="808080"/>
              <w:sz w:val="16"/>
              <w:szCs w:val="16"/>
            </w:rPr>
            <w:fldChar w:fldCharType="separate"/>
          </w:r>
          <w:r w:rsidR="000525C8">
            <w:rPr>
              <w:rFonts w:cs="Arial"/>
              <w:noProof/>
              <w:color w:val="808080"/>
              <w:sz w:val="16"/>
              <w:szCs w:val="16"/>
            </w:rPr>
            <w:t>3</w:t>
          </w:r>
          <w:r w:rsidRPr="00A915AA">
            <w:rPr>
              <w:rFonts w:cs="Arial"/>
              <w:noProof/>
              <w:color w:val="808080"/>
              <w:sz w:val="16"/>
              <w:szCs w:val="16"/>
            </w:rPr>
            <w:fldChar w:fldCharType="end"/>
          </w:r>
        </w:p>
      </w:tc>
    </w:tr>
    <w:tr w:rsidR="00A915AA" w:rsidRPr="00A915AA" w14:paraId="553AE753" w14:textId="77777777" w:rsidTr="00A915AA">
      <w:trPr>
        <w:cantSplit/>
        <w:trHeight w:val="239"/>
        <w:jc w:val="center"/>
      </w:trPr>
      <w:tc>
        <w:tcPr>
          <w:tcW w:w="636" w:type="dxa"/>
          <w:vMerge/>
        </w:tcPr>
        <w:p w14:paraId="7E1710F8" w14:textId="77777777" w:rsidR="00A915AA" w:rsidRPr="00A915AA" w:rsidRDefault="00A915AA" w:rsidP="00A915AA">
          <w:pPr>
            <w:pStyle w:val="Piedepgina"/>
            <w:spacing w:before="0" w:after="0"/>
            <w:jc w:val="center"/>
            <w:rPr>
              <w:rFonts w:cs="Arial"/>
              <w:b/>
              <w:noProof/>
              <w:color w:val="C0C0C0"/>
              <w:sz w:val="16"/>
              <w:szCs w:val="16"/>
              <w:lang w:val="es-ES"/>
            </w:rPr>
          </w:pPr>
        </w:p>
      </w:tc>
      <w:tc>
        <w:tcPr>
          <w:tcW w:w="2582" w:type="dxa"/>
          <w:vMerge/>
        </w:tcPr>
        <w:p w14:paraId="55F2E936" w14:textId="77777777" w:rsidR="00A915AA" w:rsidRPr="00A915AA" w:rsidRDefault="00A915AA" w:rsidP="00A915AA">
          <w:pPr>
            <w:pStyle w:val="Piedepgina"/>
            <w:spacing w:before="0" w:after="0"/>
            <w:jc w:val="center"/>
            <w:rPr>
              <w:rFonts w:cs="Arial"/>
              <w:b/>
              <w:noProof/>
              <w:color w:val="C0C0C0"/>
              <w:sz w:val="16"/>
              <w:szCs w:val="16"/>
              <w:lang w:val="es-ES"/>
            </w:rPr>
          </w:pPr>
        </w:p>
      </w:tc>
      <w:tc>
        <w:tcPr>
          <w:tcW w:w="1101" w:type="dxa"/>
          <w:vAlign w:val="center"/>
        </w:tcPr>
        <w:p w14:paraId="62E9A4D7" w14:textId="77777777" w:rsidR="00A915AA" w:rsidRPr="00A915AA" w:rsidRDefault="00A915AA" w:rsidP="00A915AA">
          <w:pPr>
            <w:pStyle w:val="Piedepgina"/>
            <w:spacing w:before="0" w:after="0"/>
            <w:jc w:val="center"/>
            <w:rPr>
              <w:rFonts w:cs="Arial"/>
              <w:color w:val="808080"/>
              <w:sz w:val="16"/>
              <w:szCs w:val="16"/>
            </w:rPr>
          </w:pPr>
          <w:r w:rsidRPr="00A915AA">
            <w:rPr>
              <w:rFonts w:cs="Arial"/>
              <w:color w:val="808080"/>
              <w:sz w:val="16"/>
              <w:szCs w:val="16"/>
            </w:rPr>
            <w:t>versió  4</w:t>
          </w:r>
        </w:p>
      </w:tc>
      <w:tc>
        <w:tcPr>
          <w:tcW w:w="980" w:type="dxa"/>
          <w:vAlign w:val="center"/>
        </w:tcPr>
        <w:p w14:paraId="3865BF59" w14:textId="77777777" w:rsidR="00A915AA" w:rsidRPr="00A915AA" w:rsidRDefault="00A915AA" w:rsidP="00A915AA">
          <w:pPr>
            <w:pStyle w:val="Piedepgina"/>
            <w:spacing w:before="0" w:after="0"/>
            <w:jc w:val="center"/>
            <w:rPr>
              <w:rFonts w:cs="Arial"/>
              <w:color w:val="808080"/>
              <w:sz w:val="16"/>
              <w:szCs w:val="16"/>
            </w:rPr>
          </w:pPr>
          <w:r w:rsidRPr="00A915AA">
            <w:rPr>
              <w:rFonts w:cs="Arial"/>
              <w:color w:val="808080"/>
              <w:sz w:val="16"/>
              <w:szCs w:val="16"/>
            </w:rPr>
            <w:t>Elaborat</w:t>
          </w:r>
        </w:p>
      </w:tc>
      <w:tc>
        <w:tcPr>
          <w:tcW w:w="1230" w:type="dxa"/>
          <w:vAlign w:val="center"/>
        </w:tcPr>
        <w:p w14:paraId="326A7ABF" w14:textId="77777777" w:rsidR="00A915AA" w:rsidRPr="00A915AA" w:rsidRDefault="00A915AA" w:rsidP="00A915AA">
          <w:pPr>
            <w:pStyle w:val="Piedepgina"/>
            <w:spacing w:before="0" w:after="0"/>
            <w:jc w:val="center"/>
            <w:rPr>
              <w:rFonts w:cs="Arial"/>
              <w:color w:val="808080"/>
              <w:sz w:val="16"/>
              <w:szCs w:val="16"/>
            </w:rPr>
          </w:pPr>
          <w:r w:rsidRPr="00A915AA">
            <w:rPr>
              <w:rFonts w:cs="Arial"/>
              <w:color w:val="808080"/>
              <w:sz w:val="16"/>
              <w:szCs w:val="16"/>
            </w:rPr>
            <w:t xml:space="preserve">Cap d'estudis </w:t>
          </w:r>
        </w:p>
      </w:tc>
      <w:tc>
        <w:tcPr>
          <w:tcW w:w="546" w:type="dxa"/>
          <w:vAlign w:val="center"/>
        </w:tcPr>
        <w:p w14:paraId="39F3BAD1" w14:textId="77777777" w:rsidR="00A915AA" w:rsidRPr="00A915AA" w:rsidRDefault="00A915AA" w:rsidP="00A915AA">
          <w:pPr>
            <w:pStyle w:val="Piedepgina"/>
            <w:spacing w:before="0" w:after="0"/>
            <w:jc w:val="center"/>
            <w:rPr>
              <w:rFonts w:cs="Arial"/>
              <w:color w:val="808080"/>
              <w:sz w:val="16"/>
              <w:szCs w:val="16"/>
            </w:rPr>
          </w:pPr>
          <w:r w:rsidRPr="00A915AA">
            <w:rPr>
              <w:rFonts w:cs="Arial"/>
              <w:color w:val="808080"/>
              <w:sz w:val="16"/>
              <w:szCs w:val="16"/>
            </w:rPr>
            <w:t>Codi</w:t>
          </w:r>
        </w:p>
      </w:tc>
      <w:tc>
        <w:tcPr>
          <w:tcW w:w="1228" w:type="dxa"/>
          <w:vAlign w:val="center"/>
        </w:tcPr>
        <w:p w14:paraId="5652BE10" w14:textId="77777777" w:rsidR="00A915AA" w:rsidRPr="00A915AA" w:rsidRDefault="00A915AA" w:rsidP="00A915AA">
          <w:pPr>
            <w:pStyle w:val="Piedepgina"/>
            <w:spacing w:before="0" w:after="0"/>
            <w:jc w:val="center"/>
            <w:rPr>
              <w:rFonts w:cs="Arial"/>
              <w:color w:val="808080"/>
              <w:sz w:val="16"/>
              <w:szCs w:val="16"/>
            </w:rPr>
          </w:pPr>
          <w:r w:rsidRPr="00A915AA">
            <w:rPr>
              <w:rFonts w:cs="Arial"/>
              <w:color w:val="808080"/>
              <w:sz w:val="16"/>
              <w:szCs w:val="16"/>
            </w:rPr>
            <w:t>MO-CAP013</w:t>
          </w:r>
        </w:p>
      </w:tc>
      <w:tc>
        <w:tcPr>
          <w:tcW w:w="1331" w:type="dxa"/>
          <w:vMerge/>
        </w:tcPr>
        <w:p w14:paraId="3F52595C" w14:textId="77777777" w:rsidR="00A915AA" w:rsidRPr="00A915AA" w:rsidRDefault="00A915AA" w:rsidP="00A915AA">
          <w:pPr>
            <w:pStyle w:val="Piedepgina"/>
            <w:spacing w:before="0" w:after="0"/>
            <w:jc w:val="center"/>
            <w:rPr>
              <w:rFonts w:cs="Arial"/>
              <w:b/>
              <w:noProof/>
              <w:color w:val="C0C0C0"/>
              <w:sz w:val="16"/>
              <w:szCs w:val="16"/>
              <w:lang w:val="es-ES"/>
            </w:rPr>
          </w:pPr>
        </w:p>
      </w:tc>
    </w:tr>
  </w:tbl>
  <w:p w14:paraId="411EF62A" w14:textId="77777777" w:rsidR="00D75450" w:rsidRDefault="00D754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EF5B6" w14:textId="77777777" w:rsidR="00E91E9D" w:rsidRDefault="00E91E9D" w:rsidP="00AE34DB">
      <w:r>
        <w:separator/>
      </w:r>
    </w:p>
    <w:p w14:paraId="5305108C" w14:textId="77777777" w:rsidR="00E91E9D" w:rsidRDefault="00E91E9D" w:rsidP="00AE34DB"/>
    <w:p w14:paraId="0458A501" w14:textId="77777777" w:rsidR="00E91E9D" w:rsidRDefault="00E91E9D" w:rsidP="00AE34DB"/>
    <w:p w14:paraId="57BEB82E" w14:textId="77777777" w:rsidR="00E91E9D" w:rsidRDefault="00E91E9D" w:rsidP="00AE34DB"/>
    <w:p w14:paraId="4AACABFB" w14:textId="77777777" w:rsidR="00E91E9D" w:rsidRDefault="00E91E9D" w:rsidP="00AE34DB"/>
    <w:p w14:paraId="5D4E8BE8" w14:textId="77777777" w:rsidR="00E91E9D" w:rsidRDefault="00E91E9D" w:rsidP="00AE34DB"/>
    <w:p w14:paraId="295A2750" w14:textId="77777777" w:rsidR="00E91E9D" w:rsidRDefault="00E91E9D" w:rsidP="00AE34DB"/>
    <w:p w14:paraId="02A2EE59" w14:textId="77777777" w:rsidR="00E91E9D" w:rsidRDefault="00E91E9D" w:rsidP="00AE34DB"/>
    <w:p w14:paraId="3F9E8E58" w14:textId="77777777" w:rsidR="00E91E9D" w:rsidRDefault="00E91E9D" w:rsidP="00AE34DB"/>
    <w:p w14:paraId="40C7A0C9" w14:textId="77777777" w:rsidR="00E91E9D" w:rsidRDefault="00E91E9D" w:rsidP="00AE34DB"/>
    <w:p w14:paraId="45700F31" w14:textId="77777777" w:rsidR="00E91E9D" w:rsidRDefault="00E91E9D" w:rsidP="00AE34DB"/>
    <w:p w14:paraId="7703B246" w14:textId="77777777" w:rsidR="00E91E9D" w:rsidRDefault="00E91E9D" w:rsidP="00AE34DB"/>
    <w:p w14:paraId="63DB21B6" w14:textId="77777777" w:rsidR="00E91E9D" w:rsidRDefault="00E91E9D" w:rsidP="00AE34DB"/>
    <w:p w14:paraId="68A92DBD" w14:textId="77777777" w:rsidR="00E91E9D" w:rsidRDefault="00E91E9D" w:rsidP="00AE34DB"/>
    <w:p w14:paraId="3D4C97B5" w14:textId="77777777" w:rsidR="00E91E9D" w:rsidRDefault="00E91E9D" w:rsidP="00AE34DB"/>
    <w:p w14:paraId="3E64D1BF" w14:textId="77777777" w:rsidR="00E91E9D" w:rsidRDefault="00E91E9D" w:rsidP="00AE34DB"/>
    <w:p w14:paraId="3CCF61CE" w14:textId="77777777" w:rsidR="00E91E9D" w:rsidRDefault="00E91E9D" w:rsidP="00AE34DB"/>
    <w:p w14:paraId="7AE7F85E" w14:textId="77777777" w:rsidR="00E91E9D" w:rsidRDefault="00E91E9D" w:rsidP="00AE34DB"/>
    <w:p w14:paraId="30303ADD" w14:textId="77777777" w:rsidR="00E91E9D" w:rsidRDefault="00E91E9D" w:rsidP="00AE34DB"/>
    <w:p w14:paraId="454F0EEB" w14:textId="77777777" w:rsidR="00E91E9D" w:rsidRDefault="00E91E9D" w:rsidP="00AE34DB"/>
    <w:p w14:paraId="04FC3706" w14:textId="77777777" w:rsidR="00E91E9D" w:rsidRDefault="00E91E9D" w:rsidP="00AE34DB"/>
    <w:p w14:paraId="5AD79900" w14:textId="77777777" w:rsidR="00E91E9D" w:rsidRDefault="00E91E9D" w:rsidP="00AE34DB"/>
    <w:p w14:paraId="1C157B34" w14:textId="77777777" w:rsidR="00E91E9D" w:rsidRDefault="00E91E9D" w:rsidP="00AE34DB"/>
    <w:p w14:paraId="7F244A6F" w14:textId="77777777" w:rsidR="00E91E9D" w:rsidRDefault="00E91E9D" w:rsidP="00AE34DB"/>
    <w:p w14:paraId="2E488EA5" w14:textId="77777777" w:rsidR="00E91E9D" w:rsidRDefault="00E91E9D" w:rsidP="00AE34DB"/>
    <w:p w14:paraId="30950F68" w14:textId="77777777" w:rsidR="00E91E9D" w:rsidRDefault="00E91E9D" w:rsidP="00AE34DB"/>
    <w:p w14:paraId="617CDCD9" w14:textId="77777777" w:rsidR="00E91E9D" w:rsidRDefault="00E91E9D" w:rsidP="00AE34DB"/>
    <w:p w14:paraId="0E316965" w14:textId="77777777" w:rsidR="00E91E9D" w:rsidRDefault="00E91E9D" w:rsidP="00AE34DB"/>
    <w:p w14:paraId="18A50523" w14:textId="77777777" w:rsidR="00E91E9D" w:rsidRDefault="00E91E9D" w:rsidP="00AE34DB"/>
    <w:p w14:paraId="0DC2C119" w14:textId="77777777" w:rsidR="00E91E9D" w:rsidRDefault="00E91E9D" w:rsidP="00AE34DB"/>
    <w:p w14:paraId="03768419" w14:textId="77777777" w:rsidR="00E91E9D" w:rsidRDefault="00E91E9D" w:rsidP="00AE34DB"/>
    <w:p w14:paraId="74B66668" w14:textId="77777777" w:rsidR="00E91E9D" w:rsidRDefault="00E91E9D"/>
  </w:footnote>
  <w:footnote w:type="continuationSeparator" w:id="0">
    <w:p w14:paraId="15E6D25F" w14:textId="77777777" w:rsidR="00E91E9D" w:rsidRDefault="00E91E9D" w:rsidP="00AE34DB">
      <w:r>
        <w:continuationSeparator/>
      </w:r>
    </w:p>
    <w:p w14:paraId="532153FD" w14:textId="77777777" w:rsidR="00E91E9D" w:rsidRDefault="00E91E9D" w:rsidP="00AE34DB"/>
    <w:p w14:paraId="409FE3B5" w14:textId="77777777" w:rsidR="00E91E9D" w:rsidRDefault="00E91E9D" w:rsidP="00AE34DB"/>
    <w:p w14:paraId="50EF6594" w14:textId="77777777" w:rsidR="00E91E9D" w:rsidRDefault="00E91E9D" w:rsidP="00AE34DB"/>
    <w:p w14:paraId="0B18BBE8" w14:textId="77777777" w:rsidR="00E91E9D" w:rsidRDefault="00E91E9D" w:rsidP="00AE34DB"/>
    <w:p w14:paraId="4EED5E4A" w14:textId="77777777" w:rsidR="00E91E9D" w:rsidRDefault="00E91E9D" w:rsidP="00AE34DB"/>
    <w:p w14:paraId="034720C4" w14:textId="77777777" w:rsidR="00E91E9D" w:rsidRDefault="00E91E9D" w:rsidP="00AE34DB"/>
    <w:p w14:paraId="5AC0B78C" w14:textId="77777777" w:rsidR="00E91E9D" w:rsidRDefault="00E91E9D" w:rsidP="00AE34DB"/>
    <w:p w14:paraId="2E4E667B" w14:textId="77777777" w:rsidR="00E91E9D" w:rsidRDefault="00E91E9D" w:rsidP="00AE34DB"/>
    <w:p w14:paraId="10BE4764" w14:textId="77777777" w:rsidR="00E91E9D" w:rsidRDefault="00E91E9D" w:rsidP="00AE34DB"/>
    <w:p w14:paraId="6EC57E79" w14:textId="77777777" w:rsidR="00E91E9D" w:rsidRDefault="00E91E9D" w:rsidP="00AE34DB"/>
    <w:p w14:paraId="2991DC2C" w14:textId="77777777" w:rsidR="00E91E9D" w:rsidRDefault="00E91E9D" w:rsidP="00AE34DB"/>
    <w:p w14:paraId="5BB85355" w14:textId="77777777" w:rsidR="00E91E9D" w:rsidRDefault="00E91E9D" w:rsidP="00AE34DB"/>
    <w:p w14:paraId="4961CB6E" w14:textId="77777777" w:rsidR="00E91E9D" w:rsidRDefault="00E91E9D" w:rsidP="00AE34DB"/>
    <w:p w14:paraId="47C615D9" w14:textId="77777777" w:rsidR="00E91E9D" w:rsidRDefault="00E91E9D" w:rsidP="00AE34DB"/>
    <w:p w14:paraId="15410C56" w14:textId="77777777" w:rsidR="00E91E9D" w:rsidRDefault="00E91E9D" w:rsidP="00AE34DB"/>
    <w:p w14:paraId="7B83054C" w14:textId="77777777" w:rsidR="00E91E9D" w:rsidRDefault="00E91E9D" w:rsidP="00AE34DB"/>
    <w:p w14:paraId="6C6F2E71" w14:textId="77777777" w:rsidR="00E91E9D" w:rsidRDefault="00E91E9D" w:rsidP="00AE34DB"/>
    <w:p w14:paraId="00558C62" w14:textId="77777777" w:rsidR="00E91E9D" w:rsidRDefault="00E91E9D" w:rsidP="00AE34DB"/>
    <w:p w14:paraId="6CF72B4B" w14:textId="77777777" w:rsidR="00E91E9D" w:rsidRDefault="00E91E9D" w:rsidP="00AE34DB"/>
    <w:p w14:paraId="6144D614" w14:textId="77777777" w:rsidR="00E91E9D" w:rsidRDefault="00E91E9D" w:rsidP="00AE34DB"/>
    <w:p w14:paraId="28D5B2D4" w14:textId="77777777" w:rsidR="00E91E9D" w:rsidRDefault="00E91E9D" w:rsidP="00AE34DB"/>
    <w:p w14:paraId="293A48A2" w14:textId="77777777" w:rsidR="00E91E9D" w:rsidRDefault="00E91E9D" w:rsidP="00AE34DB"/>
    <w:p w14:paraId="3C012B9E" w14:textId="77777777" w:rsidR="00E91E9D" w:rsidRDefault="00E91E9D" w:rsidP="00AE34DB"/>
    <w:p w14:paraId="13F33227" w14:textId="77777777" w:rsidR="00E91E9D" w:rsidRDefault="00E91E9D" w:rsidP="00AE34DB"/>
    <w:p w14:paraId="73D7CF44" w14:textId="77777777" w:rsidR="00E91E9D" w:rsidRDefault="00E91E9D" w:rsidP="00AE34DB"/>
    <w:p w14:paraId="39376062" w14:textId="77777777" w:rsidR="00E91E9D" w:rsidRDefault="00E91E9D" w:rsidP="00AE34DB"/>
    <w:p w14:paraId="1C797309" w14:textId="77777777" w:rsidR="00E91E9D" w:rsidRDefault="00E91E9D" w:rsidP="00AE34DB"/>
    <w:p w14:paraId="7A3ED52A" w14:textId="77777777" w:rsidR="00E91E9D" w:rsidRDefault="00E91E9D" w:rsidP="00AE34DB"/>
    <w:p w14:paraId="5784B59A" w14:textId="77777777" w:rsidR="00E91E9D" w:rsidRDefault="00E91E9D" w:rsidP="00AE34DB"/>
    <w:p w14:paraId="1937ACD7" w14:textId="77777777" w:rsidR="00E91E9D" w:rsidRDefault="00E91E9D" w:rsidP="00AE34DB"/>
    <w:p w14:paraId="07EE6A0F" w14:textId="77777777" w:rsidR="00E91E9D" w:rsidRDefault="00E91E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265"/>
      <w:gridCol w:w="3766"/>
      <w:gridCol w:w="4608"/>
    </w:tblGrid>
    <w:tr w:rsidR="006F1B43" w:rsidRPr="00F0546F" w14:paraId="63D4B1E2" w14:textId="77777777" w:rsidTr="003F2369">
      <w:trPr>
        <w:trHeight w:val="340"/>
      </w:trPr>
      <w:tc>
        <w:tcPr>
          <w:tcW w:w="1265" w:type="dxa"/>
          <w:vMerge w:val="restart"/>
        </w:tcPr>
        <w:p w14:paraId="769DD726" w14:textId="77777777" w:rsidR="006F1B43" w:rsidRPr="00F0546F" w:rsidRDefault="006F1B43" w:rsidP="00B94948">
          <w:pPr>
            <w:pStyle w:val="CAPALERAUF"/>
          </w:pPr>
          <w:r w:rsidRPr="00056A37">
            <w:rPr>
              <w:rFonts w:cs="Arial"/>
              <w:noProof/>
              <w:lang w:val="es-ES"/>
            </w:rPr>
            <w:drawing>
              <wp:anchor distT="0" distB="0" distL="114300" distR="114300" simplePos="0" relativeHeight="251700224" behindDoc="0" locked="0" layoutInCell="1" allowOverlap="1" wp14:anchorId="7B63E28F" wp14:editId="41F7806F">
                <wp:simplePos x="0" y="0"/>
                <wp:positionH relativeFrom="column">
                  <wp:posOffset>-20955</wp:posOffset>
                </wp:positionH>
                <wp:positionV relativeFrom="paragraph">
                  <wp:posOffset>27940</wp:posOffset>
                </wp:positionV>
                <wp:extent cx="704850" cy="704850"/>
                <wp:effectExtent l="0" t="0" r="0" b="0"/>
                <wp:wrapNone/>
                <wp:docPr id="9" name="Imagen 9" descr="logo_insti_definitiu_fons_transparent_PE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insti_definitiu_fons_transparent_PETIT"/>
                        <pic:cNvPicPr>
                          <a:picLocks noChangeAspect="1" noChangeArrowheads="1"/>
                        </pic:cNvPicPr>
                      </pic:nvPicPr>
                      <pic:blipFill>
                        <a:blip r:embed="rId1"/>
                        <a:srcRect/>
                        <a:stretch>
                          <a:fillRect/>
                        </a:stretch>
                      </pic:blipFill>
                      <pic:spPr bwMode="auto">
                        <a:xfrm>
                          <a:off x="0" y="0"/>
                          <a:ext cx="704850" cy="704850"/>
                        </a:xfrm>
                        <a:prstGeom prst="rect">
                          <a:avLst/>
                        </a:prstGeom>
                        <a:noFill/>
                      </pic:spPr>
                    </pic:pic>
                  </a:graphicData>
                </a:graphic>
              </wp:anchor>
            </w:drawing>
          </w:r>
        </w:p>
      </w:tc>
      <w:tc>
        <w:tcPr>
          <w:tcW w:w="3766" w:type="dxa"/>
          <w:tcBorders>
            <w:right w:val="nil"/>
          </w:tcBorders>
          <w:vAlign w:val="center"/>
        </w:tcPr>
        <w:p w14:paraId="2053B568" w14:textId="46BFE345" w:rsidR="006F1B43" w:rsidRPr="00E516A5" w:rsidRDefault="006F1B43" w:rsidP="00B94948">
          <w:pPr>
            <w:pStyle w:val="NormalMdul"/>
          </w:pPr>
          <w:r w:rsidRPr="00E516A5">
            <w:t>M</w:t>
          </w:r>
          <w:r w:rsidR="00482136">
            <w:t>2/M10</w:t>
          </w:r>
          <w:r w:rsidRPr="00E516A5">
            <w:t xml:space="preserve">: </w:t>
          </w:r>
          <w:r w:rsidR="00482136">
            <w:t>Bases de dades</w:t>
          </w:r>
        </w:p>
      </w:tc>
      <w:tc>
        <w:tcPr>
          <w:tcW w:w="4608" w:type="dxa"/>
          <w:tcBorders>
            <w:left w:val="nil"/>
          </w:tcBorders>
          <w:vAlign w:val="center"/>
        </w:tcPr>
        <w:p w14:paraId="46632023" w14:textId="625B0F74" w:rsidR="006F1B43" w:rsidRPr="00E516A5" w:rsidRDefault="006F1B43" w:rsidP="00B94948">
          <w:pPr>
            <w:pStyle w:val="NormalUFiNF"/>
          </w:pPr>
          <w:r w:rsidRPr="00E40720">
            <w:t>UF</w:t>
          </w:r>
          <w:r w:rsidR="00B94948">
            <w:t xml:space="preserve">1: </w:t>
          </w:r>
          <w:r w:rsidR="00482136">
            <w:t>Introducció a les bases de dades</w:t>
          </w:r>
        </w:p>
      </w:tc>
    </w:tr>
    <w:tr w:rsidR="00434E03" w:rsidRPr="00F0546F" w14:paraId="1905E454" w14:textId="77777777" w:rsidTr="003F2369">
      <w:trPr>
        <w:trHeight w:val="340"/>
      </w:trPr>
      <w:tc>
        <w:tcPr>
          <w:tcW w:w="1265" w:type="dxa"/>
          <w:vMerge/>
          <w:vAlign w:val="center"/>
        </w:tcPr>
        <w:p w14:paraId="71B91CC4" w14:textId="77777777" w:rsidR="00434E03" w:rsidRPr="00F0546F" w:rsidRDefault="00434E03" w:rsidP="00AE34DB">
          <w:pPr>
            <w:pStyle w:val="CAPALERAUF"/>
          </w:pPr>
        </w:p>
      </w:tc>
      <w:tc>
        <w:tcPr>
          <w:tcW w:w="8374" w:type="dxa"/>
          <w:gridSpan w:val="2"/>
          <w:shd w:val="clear" w:color="auto" w:fill="B5CEED"/>
          <w:vAlign w:val="center"/>
        </w:tcPr>
        <w:p w14:paraId="65917A18" w14:textId="23750B86" w:rsidR="00434E03" w:rsidRPr="00E40720" w:rsidRDefault="006F1B43" w:rsidP="00B94948">
          <w:pPr>
            <w:pStyle w:val="NormalUFiNF"/>
          </w:pPr>
          <w:r w:rsidRPr="00E40720">
            <w:t>NF</w:t>
          </w:r>
          <w:r>
            <w:t>1</w:t>
          </w:r>
          <w:r w:rsidRPr="00E40720">
            <w:t xml:space="preserve">: </w:t>
          </w:r>
          <w:r w:rsidR="00482136">
            <w:t>Introducció a les bases de dades</w:t>
          </w:r>
        </w:p>
      </w:tc>
    </w:tr>
    <w:tr w:rsidR="00434E03" w:rsidRPr="00F0546F" w14:paraId="011BA05F" w14:textId="77777777" w:rsidTr="003F2369">
      <w:trPr>
        <w:trHeight w:val="340"/>
      </w:trPr>
      <w:tc>
        <w:tcPr>
          <w:tcW w:w="1265" w:type="dxa"/>
          <w:vMerge/>
          <w:shd w:val="clear" w:color="auto" w:fill="333399"/>
          <w:vAlign w:val="center"/>
        </w:tcPr>
        <w:p w14:paraId="12153CCA" w14:textId="77777777" w:rsidR="00434E03" w:rsidRPr="00F0546F" w:rsidRDefault="00434E03" w:rsidP="00D91DF7">
          <w:pPr>
            <w:pStyle w:val="CAPALERAACTIVITAT"/>
            <w:jc w:val="right"/>
          </w:pPr>
        </w:p>
      </w:tc>
      <w:tc>
        <w:tcPr>
          <w:tcW w:w="8374" w:type="dxa"/>
          <w:gridSpan w:val="2"/>
          <w:shd w:val="clear" w:color="auto" w:fill="8DB3E2" w:themeFill="text2" w:themeFillTint="66"/>
          <w:vAlign w:val="center"/>
        </w:tcPr>
        <w:p w14:paraId="53C9D5CB" w14:textId="32B8284E" w:rsidR="00434E03" w:rsidRPr="00E40720" w:rsidRDefault="006F1B43" w:rsidP="00517587">
          <w:pPr>
            <w:pStyle w:val="NormalUFiNF"/>
          </w:pPr>
          <w:r>
            <w:t>A</w:t>
          </w:r>
          <w:r w:rsidR="00517587">
            <w:t>ctivitat</w:t>
          </w:r>
          <w:r w:rsidR="003A101D">
            <w:t xml:space="preserve"> </w:t>
          </w:r>
          <w:r w:rsidR="00482136">
            <w:t>Enseny</w:t>
          </w:r>
          <w:r w:rsidR="003A101D">
            <w:t>a</w:t>
          </w:r>
          <w:r w:rsidR="00482136">
            <w:t>me</w:t>
          </w:r>
          <w:r w:rsidR="003A101D">
            <w:t>n</w:t>
          </w:r>
          <w:r w:rsidR="00482136">
            <w:t>t</w:t>
          </w:r>
          <w:r w:rsidR="003A101D">
            <w:t xml:space="preserve"> </w:t>
          </w:r>
          <w:r w:rsidR="00482136">
            <w:t>Aprenentatge</w:t>
          </w:r>
          <w:r w:rsidR="00517587">
            <w:t xml:space="preserve"> </w:t>
          </w:r>
          <w:r>
            <w:t xml:space="preserve">1: </w:t>
          </w:r>
          <w:r w:rsidR="00482136">
            <w:t>Connectivitat</w:t>
          </w:r>
          <w:r>
            <w:t xml:space="preserve"> </w:t>
          </w:r>
        </w:p>
      </w:tc>
    </w:tr>
  </w:tbl>
  <w:p w14:paraId="1BE404E7" w14:textId="77777777" w:rsidR="00D75450" w:rsidRDefault="00D754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567"/>
      </w:pPr>
      <w:rPr>
        <w:rFonts w:ascii="Symbol" w:hAnsi="Symbol" w:cs="StarSymbol"/>
        <w:sz w:val="18"/>
        <w:szCs w:val="18"/>
      </w:rPr>
    </w:lvl>
    <w:lvl w:ilvl="2">
      <w:start w:val="1"/>
      <w:numFmt w:val="bullet"/>
      <w:lvlText w:val="·"/>
      <w:lvlJc w:val="left"/>
      <w:pPr>
        <w:tabs>
          <w:tab w:val="num" w:pos="850"/>
        </w:tabs>
        <w:ind w:left="850" w:hanging="850"/>
      </w:pPr>
      <w:rPr>
        <w:rFonts w:ascii="Symbol" w:hAnsi="Symbol" w:cs="StarSymbol"/>
        <w:sz w:val="18"/>
        <w:szCs w:val="18"/>
      </w:rPr>
    </w:lvl>
    <w:lvl w:ilvl="3">
      <w:start w:val="1"/>
      <w:numFmt w:val="bullet"/>
      <w:lvlText w:val="·"/>
      <w:lvlJc w:val="left"/>
      <w:pPr>
        <w:tabs>
          <w:tab w:val="num" w:pos="1134"/>
        </w:tabs>
        <w:ind w:left="1134" w:hanging="1134"/>
      </w:pPr>
      <w:rPr>
        <w:rFonts w:ascii="Symbol" w:hAnsi="Symbol" w:cs="StarSymbol"/>
        <w:sz w:val="18"/>
        <w:szCs w:val="18"/>
      </w:rPr>
    </w:lvl>
    <w:lvl w:ilvl="4">
      <w:start w:val="1"/>
      <w:numFmt w:val="bullet"/>
      <w:lvlText w:val="·"/>
      <w:lvlJc w:val="left"/>
      <w:pPr>
        <w:tabs>
          <w:tab w:val="num" w:pos="1417"/>
        </w:tabs>
        <w:ind w:left="1417" w:hanging="1417"/>
      </w:pPr>
      <w:rPr>
        <w:rFonts w:ascii="Symbol" w:hAnsi="Symbol" w:cs="StarSymbol"/>
        <w:sz w:val="18"/>
        <w:szCs w:val="18"/>
      </w:rPr>
    </w:lvl>
    <w:lvl w:ilvl="5">
      <w:start w:val="1"/>
      <w:numFmt w:val="bullet"/>
      <w:lvlText w:val="·"/>
      <w:lvlJc w:val="left"/>
      <w:pPr>
        <w:tabs>
          <w:tab w:val="num" w:pos="1701"/>
        </w:tabs>
        <w:ind w:left="1701" w:hanging="1701"/>
      </w:pPr>
      <w:rPr>
        <w:rFonts w:ascii="Symbol" w:hAnsi="Symbol" w:cs="StarSymbol"/>
        <w:sz w:val="18"/>
        <w:szCs w:val="18"/>
      </w:rPr>
    </w:lvl>
    <w:lvl w:ilvl="6">
      <w:start w:val="1"/>
      <w:numFmt w:val="bullet"/>
      <w:lvlText w:val="·"/>
      <w:lvlJc w:val="left"/>
      <w:pPr>
        <w:tabs>
          <w:tab w:val="num" w:pos="1984"/>
        </w:tabs>
        <w:ind w:left="1984" w:hanging="1984"/>
      </w:pPr>
      <w:rPr>
        <w:rFonts w:ascii="Symbol" w:hAnsi="Symbol" w:cs="StarSymbol"/>
        <w:sz w:val="18"/>
        <w:szCs w:val="18"/>
      </w:rPr>
    </w:lvl>
    <w:lvl w:ilvl="7">
      <w:start w:val="1"/>
      <w:numFmt w:val="bullet"/>
      <w:lvlText w:val="·"/>
      <w:lvlJc w:val="left"/>
      <w:pPr>
        <w:tabs>
          <w:tab w:val="num" w:pos="2268"/>
        </w:tabs>
        <w:ind w:left="2268" w:hanging="2268"/>
      </w:pPr>
      <w:rPr>
        <w:rFonts w:ascii="Symbol" w:hAnsi="Symbol" w:cs="StarSymbol"/>
        <w:sz w:val="18"/>
        <w:szCs w:val="18"/>
      </w:rPr>
    </w:lvl>
    <w:lvl w:ilvl="8">
      <w:start w:val="1"/>
      <w:numFmt w:val="bullet"/>
      <w:lvlText w:val="·"/>
      <w:lvlJc w:val="left"/>
      <w:pPr>
        <w:tabs>
          <w:tab w:val="num" w:pos="2551"/>
        </w:tabs>
        <w:ind w:left="2551" w:hanging="2551"/>
      </w:pPr>
      <w:rPr>
        <w:rFonts w:ascii="Symbol" w:hAnsi="Symbol" w:cs="StarSymbol"/>
        <w:sz w:val="18"/>
        <w:szCs w:val="18"/>
      </w:rPr>
    </w:lvl>
  </w:abstractNum>
  <w:abstractNum w:abstractNumId="1" w15:restartNumberingAfterBreak="0">
    <w:nsid w:val="00000002"/>
    <w:multiLevelType w:val="multilevel"/>
    <w:tmpl w:val="00000002"/>
    <w:name w:val="WW8Num3"/>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567"/>
      </w:pPr>
    </w:lvl>
    <w:lvl w:ilvl="2">
      <w:start w:val="1"/>
      <w:numFmt w:val="decimal"/>
      <w:lvlText w:val="%3."/>
      <w:lvlJc w:val="left"/>
      <w:pPr>
        <w:tabs>
          <w:tab w:val="num" w:pos="850"/>
        </w:tabs>
        <w:ind w:left="850" w:hanging="850"/>
      </w:pPr>
    </w:lvl>
    <w:lvl w:ilvl="3">
      <w:start w:val="1"/>
      <w:numFmt w:val="decimal"/>
      <w:lvlText w:val="%4."/>
      <w:lvlJc w:val="left"/>
      <w:pPr>
        <w:tabs>
          <w:tab w:val="num" w:pos="1134"/>
        </w:tabs>
        <w:ind w:left="1134" w:hanging="1134"/>
      </w:pPr>
    </w:lvl>
    <w:lvl w:ilvl="4">
      <w:start w:val="1"/>
      <w:numFmt w:val="decimal"/>
      <w:lvlText w:val="%5."/>
      <w:lvlJc w:val="left"/>
      <w:pPr>
        <w:tabs>
          <w:tab w:val="num" w:pos="1417"/>
        </w:tabs>
        <w:ind w:left="1417" w:hanging="1417"/>
      </w:pPr>
    </w:lvl>
    <w:lvl w:ilvl="5">
      <w:start w:val="1"/>
      <w:numFmt w:val="decimal"/>
      <w:lvlText w:val="%6."/>
      <w:lvlJc w:val="left"/>
      <w:pPr>
        <w:tabs>
          <w:tab w:val="num" w:pos="1701"/>
        </w:tabs>
        <w:ind w:left="1701" w:hanging="1701"/>
      </w:pPr>
    </w:lvl>
    <w:lvl w:ilvl="6">
      <w:start w:val="1"/>
      <w:numFmt w:val="decimal"/>
      <w:lvlText w:val="%7."/>
      <w:lvlJc w:val="left"/>
      <w:pPr>
        <w:tabs>
          <w:tab w:val="num" w:pos="1984"/>
        </w:tabs>
        <w:ind w:left="1984" w:hanging="1984"/>
      </w:pPr>
    </w:lvl>
    <w:lvl w:ilvl="7">
      <w:start w:val="1"/>
      <w:numFmt w:val="decimal"/>
      <w:lvlText w:val="%8."/>
      <w:lvlJc w:val="left"/>
      <w:pPr>
        <w:tabs>
          <w:tab w:val="num" w:pos="2268"/>
        </w:tabs>
        <w:ind w:left="2268" w:hanging="2268"/>
      </w:pPr>
    </w:lvl>
    <w:lvl w:ilvl="8">
      <w:start w:val="1"/>
      <w:numFmt w:val="decimal"/>
      <w:lvlText w:val="%9."/>
      <w:lvlJc w:val="left"/>
      <w:pPr>
        <w:tabs>
          <w:tab w:val="num" w:pos="2551"/>
        </w:tabs>
        <w:ind w:left="2551" w:hanging="2551"/>
      </w:pPr>
    </w:lvl>
  </w:abstractNum>
  <w:abstractNum w:abstractNumId="2" w15:restartNumberingAfterBreak="0">
    <w:nsid w:val="00000003"/>
    <w:multiLevelType w:val="multilevel"/>
    <w:tmpl w:val="00000003"/>
    <w:name w:val="WW8Num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567"/>
      </w:pPr>
      <w:rPr>
        <w:rFonts w:ascii="Symbol" w:hAnsi="Symbol" w:cs="StarSymbol"/>
        <w:sz w:val="18"/>
        <w:szCs w:val="18"/>
      </w:rPr>
    </w:lvl>
    <w:lvl w:ilvl="2">
      <w:start w:val="1"/>
      <w:numFmt w:val="bullet"/>
      <w:lvlText w:val="·"/>
      <w:lvlJc w:val="left"/>
      <w:pPr>
        <w:tabs>
          <w:tab w:val="num" w:pos="850"/>
        </w:tabs>
        <w:ind w:left="850" w:hanging="850"/>
      </w:pPr>
      <w:rPr>
        <w:rFonts w:ascii="Symbol" w:hAnsi="Symbol" w:cs="StarSymbol"/>
        <w:sz w:val="18"/>
        <w:szCs w:val="18"/>
      </w:rPr>
    </w:lvl>
    <w:lvl w:ilvl="3">
      <w:start w:val="1"/>
      <w:numFmt w:val="bullet"/>
      <w:lvlText w:val="·"/>
      <w:lvlJc w:val="left"/>
      <w:pPr>
        <w:tabs>
          <w:tab w:val="num" w:pos="1134"/>
        </w:tabs>
        <w:ind w:left="1134" w:hanging="1134"/>
      </w:pPr>
      <w:rPr>
        <w:rFonts w:ascii="Symbol" w:hAnsi="Symbol" w:cs="StarSymbol"/>
        <w:sz w:val="18"/>
        <w:szCs w:val="18"/>
      </w:rPr>
    </w:lvl>
    <w:lvl w:ilvl="4">
      <w:start w:val="1"/>
      <w:numFmt w:val="bullet"/>
      <w:lvlText w:val="·"/>
      <w:lvlJc w:val="left"/>
      <w:pPr>
        <w:tabs>
          <w:tab w:val="num" w:pos="1417"/>
        </w:tabs>
        <w:ind w:left="1417" w:hanging="1417"/>
      </w:pPr>
      <w:rPr>
        <w:rFonts w:ascii="Symbol" w:hAnsi="Symbol" w:cs="StarSymbol"/>
        <w:sz w:val="18"/>
        <w:szCs w:val="18"/>
      </w:rPr>
    </w:lvl>
    <w:lvl w:ilvl="5">
      <w:start w:val="1"/>
      <w:numFmt w:val="bullet"/>
      <w:lvlText w:val="·"/>
      <w:lvlJc w:val="left"/>
      <w:pPr>
        <w:tabs>
          <w:tab w:val="num" w:pos="1701"/>
        </w:tabs>
        <w:ind w:left="1701" w:hanging="1701"/>
      </w:pPr>
      <w:rPr>
        <w:rFonts w:ascii="Symbol" w:hAnsi="Symbol" w:cs="StarSymbol"/>
        <w:sz w:val="18"/>
        <w:szCs w:val="18"/>
      </w:rPr>
    </w:lvl>
    <w:lvl w:ilvl="6">
      <w:start w:val="1"/>
      <w:numFmt w:val="bullet"/>
      <w:lvlText w:val="·"/>
      <w:lvlJc w:val="left"/>
      <w:pPr>
        <w:tabs>
          <w:tab w:val="num" w:pos="1984"/>
        </w:tabs>
        <w:ind w:left="1984" w:hanging="1984"/>
      </w:pPr>
      <w:rPr>
        <w:rFonts w:ascii="Symbol" w:hAnsi="Symbol" w:cs="StarSymbol"/>
        <w:sz w:val="18"/>
        <w:szCs w:val="18"/>
      </w:rPr>
    </w:lvl>
    <w:lvl w:ilvl="7">
      <w:start w:val="1"/>
      <w:numFmt w:val="bullet"/>
      <w:lvlText w:val="·"/>
      <w:lvlJc w:val="left"/>
      <w:pPr>
        <w:tabs>
          <w:tab w:val="num" w:pos="2268"/>
        </w:tabs>
        <w:ind w:left="2268" w:hanging="2268"/>
      </w:pPr>
      <w:rPr>
        <w:rFonts w:ascii="Symbol" w:hAnsi="Symbol" w:cs="StarSymbol"/>
        <w:sz w:val="18"/>
        <w:szCs w:val="18"/>
      </w:rPr>
    </w:lvl>
    <w:lvl w:ilvl="8">
      <w:start w:val="1"/>
      <w:numFmt w:val="bullet"/>
      <w:lvlText w:val="·"/>
      <w:lvlJc w:val="left"/>
      <w:pPr>
        <w:tabs>
          <w:tab w:val="num" w:pos="2551"/>
        </w:tabs>
        <w:ind w:left="2551" w:hanging="2551"/>
      </w:pPr>
      <w:rPr>
        <w:rFonts w:ascii="Symbol" w:hAnsi="Symbol" w:cs="StarSymbol"/>
        <w:sz w:val="18"/>
        <w:szCs w:val="18"/>
      </w:rPr>
    </w:lvl>
  </w:abstractNum>
  <w:abstractNum w:abstractNumId="3" w15:restartNumberingAfterBreak="0">
    <w:nsid w:val="00000004"/>
    <w:multiLevelType w:val="multilevel"/>
    <w:tmpl w:val="00000004"/>
    <w:name w:val="WW8Num9"/>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567"/>
      </w:pPr>
      <w:rPr>
        <w:rFonts w:ascii="Symbol" w:hAnsi="Symbol" w:cs="StarSymbol"/>
        <w:sz w:val="18"/>
        <w:szCs w:val="18"/>
      </w:rPr>
    </w:lvl>
    <w:lvl w:ilvl="2">
      <w:start w:val="1"/>
      <w:numFmt w:val="bullet"/>
      <w:lvlText w:val="·"/>
      <w:lvlJc w:val="left"/>
      <w:pPr>
        <w:tabs>
          <w:tab w:val="num" w:pos="850"/>
        </w:tabs>
        <w:ind w:left="850" w:hanging="850"/>
      </w:pPr>
      <w:rPr>
        <w:rFonts w:ascii="Symbol" w:hAnsi="Symbol" w:cs="StarSymbol"/>
        <w:sz w:val="18"/>
        <w:szCs w:val="18"/>
      </w:rPr>
    </w:lvl>
    <w:lvl w:ilvl="3">
      <w:start w:val="1"/>
      <w:numFmt w:val="bullet"/>
      <w:lvlText w:val="·"/>
      <w:lvlJc w:val="left"/>
      <w:pPr>
        <w:tabs>
          <w:tab w:val="num" w:pos="1134"/>
        </w:tabs>
        <w:ind w:left="1134" w:hanging="1134"/>
      </w:pPr>
      <w:rPr>
        <w:rFonts w:ascii="Symbol" w:hAnsi="Symbol" w:cs="StarSymbol"/>
        <w:sz w:val="18"/>
        <w:szCs w:val="18"/>
      </w:rPr>
    </w:lvl>
    <w:lvl w:ilvl="4">
      <w:start w:val="1"/>
      <w:numFmt w:val="bullet"/>
      <w:lvlText w:val="·"/>
      <w:lvlJc w:val="left"/>
      <w:pPr>
        <w:tabs>
          <w:tab w:val="num" w:pos="1417"/>
        </w:tabs>
        <w:ind w:left="1417" w:hanging="1417"/>
      </w:pPr>
      <w:rPr>
        <w:rFonts w:ascii="Symbol" w:hAnsi="Symbol" w:cs="StarSymbol"/>
        <w:sz w:val="18"/>
        <w:szCs w:val="18"/>
      </w:rPr>
    </w:lvl>
    <w:lvl w:ilvl="5">
      <w:start w:val="1"/>
      <w:numFmt w:val="bullet"/>
      <w:lvlText w:val="·"/>
      <w:lvlJc w:val="left"/>
      <w:pPr>
        <w:tabs>
          <w:tab w:val="num" w:pos="1701"/>
        </w:tabs>
        <w:ind w:left="1701" w:hanging="1701"/>
      </w:pPr>
      <w:rPr>
        <w:rFonts w:ascii="Symbol" w:hAnsi="Symbol" w:cs="StarSymbol"/>
        <w:sz w:val="18"/>
        <w:szCs w:val="18"/>
      </w:rPr>
    </w:lvl>
    <w:lvl w:ilvl="6">
      <w:start w:val="1"/>
      <w:numFmt w:val="bullet"/>
      <w:lvlText w:val="·"/>
      <w:lvlJc w:val="left"/>
      <w:pPr>
        <w:tabs>
          <w:tab w:val="num" w:pos="1984"/>
        </w:tabs>
        <w:ind w:left="1984" w:hanging="1984"/>
      </w:pPr>
      <w:rPr>
        <w:rFonts w:ascii="Symbol" w:hAnsi="Symbol" w:cs="StarSymbol"/>
        <w:sz w:val="18"/>
        <w:szCs w:val="18"/>
      </w:rPr>
    </w:lvl>
    <w:lvl w:ilvl="7">
      <w:start w:val="1"/>
      <w:numFmt w:val="bullet"/>
      <w:lvlText w:val="·"/>
      <w:lvlJc w:val="left"/>
      <w:pPr>
        <w:tabs>
          <w:tab w:val="num" w:pos="2268"/>
        </w:tabs>
        <w:ind w:left="2268" w:hanging="2268"/>
      </w:pPr>
      <w:rPr>
        <w:rFonts w:ascii="Symbol" w:hAnsi="Symbol" w:cs="StarSymbol"/>
        <w:sz w:val="18"/>
        <w:szCs w:val="18"/>
      </w:rPr>
    </w:lvl>
    <w:lvl w:ilvl="8">
      <w:start w:val="1"/>
      <w:numFmt w:val="bullet"/>
      <w:lvlText w:val="·"/>
      <w:lvlJc w:val="left"/>
      <w:pPr>
        <w:tabs>
          <w:tab w:val="num" w:pos="2551"/>
        </w:tabs>
        <w:ind w:left="2551" w:hanging="2551"/>
      </w:pPr>
      <w:rPr>
        <w:rFonts w:ascii="Symbol" w:hAnsi="Symbol" w:cs="StarSymbol"/>
        <w:sz w:val="18"/>
        <w:szCs w:val="18"/>
      </w:rPr>
    </w:lvl>
  </w:abstractNum>
  <w:abstractNum w:abstractNumId="4" w15:restartNumberingAfterBreak="0">
    <w:nsid w:val="00000005"/>
    <w:multiLevelType w:val="multilevel"/>
    <w:tmpl w:val="00000005"/>
    <w:name w:val="WW8Num10"/>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567"/>
      </w:pPr>
      <w:rPr>
        <w:rFonts w:ascii="Symbol" w:hAnsi="Symbol" w:cs="StarSymbol"/>
        <w:sz w:val="18"/>
        <w:szCs w:val="18"/>
      </w:rPr>
    </w:lvl>
    <w:lvl w:ilvl="2">
      <w:start w:val="1"/>
      <w:numFmt w:val="bullet"/>
      <w:lvlText w:val="·"/>
      <w:lvlJc w:val="left"/>
      <w:pPr>
        <w:tabs>
          <w:tab w:val="num" w:pos="850"/>
        </w:tabs>
        <w:ind w:left="850" w:hanging="850"/>
      </w:pPr>
      <w:rPr>
        <w:rFonts w:ascii="Symbol" w:hAnsi="Symbol" w:cs="StarSymbol"/>
        <w:sz w:val="18"/>
        <w:szCs w:val="18"/>
      </w:rPr>
    </w:lvl>
    <w:lvl w:ilvl="3">
      <w:start w:val="1"/>
      <w:numFmt w:val="bullet"/>
      <w:lvlText w:val="·"/>
      <w:lvlJc w:val="left"/>
      <w:pPr>
        <w:tabs>
          <w:tab w:val="num" w:pos="1134"/>
        </w:tabs>
        <w:ind w:left="1134" w:hanging="1134"/>
      </w:pPr>
      <w:rPr>
        <w:rFonts w:ascii="Symbol" w:hAnsi="Symbol" w:cs="StarSymbol"/>
        <w:sz w:val="18"/>
        <w:szCs w:val="18"/>
      </w:rPr>
    </w:lvl>
    <w:lvl w:ilvl="4">
      <w:start w:val="1"/>
      <w:numFmt w:val="bullet"/>
      <w:lvlText w:val="·"/>
      <w:lvlJc w:val="left"/>
      <w:pPr>
        <w:tabs>
          <w:tab w:val="num" w:pos="1417"/>
        </w:tabs>
        <w:ind w:left="1417" w:hanging="1417"/>
      </w:pPr>
      <w:rPr>
        <w:rFonts w:ascii="Symbol" w:hAnsi="Symbol" w:cs="StarSymbol"/>
        <w:sz w:val="18"/>
        <w:szCs w:val="18"/>
      </w:rPr>
    </w:lvl>
    <w:lvl w:ilvl="5">
      <w:start w:val="1"/>
      <w:numFmt w:val="bullet"/>
      <w:lvlText w:val="·"/>
      <w:lvlJc w:val="left"/>
      <w:pPr>
        <w:tabs>
          <w:tab w:val="num" w:pos="1701"/>
        </w:tabs>
        <w:ind w:left="1701" w:hanging="1701"/>
      </w:pPr>
      <w:rPr>
        <w:rFonts w:ascii="Symbol" w:hAnsi="Symbol" w:cs="StarSymbol"/>
        <w:sz w:val="18"/>
        <w:szCs w:val="18"/>
      </w:rPr>
    </w:lvl>
    <w:lvl w:ilvl="6">
      <w:start w:val="1"/>
      <w:numFmt w:val="bullet"/>
      <w:lvlText w:val="·"/>
      <w:lvlJc w:val="left"/>
      <w:pPr>
        <w:tabs>
          <w:tab w:val="num" w:pos="1984"/>
        </w:tabs>
        <w:ind w:left="1984" w:hanging="1984"/>
      </w:pPr>
      <w:rPr>
        <w:rFonts w:ascii="Symbol" w:hAnsi="Symbol" w:cs="StarSymbol"/>
        <w:sz w:val="18"/>
        <w:szCs w:val="18"/>
      </w:rPr>
    </w:lvl>
    <w:lvl w:ilvl="7">
      <w:start w:val="1"/>
      <w:numFmt w:val="bullet"/>
      <w:lvlText w:val="·"/>
      <w:lvlJc w:val="left"/>
      <w:pPr>
        <w:tabs>
          <w:tab w:val="num" w:pos="2268"/>
        </w:tabs>
        <w:ind w:left="2268" w:hanging="2268"/>
      </w:pPr>
      <w:rPr>
        <w:rFonts w:ascii="Symbol" w:hAnsi="Symbol" w:cs="StarSymbol"/>
        <w:sz w:val="18"/>
        <w:szCs w:val="18"/>
      </w:rPr>
    </w:lvl>
    <w:lvl w:ilvl="8">
      <w:start w:val="1"/>
      <w:numFmt w:val="bullet"/>
      <w:lvlText w:val="·"/>
      <w:lvlJc w:val="left"/>
      <w:pPr>
        <w:tabs>
          <w:tab w:val="num" w:pos="2551"/>
        </w:tabs>
        <w:ind w:left="2551" w:hanging="2551"/>
      </w:pPr>
      <w:rPr>
        <w:rFonts w:ascii="Symbol" w:hAnsi="Symbol" w:cs="StarSymbol"/>
        <w:sz w:val="18"/>
        <w:szCs w:val="18"/>
      </w:rPr>
    </w:lvl>
  </w:abstractNum>
  <w:abstractNum w:abstractNumId="5" w15:restartNumberingAfterBreak="0">
    <w:nsid w:val="00000006"/>
    <w:multiLevelType w:val="multilevel"/>
    <w:tmpl w:val="00000006"/>
    <w:name w:val="WW8Num1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567"/>
      </w:pPr>
      <w:rPr>
        <w:rFonts w:ascii="Symbol" w:hAnsi="Symbol" w:cs="StarSymbol"/>
        <w:sz w:val="18"/>
        <w:szCs w:val="18"/>
      </w:rPr>
    </w:lvl>
    <w:lvl w:ilvl="2">
      <w:start w:val="1"/>
      <w:numFmt w:val="bullet"/>
      <w:lvlText w:val="·"/>
      <w:lvlJc w:val="left"/>
      <w:pPr>
        <w:tabs>
          <w:tab w:val="num" w:pos="850"/>
        </w:tabs>
        <w:ind w:left="850" w:hanging="850"/>
      </w:pPr>
      <w:rPr>
        <w:rFonts w:ascii="Symbol" w:hAnsi="Symbol" w:cs="StarSymbol"/>
        <w:sz w:val="18"/>
        <w:szCs w:val="18"/>
      </w:rPr>
    </w:lvl>
    <w:lvl w:ilvl="3">
      <w:start w:val="1"/>
      <w:numFmt w:val="bullet"/>
      <w:lvlText w:val="·"/>
      <w:lvlJc w:val="left"/>
      <w:pPr>
        <w:tabs>
          <w:tab w:val="num" w:pos="1134"/>
        </w:tabs>
        <w:ind w:left="1134" w:hanging="1134"/>
      </w:pPr>
      <w:rPr>
        <w:rFonts w:ascii="Symbol" w:hAnsi="Symbol" w:cs="StarSymbol"/>
        <w:sz w:val="18"/>
        <w:szCs w:val="18"/>
      </w:rPr>
    </w:lvl>
    <w:lvl w:ilvl="4">
      <w:start w:val="1"/>
      <w:numFmt w:val="bullet"/>
      <w:lvlText w:val="·"/>
      <w:lvlJc w:val="left"/>
      <w:pPr>
        <w:tabs>
          <w:tab w:val="num" w:pos="1417"/>
        </w:tabs>
        <w:ind w:left="1417" w:hanging="1417"/>
      </w:pPr>
      <w:rPr>
        <w:rFonts w:ascii="Symbol" w:hAnsi="Symbol" w:cs="StarSymbol"/>
        <w:sz w:val="18"/>
        <w:szCs w:val="18"/>
      </w:rPr>
    </w:lvl>
    <w:lvl w:ilvl="5">
      <w:start w:val="1"/>
      <w:numFmt w:val="bullet"/>
      <w:lvlText w:val="·"/>
      <w:lvlJc w:val="left"/>
      <w:pPr>
        <w:tabs>
          <w:tab w:val="num" w:pos="1701"/>
        </w:tabs>
        <w:ind w:left="1701" w:hanging="1701"/>
      </w:pPr>
      <w:rPr>
        <w:rFonts w:ascii="Symbol" w:hAnsi="Symbol" w:cs="StarSymbol"/>
        <w:sz w:val="18"/>
        <w:szCs w:val="18"/>
      </w:rPr>
    </w:lvl>
    <w:lvl w:ilvl="6">
      <w:start w:val="1"/>
      <w:numFmt w:val="bullet"/>
      <w:lvlText w:val="·"/>
      <w:lvlJc w:val="left"/>
      <w:pPr>
        <w:tabs>
          <w:tab w:val="num" w:pos="1984"/>
        </w:tabs>
        <w:ind w:left="1984" w:hanging="1984"/>
      </w:pPr>
      <w:rPr>
        <w:rFonts w:ascii="Symbol" w:hAnsi="Symbol" w:cs="StarSymbol"/>
        <w:sz w:val="18"/>
        <w:szCs w:val="18"/>
      </w:rPr>
    </w:lvl>
    <w:lvl w:ilvl="7">
      <w:start w:val="1"/>
      <w:numFmt w:val="bullet"/>
      <w:lvlText w:val="·"/>
      <w:lvlJc w:val="left"/>
      <w:pPr>
        <w:tabs>
          <w:tab w:val="num" w:pos="2268"/>
        </w:tabs>
        <w:ind w:left="2268" w:hanging="2268"/>
      </w:pPr>
      <w:rPr>
        <w:rFonts w:ascii="Symbol" w:hAnsi="Symbol" w:cs="StarSymbol"/>
        <w:sz w:val="18"/>
        <w:szCs w:val="18"/>
      </w:rPr>
    </w:lvl>
    <w:lvl w:ilvl="8">
      <w:start w:val="1"/>
      <w:numFmt w:val="bullet"/>
      <w:lvlText w:val="·"/>
      <w:lvlJc w:val="left"/>
      <w:pPr>
        <w:tabs>
          <w:tab w:val="num" w:pos="2551"/>
        </w:tabs>
        <w:ind w:left="2551" w:hanging="2551"/>
      </w:pPr>
      <w:rPr>
        <w:rFonts w:ascii="Symbol" w:hAnsi="Symbol" w:cs="StarSymbol"/>
        <w:sz w:val="18"/>
        <w:szCs w:val="18"/>
      </w:rPr>
    </w:lvl>
  </w:abstractNum>
  <w:abstractNum w:abstractNumId="6" w15:restartNumberingAfterBreak="0">
    <w:nsid w:val="00000007"/>
    <w:multiLevelType w:val="multilevel"/>
    <w:tmpl w:val="00000007"/>
    <w:name w:val="WW8Num12"/>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567"/>
      </w:pPr>
      <w:rPr>
        <w:rFonts w:ascii="Symbol" w:hAnsi="Symbol" w:cs="StarSymbol"/>
        <w:sz w:val="18"/>
        <w:szCs w:val="18"/>
      </w:rPr>
    </w:lvl>
    <w:lvl w:ilvl="2">
      <w:start w:val="1"/>
      <w:numFmt w:val="bullet"/>
      <w:lvlText w:val="·"/>
      <w:lvlJc w:val="left"/>
      <w:pPr>
        <w:tabs>
          <w:tab w:val="num" w:pos="850"/>
        </w:tabs>
        <w:ind w:left="850" w:hanging="850"/>
      </w:pPr>
      <w:rPr>
        <w:rFonts w:ascii="Symbol" w:hAnsi="Symbol" w:cs="StarSymbol"/>
        <w:sz w:val="18"/>
        <w:szCs w:val="18"/>
      </w:rPr>
    </w:lvl>
    <w:lvl w:ilvl="3">
      <w:start w:val="1"/>
      <w:numFmt w:val="bullet"/>
      <w:lvlText w:val="·"/>
      <w:lvlJc w:val="left"/>
      <w:pPr>
        <w:tabs>
          <w:tab w:val="num" w:pos="1134"/>
        </w:tabs>
        <w:ind w:left="1134" w:hanging="1134"/>
      </w:pPr>
      <w:rPr>
        <w:rFonts w:ascii="Symbol" w:hAnsi="Symbol" w:cs="StarSymbol"/>
        <w:sz w:val="18"/>
        <w:szCs w:val="18"/>
      </w:rPr>
    </w:lvl>
    <w:lvl w:ilvl="4">
      <w:start w:val="1"/>
      <w:numFmt w:val="bullet"/>
      <w:lvlText w:val="·"/>
      <w:lvlJc w:val="left"/>
      <w:pPr>
        <w:tabs>
          <w:tab w:val="num" w:pos="1417"/>
        </w:tabs>
        <w:ind w:left="1417" w:hanging="1417"/>
      </w:pPr>
      <w:rPr>
        <w:rFonts w:ascii="Symbol" w:hAnsi="Symbol" w:cs="StarSymbol"/>
        <w:sz w:val="18"/>
        <w:szCs w:val="18"/>
      </w:rPr>
    </w:lvl>
    <w:lvl w:ilvl="5">
      <w:start w:val="1"/>
      <w:numFmt w:val="bullet"/>
      <w:lvlText w:val="·"/>
      <w:lvlJc w:val="left"/>
      <w:pPr>
        <w:tabs>
          <w:tab w:val="num" w:pos="1701"/>
        </w:tabs>
        <w:ind w:left="1701" w:hanging="1701"/>
      </w:pPr>
      <w:rPr>
        <w:rFonts w:ascii="Symbol" w:hAnsi="Symbol" w:cs="StarSymbol"/>
        <w:sz w:val="18"/>
        <w:szCs w:val="18"/>
      </w:rPr>
    </w:lvl>
    <w:lvl w:ilvl="6">
      <w:start w:val="1"/>
      <w:numFmt w:val="bullet"/>
      <w:lvlText w:val="·"/>
      <w:lvlJc w:val="left"/>
      <w:pPr>
        <w:tabs>
          <w:tab w:val="num" w:pos="1984"/>
        </w:tabs>
        <w:ind w:left="1984" w:hanging="1984"/>
      </w:pPr>
      <w:rPr>
        <w:rFonts w:ascii="Symbol" w:hAnsi="Symbol" w:cs="StarSymbol"/>
        <w:sz w:val="18"/>
        <w:szCs w:val="18"/>
      </w:rPr>
    </w:lvl>
    <w:lvl w:ilvl="7">
      <w:start w:val="1"/>
      <w:numFmt w:val="bullet"/>
      <w:lvlText w:val="·"/>
      <w:lvlJc w:val="left"/>
      <w:pPr>
        <w:tabs>
          <w:tab w:val="num" w:pos="2268"/>
        </w:tabs>
        <w:ind w:left="2268" w:hanging="2268"/>
      </w:pPr>
      <w:rPr>
        <w:rFonts w:ascii="Symbol" w:hAnsi="Symbol" w:cs="StarSymbol"/>
        <w:sz w:val="18"/>
        <w:szCs w:val="18"/>
      </w:rPr>
    </w:lvl>
    <w:lvl w:ilvl="8">
      <w:start w:val="1"/>
      <w:numFmt w:val="bullet"/>
      <w:lvlText w:val="·"/>
      <w:lvlJc w:val="left"/>
      <w:pPr>
        <w:tabs>
          <w:tab w:val="num" w:pos="2551"/>
        </w:tabs>
        <w:ind w:left="2551" w:hanging="2551"/>
      </w:pPr>
      <w:rPr>
        <w:rFonts w:ascii="Symbol" w:hAnsi="Symbol" w:cs="StarSymbol"/>
        <w:sz w:val="18"/>
        <w:szCs w:val="18"/>
      </w:rPr>
    </w:lvl>
  </w:abstractNum>
  <w:abstractNum w:abstractNumId="7" w15:restartNumberingAfterBreak="0">
    <w:nsid w:val="00000008"/>
    <w:multiLevelType w:val="multilevel"/>
    <w:tmpl w:val="00000008"/>
    <w:name w:val="WW8Num13"/>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567"/>
      </w:pPr>
      <w:rPr>
        <w:rFonts w:ascii="Symbol" w:hAnsi="Symbol" w:cs="StarSymbol"/>
        <w:sz w:val="18"/>
        <w:szCs w:val="18"/>
      </w:rPr>
    </w:lvl>
    <w:lvl w:ilvl="2">
      <w:start w:val="1"/>
      <w:numFmt w:val="bullet"/>
      <w:lvlText w:val="·"/>
      <w:lvlJc w:val="left"/>
      <w:pPr>
        <w:tabs>
          <w:tab w:val="num" w:pos="850"/>
        </w:tabs>
        <w:ind w:left="850" w:hanging="850"/>
      </w:pPr>
      <w:rPr>
        <w:rFonts w:ascii="Symbol" w:hAnsi="Symbol" w:cs="StarSymbol"/>
        <w:sz w:val="18"/>
        <w:szCs w:val="18"/>
      </w:rPr>
    </w:lvl>
    <w:lvl w:ilvl="3">
      <w:start w:val="1"/>
      <w:numFmt w:val="bullet"/>
      <w:lvlText w:val="·"/>
      <w:lvlJc w:val="left"/>
      <w:pPr>
        <w:tabs>
          <w:tab w:val="num" w:pos="1134"/>
        </w:tabs>
        <w:ind w:left="1134" w:hanging="1134"/>
      </w:pPr>
      <w:rPr>
        <w:rFonts w:ascii="Symbol" w:hAnsi="Symbol" w:cs="StarSymbol"/>
        <w:sz w:val="18"/>
        <w:szCs w:val="18"/>
      </w:rPr>
    </w:lvl>
    <w:lvl w:ilvl="4">
      <w:start w:val="1"/>
      <w:numFmt w:val="bullet"/>
      <w:lvlText w:val="·"/>
      <w:lvlJc w:val="left"/>
      <w:pPr>
        <w:tabs>
          <w:tab w:val="num" w:pos="1417"/>
        </w:tabs>
        <w:ind w:left="1417" w:hanging="1417"/>
      </w:pPr>
      <w:rPr>
        <w:rFonts w:ascii="Symbol" w:hAnsi="Symbol" w:cs="StarSymbol"/>
        <w:sz w:val="18"/>
        <w:szCs w:val="18"/>
      </w:rPr>
    </w:lvl>
    <w:lvl w:ilvl="5">
      <w:start w:val="1"/>
      <w:numFmt w:val="bullet"/>
      <w:lvlText w:val="·"/>
      <w:lvlJc w:val="left"/>
      <w:pPr>
        <w:tabs>
          <w:tab w:val="num" w:pos="1701"/>
        </w:tabs>
        <w:ind w:left="1701" w:hanging="1701"/>
      </w:pPr>
      <w:rPr>
        <w:rFonts w:ascii="Symbol" w:hAnsi="Symbol" w:cs="StarSymbol"/>
        <w:sz w:val="18"/>
        <w:szCs w:val="18"/>
      </w:rPr>
    </w:lvl>
    <w:lvl w:ilvl="6">
      <w:start w:val="1"/>
      <w:numFmt w:val="bullet"/>
      <w:lvlText w:val="·"/>
      <w:lvlJc w:val="left"/>
      <w:pPr>
        <w:tabs>
          <w:tab w:val="num" w:pos="1984"/>
        </w:tabs>
        <w:ind w:left="1984" w:hanging="1984"/>
      </w:pPr>
      <w:rPr>
        <w:rFonts w:ascii="Symbol" w:hAnsi="Symbol" w:cs="StarSymbol"/>
        <w:sz w:val="18"/>
        <w:szCs w:val="18"/>
      </w:rPr>
    </w:lvl>
    <w:lvl w:ilvl="7">
      <w:start w:val="1"/>
      <w:numFmt w:val="bullet"/>
      <w:lvlText w:val="·"/>
      <w:lvlJc w:val="left"/>
      <w:pPr>
        <w:tabs>
          <w:tab w:val="num" w:pos="2268"/>
        </w:tabs>
        <w:ind w:left="2268" w:hanging="2268"/>
      </w:pPr>
      <w:rPr>
        <w:rFonts w:ascii="Symbol" w:hAnsi="Symbol" w:cs="StarSymbol"/>
        <w:sz w:val="18"/>
        <w:szCs w:val="18"/>
      </w:rPr>
    </w:lvl>
    <w:lvl w:ilvl="8">
      <w:start w:val="1"/>
      <w:numFmt w:val="bullet"/>
      <w:lvlText w:val="·"/>
      <w:lvlJc w:val="left"/>
      <w:pPr>
        <w:tabs>
          <w:tab w:val="num" w:pos="2551"/>
        </w:tabs>
        <w:ind w:left="2551" w:hanging="2551"/>
      </w:pPr>
      <w:rPr>
        <w:rFonts w:ascii="Symbol" w:hAnsi="Symbol" w:cs="StarSymbol"/>
        <w:sz w:val="18"/>
        <w:szCs w:val="18"/>
      </w:rPr>
    </w:lvl>
  </w:abstractNum>
  <w:abstractNum w:abstractNumId="8" w15:restartNumberingAfterBreak="0">
    <w:nsid w:val="00000009"/>
    <w:multiLevelType w:val="multilevel"/>
    <w:tmpl w:val="00000009"/>
    <w:name w:val="WW8Num16"/>
    <w:lvl w:ilvl="0">
      <w:start w:val="1"/>
      <w:numFmt w:val="decimal"/>
      <w:lvlText w:val="%1."/>
      <w:lvlJc w:val="left"/>
      <w:pPr>
        <w:tabs>
          <w:tab w:val="num" w:pos="720"/>
        </w:tabs>
        <w:ind w:left="72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800"/>
        </w:tabs>
        <w:ind w:left="1800" w:hanging="144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2160"/>
        </w:tabs>
        <w:ind w:left="2160" w:hanging="1800"/>
      </w:pPr>
    </w:lvl>
    <w:lvl w:ilvl="8">
      <w:start w:val="1"/>
      <w:numFmt w:val="decimal"/>
      <w:lvlText w:val="%1.%2.%3.%4.%5.%6.%7.%8.%9"/>
      <w:lvlJc w:val="left"/>
      <w:pPr>
        <w:tabs>
          <w:tab w:val="num" w:pos="2160"/>
        </w:tabs>
        <w:ind w:left="2160" w:hanging="1800"/>
      </w:pPr>
    </w:lvl>
  </w:abstractNum>
  <w:abstractNum w:abstractNumId="9" w15:restartNumberingAfterBreak="0">
    <w:nsid w:val="06396B75"/>
    <w:multiLevelType w:val="hybridMultilevel"/>
    <w:tmpl w:val="46BAE55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06883A4D"/>
    <w:multiLevelType w:val="hybridMultilevel"/>
    <w:tmpl w:val="9B823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0D1534F"/>
    <w:multiLevelType w:val="hybridMultilevel"/>
    <w:tmpl w:val="E7D4505C"/>
    <w:lvl w:ilvl="0" w:tplc="5C7EA618">
      <w:start w:val="1"/>
      <w:numFmt w:val="bullet"/>
      <w:pStyle w:val="Normalvinyetes"/>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137C2A66"/>
    <w:multiLevelType w:val="hybridMultilevel"/>
    <w:tmpl w:val="AF223758"/>
    <w:lvl w:ilvl="0" w:tplc="516E5786">
      <w:start w:val="1"/>
      <w:numFmt w:val="bullet"/>
      <w:pStyle w:val="Normalpruna"/>
      <w:lvlText w:val=""/>
      <w:lvlJc w:val="left"/>
      <w:pPr>
        <w:tabs>
          <w:tab w:val="num" w:pos="720"/>
        </w:tabs>
        <w:ind w:left="720" w:hanging="360"/>
      </w:pPr>
      <w:rPr>
        <w:rFonts w:ascii="Symbol" w:hAnsi="Symbol" w:hint="default"/>
      </w:rPr>
    </w:lvl>
    <w:lvl w:ilvl="1" w:tplc="04030003" w:tentative="1">
      <w:start w:val="1"/>
      <w:numFmt w:val="bullet"/>
      <w:lvlText w:val="o"/>
      <w:lvlJc w:val="left"/>
      <w:pPr>
        <w:tabs>
          <w:tab w:val="num" w:pos="1440"/>
        </w:tabs>
        <w:ind w:left="1440" w:hanging="360"/>
      </w:pPr>
      <w:rPr>
        <w:rFonts w:ascii="Courier New" w:hAnsi="Courier New" w:cs="Courier New" w:hint="default"/>
      </w:rPr>
    </w:lvl>
    <w:lvl w:ilvl="2" w:tplc="04030005" w:tentative="1">
      <w:start w:val="1"/>
      <w:numFmt w:val="bullet"/>
      <w:lvlText w:val=""/>
      <w:lvlJc w:val="left"/>
      <w:pPr>
        <w:tabs>
          <w:tab w:val="num" w:pos="2160"/>
        </w:tabs>
        <w:ind w:left="2160" w:hanging="360"/>
      </w:pPr>
      <w:rPr>
        <w:rFonts w:ascii="Wingdings" w:hAnsi="Wingdings" w:hint="default"/>
      </w:rPr>
    </w:lvl>
    <w:lvl w:ilvl="3" w:tplc="04030001" w:tentative="1">
      <w:start w:val="1"/>
      <w:numFmt w:val="bullet"/>
      <w:lvlText w:val=""/>
      <w:lvlJc w:val="left"/>
      <w:pPr>
        <w:tabs>
          <w:tab w:val="num" w:pos="2880"/>
        </w:tabs>
        <w:ind w:left="2880" w:hanging="360"/>
      </w:pPr>
      <w:rPr>
        <w:rFonts w:ascii="Symbol" w:hAnsi="Symbol" w:hint="default"/>
      </w:rPr>
    </w:lvl>
    <w:lvl w:ilvl="4" w:tplc="04030003" w:tentative="1">
      <w:start w:val="1"/>
      <w:numFmt w:val="bullet"/>
      <w:lvlText w:val="o"/>
      <w:lvlJc w:val="left"/>
      <w:pPr>
        <w:tabs>
          <w:tab w:val="num" w:pos="3600"/>
        </w:tabs>
        <w:ind w:left="3600" w:hanging="360"/>
      </w:pPr>
      <w:rPr>
        <w:rFonts w:ascii="Courier New" w:hAnsi="Courier New" w:cs="Courier New" w:hint="default"/>
      </w:rPr>
    </w:lvl>
    <w:lvl w:ilvl="5" w:tplc="04030005" w:tentative="1">
      <w:start w:val="1"/>
      <w:numFmt w:val="bullet"/>
      <w:lvlText w:val=""/>
      <w:lvlJc w:val="left"/>
      <w:pPr>
        <w:tabs>
          <w:tab w:val="num" w:pos="4320"/>
        </w:tabs>
        <w:ind w:left="4320" w:hanging="360"/>
      </w:pPr>
      <w:rPr>
        <w:rFonts w:ascii="Wingdings" w:hAnsi="Wingdings" w:hint="default"/>
      </w:rPr>
    </w:lvl>
    <w:lvl w:ilvl="6" w:tplc="04030001" w:tentative="1">
      <w:start w:val="1"/>
      <w:numFmt w:val="bullet"/>
      <w:lvlText w:val=""/>
      <w:lvlJc w:val="left"/>
      <w:pPr>
        <w:tabs>
          <w:tab w:val="num" w:pos="5040"/>
        </w:tabs>
        <w:ind w:left="5040" w:hanging="360"/>
      </w:pPr>
      <w:rPr>
        <w:rFonts w:ascii="Symbol" w:hAnsi="Symbol" w:hint="default"/>
      </w:rPr>
    </w:lvl>
    <w:lvl w:ilvl="7" w:tplc="04030003" w:tentative="1">
      <w:start w:val="1"/>
      <w:numFmt w:val="bullet"/>
      <w:lvlText w:val="o"/>
      <w:lvlJc w:val="left"/>
      <w:pPr>
        <w:tabs>
          <w:tab w:val="num" w:pos="5760"/>
        </w:tabs>
        <w:ind w:left="5760" w:hanging="360"/>
      </w:pPr>
      <w:rPr>
        <w:rFonts w:ascii="Courier New" w:hAnsi="Courier New" w:cs="Courier New" w:hint="default"/>
      </w:rPr>
    </w:lvl>
    <w:lvl w:ilvl="8" w:tplc="040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767876"/>
    <w:multiLevelType w:val="hybridMultilevel"/>
    <w:tmpl w:val="95E86DF0"/>
    <w:lvl w:ilvl="0" w:tplc="04030001">
      <w:start w:val="1"/>
      <w:numFmt w:val="bullet"/>
      <w:lvlText w:val=""/>
      <w:lvlJc w:val="left"/>
      <w:pPr>
        <w:tabs>
          <w:tab w:val="num" w:pos="720"/>
        </w:tabs>
        <w:ind w:left="720" w:hanging="360"/>
      </w:pPr>
      <w:rPr>
        <w:rFonts w:ascii="Symbol" w:hAnsi="Symbol" w:hint="default"/>
      </w:rPr>
    </w:lvl>
    <w:lvl w:ilvl="1" w:tplc="04030003" w:tentative="1">
      <w:start w:val="1"/>
      <w:numFmt w:val="bullet"/>
      <w:lvlText w:val="o"/>
      <w:lvlJc w:val="left"/>
      <w:pPr>
        <w:tabs>
          <w:tab w:val="num" w:pos="1440"/>
        </w:tabs>
        <w:ind w:left="1440" w:hanging="360"/>
      </w:pPr>
      <w:rPr>
        <w:rFonts w:ascii="Courier New" w:hAnsi="Courier New" w:cs="Courier New" w:hint="default"/>
      </w:rPr>
    </w:lvl>
    <w:lvl w:ilvl="2" w:tplc="04030005" w:tentative="1">
      <w:start w:val="1"/>
      <w:numFmt w:val="bullet"/>
      <w:lvlText w:val=""/>
      <w:lvlJc w:val="left"/>
      <w:pPr>
        <w:tabs>
          <w:tab w:val="num" w:pos="2160"/>
        </w:tabs>
        <w:ind w:left="2160" w:hanging="360"/>
      </w:pPr>
      <w:rPr>
        <w:rFonts w:ascii="Wingdings" w:hAnsi="Wingdings" w:hint="default"/>
      </w:rPr>
    </w:lvl>
    <w:lvl w:ilvl="3" w:tplc="04030001" w:tentative="1">
      <w:start w:val="1"/>
      <w:numFmt w:val="bullet"/>
      <w:lvlText w:val=""/>
      <w:lvlJc w:val="left"/>
      <w:pPr>
        <w:tabs>
          <w:tab w:val="num" w:pos="2880"/>
        </w:tabs>
        <w:ind w:left="2880" w:hanging="360"/>
      </w:pPr>
      <w:rPr>
        <w:rFonts w:ascii="Symbol" w:hAnsi="Symbol" w:hint="default"/>
      </w:rPr>
    </w:lvl>
    <w:lvl w:ilvl="4" w:tplc="04030003" w:tentative="1">
      <w:start w:val="1"/>
      <w:numFmt w:val="bullet"/>
      <w:lvlText w:val="o"/>
      <w:lvlJc w:val="left"/>
      <w:pPr>
        <w:tabs>
          <w:tab w:val="num" w:pos="3600"/>
        </w:tabs>
        <w:ind w:left="3600" w:hanging="360"/>
      </w:pPr>
      <w:rPr>
        <w:rFonts w:ascii="Courier New" w:hAnsi="Courier New" w:cs="Courier New" w:hint="default"/>
      </w:rPr>
    </w:lvl>
    <w:lvl w:ilvl="5" w:tplc="04030005" w:tentative="1">
      <w:start w:val="1"/>
      <w:numFmt w:val="bullet"/>
      <w:lvlText w:val=""/>
      <w:lvlJc w:val="left"/>
      <w:pPr>
        <w:tabs>
          <w:tab w:val="num" w:pos="4320"/>
        </w:tabs>
        <w:ind w:left="4320" w:hanging="360"/>
      </w:pPr>
      <w:rPr>
        <w:rFonts w:ascii="Wingdings" w:hAnsi="Wingdings" w:hint="default"/>
      </w:rPr>
    </w:lvl>
    <w:lvl w:ilvl="6" w:tplc="04030001" w:tentative="1">
      <w:start w:val="1"/>
      <w:numFmt w:val="bullet"/>
      <w:lvlText w:val=""/>
      <w:lvlJc w:val="left"/>
      <w:pPr>
        <w:tabs>
          <w:tab w:val="num" w:pos="5040"/>
        </w:tabs>
        <w:ind w:left="5040" w:hanging="360"/>
      </w:pPr>
      <w:rPr>
        <w:rFonts w:ascii="Symbol" w:hAnsi="Symbol" w:hint="default"/>
      </w:rPr>
    </w:lvl>
    <w:lvl w:ilvl="7" w:tplc="04030003" w:tentative="1">
      <w:start w:val="1"/>
      <w:numFmt w:val="bullet"/>
      <w:lvlText w:val="o"/>
      <w:lvlJc w:val="left"/>
      <w:pPr>
        <w:tabs>
          <w:tab w:val="num" w:pos="5760"/>
        </w:tabs>
        <w:ind w:left="5760" w:hanging="360"/>
      </w:pPr>
      <w:rPr>
        <w:rFonts w:ascii="Courier New" w:hAnsi="Courier New" w:cs="Courier New" w:hint="default"/>
      </w:rPr>
    </w:lvl>
    <w:lvl w:ilvl="8" w:tplc="040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63522FD"/>
    <w:multiLevelType w:val="hybridMultilevel"/>
    <w:tmpl w:val="E4E6E51E"/>
    <w:lvl w:ilvl="0" w:tplc="4CBC2688">
      <w:start w:val="1"/>
      <w:numFmt w:val="bullet"/>
      <w:lvlText w:val=""/>
      <w:lvlJc w:val="left"/>
      <w:pPr>
        <w:tabs>
          <w:tab w:val="num" w:pos="397"/>
        </w:tabs>
        <w:ind w:left="397" w:hanging="22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CD59A5"/>
    <w:multiLevelType w:val="hybridMultilevel"/>
    <w:tmpl w:val="B2482B3C"/>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1F123C31"/>
    <w:multiLevelType w:val="multilevel"/>
    <w:tmpl w:val="B0FA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E5366"/>
    <w:multiLevelType w:val="hybridMultilevel"/>
    <w:tmpl w:val="8EE8D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D250F2E"/>
    <w:multiLevelType w:val="hybridMultilevel"/>
    <w:tmpl w:val="2D66ED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765A21"/>
    <w:multiLevelType w:val="hybridMultilevel"/>
    <w:tmpl w:val="0A18B44A"/>
    <w:lvl w:ilvl="0" w:tplc="FE9663A6">
      <w:start w:val="1"/>
      <w:numFmt w:val="lowerLetter"/>
      <w:pStyle w:val="NormalLletr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2B752FD"/>
    <w:multiLevelType w:val="hybridMultilevel"/>
    <w:tmpl w:val="041C22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7A4404B"/>
    <w:multiLevelType w:val="hybridMultilevel"/>
    <w:tmpl w:val="9CDE6EAA"/>
    <w:lvl w:ilvl="0" w:tplc="045ECF96">
      <w:start w:val="1"/>
      <w:numFmt w:val="decimal"/>
      <w:pStyle w:val="NormalNumeros"/>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3AD06AF1"/>
    <w:multiLevelType w:val="hybridMultilevel"/>
    <w:tmpl w:val="C636BBD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46804E38"/>
    <w:multiLevelType w:val="hybridMultilevel"/>
    <w:tmpl w:val="0F26788E"/>
    <w:lvl w:ilvl="0" w:tplc="80B88688">
      <w:start w:val="1"/>
      <w:numFmt w:val="bullet"/>
      <w:pStyle w:val="Normalvinyetes2"/>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9D6643A"/>
    <w:multiLevelType w:val="hybridMultilevel"/>
    <w:tmpl w:val="B38A5064"/>
    <w:lvl w:ilvl="0" w:tplc="37BEC630">
      <w:start w:val="1"/>
      <w:numFmt w:val="bullet"/>
      <w:pStyle w:val="VINYETES"/>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335C6B"/>
    <w:multiLevelType w:val="hybridMultilevel"/>
    <w:tmpl w:val="83E09D64"/>
    <w:lvl w:ilvl="0" w:tplc="04030001">
      <w:start w:val="1"/>
      <w:numFmt w:val="bullet"/>
      <w:lvlText w:val=""/>
      <w:lvlJc w:val="left"/>
      <w:pPr>
        <w:tabs>
          <w:tab w:val="num" w:pos="720"/>
        </w:tabs>
        <w:ind w:left="720" w:hanging="360"/>
      </w:pPr>
      <w:rPr>
        <w:rFonts w:ascii="Symbol" w:hAnsi="Symbol" w:hint="default"/>
      </w:rPr>
    </w:lvl>
    <w:lvl w:ilvl="1" w:tplc="04030003" w:tentative="1">
      <w:start w:val="1"/>
      <w:numFmt w:val="bullet"/>
      <w:lvlText w:val="o"/>
      <w:lvlJc w:val="left"/>
      <w:pPr>
        <w:tabs>
          <w:tab w:val="num" w:pos="1440"/>
        </w:tabs>
        <w:ind w:left="1440" w:hanging="360"/>
      </w:pPr>
      <w:rPr>
        <w:rFonts w:ascii="Courier New" w:hAnsi="Courier New" w:cs="Courier New" w:hint="default"/>
      </w:rPr>
    </w:lvl>
    <w:lvl w:ilvl="2" w:tplc="04030005" w:tentative="1">
      <w:start w:val="1"/>
      <w:numFmt w:val="bullet"/>
      <w:lvlText w:val=""/>
      <w:lvlJc w:val="left"/>
      <w:pPr>
        <w:tabs>
          <w:tab w:val="num" w:pos="2160"/>
        </w:tabs>
        <w:ind w:left="2160" w:hanging="360"/>
      </w:pPr>
      <w:rPr>
        <w:rFonts w:ascii="Wingdings" w:hAnsi="Wingdings" w:hint="default"/>
      </w:rPr>
    </w:lvl>
    <w:lvl w:ilvl="3" w:tplc="04030001" w:tentative="1">
      <w:start w:val="1"/>
      <w:numFmt w:val="bullet"/>
      <w:lvlText w:val=""/>
      <w:lvlJc w:val="left"/>
      <w:pPr>
        <w:tabs>
          <w:tab w:val="num" w:pos="2880"/>
        </w:tabs>
        <w:ind w:left="2880" w:hanging="360"/>
      </w:pPr>
      <w:rPr>
        <w:rFonts w:ascii="Symbol" w:hAnsi="Symbol" w:hint="default"/>
      </w:rPr>
    </w:lvl>
    <w:lvl w:ilvl="4" w:tplc="04030003" w:tentative="1">
      <w:start w:val="1"/>
      <w:numFmt w:val="bullet"/>
      <w:lvlText w:val="o"/>
      <w:lvlJc w:val="left"/>
      <w:pPr>
        <w:tabs>
          <w:tab w:val="num" w:pos="3600"/>
        </w:tabs>
        <w:ind w:left="3600" w:hanging="360"/>
      </w:pPr>
      <w:rPr>
        <w:rFonts w:ascii="Courier New" w:hAnsi="Courier New" w:cs="Courier New" w:hint="default"/>
      </w:rPr>
    </w:lvl>
    <w:lvl w:ilvl="5" w:tplc="04030005" w:tentative="1">
      <w:start w:val="1"/>
      <w:numFmt w:val="bullet"/>
      <w:lvlText w:val=""/>
      <w:lvlJc w:val="left"/>
      <w:pPr>
        <w:tabs>
          <w:tab w:val="num" w:pos="4320"/>
        </w:tabs>
        <w:ind w:left="4320" w:hanging="360"/>
      </w:pPr>
      <w:rPr>
        <w:rFonts w:ascii="Wingdings" w:hAnsi="Wingdings" w:hint="default"/>
      </w:rPr>
    </w:lvl>
    <w:lvl w:ilvl="6" w:tplc="04030001" w:tentative="1">
      <w:start w:val="1"/>
      <w:numFmt w:val="bullet"/>
      <w:lvlText w:val=""/>
      <w:lvlJc w:val="left"/>
      <w:pPr>
        <w:tabs>
          <w:tab w:val="num" w:pos="5040"/>
        </w:tabs>
        <w:ind w:left="5040" w:hanging="360"/>
      </w:pPr>
      <w:rPr>
        <w:rFonts w:ascii="Symbol" w:hAnsi="Symbol" w:hint="default"/>
      </w:rPr>
    </w:lvl>
    <w:lvl w:ilvl="7" w:tplc="04030003" w:tentative="1">
      <w:start w:val="1"/>
      <w:numFmt w:val="bullet"/>
      <w:lvlText w:val="o"/>
      <w:lvlJc w:val="left"/>
      <w:pPr>
        <w:tabs>
          <w:tab w:val="num" w:pos="5760"/>
        </w:tabs>
        <w:ind w:left="5760" w:hanging="360"/>
      </w:pPr>
      <w:rPr>
        <w:rFonts w:ascii="Courier New" w:hAnsi="Courier New" w:cs="Courier New" w:hint="default"/>
      </w:rPr>
    </w:lvl>
    <w:lvl w:ilvl="8" w:tplc="040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5606BE"/>
    <w:multiLevelType w:val="hybridMultilevel"/>
    <w:tmpl w:val="B63CB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8306F59"/>
    <w:multiLevelType w:val="multilevel"/>
    <w:tmpl w:val="0B24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02142C"/>
    <w:multiLevelType w:val="hybridMultilevel"/>
    <w:tmpl w:val="3BD4C69E"/>
    <w:lvl w:ilvl="0" w:tplc="23E6AB4C">
      <w:start w:val="1"/>
      <w:numFmt w:val="bullet"/>
      <w:pStyle w:val="vinyetes0"/>
      <w:lvlText w:val=""/>
      <w:lvlJc w:val="left"/>
      <w:pPr>
        <w:tabs>
          <w:tab w:val="num" w:pos="227"/>
        </w:tabs>
        <w:ind w:left="170" w:hanging="170"/>
      </w:pPr>
      <w:rPr>
        <w:rFonts w:ascii="Symbol" w:hAnsi="Symbo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2577FF4"/>
    <w:multiLevelType w:val="hybridMultilevel"/>
    <w:tmpl w:val="179891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F7362F7"/>
    <w:multiLevelType w:val="hybridMultilevel"/>
    <w:tmpl w:val="F5625142"/>
    <w:lvl w:ilvl="0" w:tplc="4CBC2688">
      <w:start w:val="1"/>
      <w:numFmt w:val="bullet"/>
      <w:lvlText w:val=""/>
      <w:lvlJc w:val="left"/>
      <w:pPr>
        <w:tabs>
          <w:tab w:val="num" w:pos="397"/>
        </w:tabs>
        <w:ind w:left="397" w:hanging="227"/>
      </w:pPr>
      <w:rPr>
        <w:rFonts w:ascii="Symbol" w:hAnsi="Symbol" w:hint="default"/>
      </w:rPr>
    </w:lvl>
    <w:lvl w:ilvl="1" w:tplc="04030003" w:tentative="1">
      <w:start w:val="1"/>
      <w:numFmt w:val="bullet"/>
      <w:lvlText w:val="o"/>
      <w:lvlJc w:val="left"/>
      <w:pPr>
        <w:tabs>
          <w:tab w:val="num" w:pos="1440"/>
        </w:tabs>
        <w:ind w:left="1440" w:hanging="360"/>
      </w:pPr>
      <w:rPr>
        <w:rFonts w:ascii="Courier New" w:hAnsi="Courier New" w:cs="Courier New" w:hint="default"/>
      </w:rPr>
    </w:lvl>
    <w:lvl w:ilvl="2" w:tplc="04030005" w:tentative="1">
      <w:start w:val="1"/>
      <w:numFmt w:val="bullet"/>
      <w:lvlText w:val=""/>
      <w:lvlJc w:val="left"/>
      <w:pPr>
        <w:tabs>
          <w:tab w:val="num" w:pos="2160"/>
        </w:tabs>
        <w:ind w:left="2160" w:hanging="360"/>
      </w:pPr>
      <w:rPr>
        <w:rFonts w:ascii="Wingdings" w:hAnsi="Wingdings" w:hint="default"/>
      </w:rPr>
    </w:lvl>
    <w:lvl w:ilvl="3" w:tplc="04030001" w:tentative="1">
      <w:start w:val="1"/>
      <w:numFmt w:val="bullet"/>
      <w:lvlText w:val=""/>
      <w:lvlJc w:val="left"/>
      <w:pPr>
        <w:tabs>
          <w:tab w:val="num" w:pos="2880"/>
        </w:tabs>
        <w:ind w:left="2880" w:hanging="360"/>
      </w:pPr>
      <w:rPr>
        <w:rFonts w:ascii="Symbol" w:hAnsi="Symbol" w:hint="default"/>
      </w:rPr>
    </w:lvl>
    <w:lvl w:ilvl="4" w:tplc="04030003" w:tentative="1">
      <w:start w:val="1"/>
      <w:numFmt w:val="bullet"/>
      <w:lvlText w:val="o"/>
      <w:lvlJc w:val="left"/>
      <w:pPr>
        <w:tabs>
          <w:tab w:val="num" w:pos="3600"/>
        </w:tabs>
        <w:ind w:left="3600" w:hanging="360"/>
      </w:pPr>
      <w:rPr>
        <w:rFonts w:ascii="Courier New" w:hAnsi="Courier New" w:cs="Courier New" w:hint="default"/>
      </w:rPr>
    </w:lvl>
    <w:lvl w:ilvl="5" w:tplc="04030005" w:tentative="1">
      <w:start w:val="1"/>
      <w:numFmt w:val="bullet"/>
      <w:lvlText w:val=""/>
      <w:lvlJc w:val="left"/>
      <w:pPr>
        <w:tabs>
          <w:tab w:val="num" w:pos="4320"/>
        </w:tabs>
        <w:ind w:left="4320" w:hanging="360"/>
      </w:pPr>
      <w:rPr>
        <w:rFonts w:ascii="Wingdings" w:hAnsi="Wingdings" w:hint="default"/>
      </w:rPr>
    </w:lvl>
    <w:lvl w:ilvl="6" w:tplc="04030001" w:tentative="1">
      <w:start w:val="1"/>
      <w:numFmt w:val="bullet"/>
      <w:lvlText w:val=""/>
      <w:lvlJc w:val="left"/>
      <w:pPr>
        <w:tabs>
          <w:tab w:val="num" w:pos="5040"/>
        </w:tabs>
        <w:ind w:left="5040" w:hanging="360"/>
      </w:pPr>
      <w:rPr>
        <w:rFonts w:ascii="Symbol" w:hAnsi="Symbol" w:hint="default"/>
      </w:rPr>
    </w:lvl>
    <w:lvl w:ilvl="7" w:tplc="04030003" w:tentative="1">
      <w:start w:val="1"/>
      <w:numFmt w:val="bullet"/>
      <w:lvlText w:val="o"/>
      <w:lvlJc w:val="left"/>
      <w:pPr>
        <w:tabs>
          <w:tab w:val="num" w:pos="5760"/>
        </w:tabs>
        <w:ind w:left="5760" w:hanging="360"/>
      </w:pPr>
      <w:rPr>
        <w:rFonts w:ascii="Courier New" w:hAnsi="Courier New" w:cs="Courier New" w:hint="default"/>
      </w:rPr>
    </w:lvl>
    <w:lvl w:ilvl="8" w:tplc="040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8C2A31"/>
    <w:multiLevelType w:val="hybridMultilevel"/>
    <w:tmpl w:val="1AFA5DDC"/>
    <w:lvl w:ilvl="0" w:tplc="4CBC2688">
      <w:start w:val="1"/>
      <w:numFmt w:val="bullet"/>
      <w:lvlText w:val=""/>
      <w:lvlJc w:val="left"/>
      <w:pPr>
        <w:tabs>
          <w:tab w:val="num" w:pos="587"/>
        </w:tabs>
        <w:ind w:left="587" w:hanging="22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B05F5A"/>
    <w:multiLevelType w:val="hybridMultilevel"/>
    <w:tmpl w:val="8C3A316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2"/>
  </w:num>
  <w:num w:numId="2">
    <w:abstractNumId w:val="25"/>
  </w:num>
  <w:num w:numId="3">
    <w:abstractNumId w:val="13"/>
  </w:num>
  <w:num w:numId="4">
    <w:abstractNumId w:val="31"/>
  </w:num>
  <w:num w:numId="5">
    <w:abstractNumId w:val="14"/>
  </w:num>
  <w:num w:numId="6">
    <w:abstractNumId w:val="30"/>
  </w:num>
  <w:num w:numId="7">
    <w:abstractNumId w:val="18"/>
  </w:num>
  <w:num w:numId="8">
    <w:abstractNumId w:val="15"/>
  </w:num>
  <w:num w:numId="9">
    <w:abstractNumId w:val="32"/>
  </w:num>
  <w:num w:numId="10">
    <w:abstractNumId w:val="9"/>
  </w:num>
  <w:num w:numId="11">
    <w:abstractNumId w:val="24"/>
  </w:num>
  <w:num w:numId="12">
    <w:abstractNumId w:val="1"/>
  </w:num>
  <w:num w:numId="13">
    <w:abstractNumId w:val="2"/>
  </w:num>
  <w:num w:numId="14">
    <w:abstractNumId w:val="29"/>
  </w:num>
  <w:num w:numId="15">
    <w:abstractNumId w:val="17"/>
  </w:num>
  <w:num w:numId="16">
    <w:abstractNumId w:val="10"/>
  </w:num>
  <w:num w:numId="17">
    <w:abstractNumId w:val="26"/>
  </w:num>
  <w:num w:numId="18">
    <w:abstractNumId w:val="11"/>
  </w:num>
  <w:num w:numId="19">
    <w:abstractNumId w:val="23"/>
  </w:num>
  <w:num w:numId="20">
    <w:abstractNumId w:val="20"/>
  </w:num>
  <w:num w:numId="21">
    <w:abstractNumId w:val="19"/>
  </w:num>
  <w:num w:numId="22">
    <w:abstractNumId w:val="16"/>
  </w:num>
  <w:num w:numId="23">
    <w:abstractNumId w:val="27"/>
  </w:num>
  <w:num w:numId="24">
    <w:abstractNumId w:val="11"/>
  </w:num>
  <w:num w:numId="25">
    <w:abstractNumId w:val="11"/>
  </w:num>
  <w:num w:numId="26">
    <w:abstractNumId w:val="11"/>
  </w:num>
  <w:num w:numId="27">
    <w:abstractNumId w:val="28"/>
  </w:num>
  <w:num w:numId="28">
    <w:abstractNumId w:val="28"/>
  </w:num>
  <w:num w:numId="29">
    <w:abstractNumId w:val="22"/>
  </w:num>
  <w:num w:numId="30">
    <w:abstractNumId w:val="21"/>
  </w:num>
  <w:num w:numId="31">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2A39"/>
    <w:rsid w:val="000125C3"/>
    <w:rsid w:val="00014173"/>
    <w:rsid w:val="0002665B"/>
    <w:rsid w:val="0003753B"/>
    <w:rsid w:val="0004107F"/>
    <w:rsid w:val="00051A2A"/>
    <w:rsid w:val="000525C8"/>
    <w:rsid w:val="000574EA"/>
    <w:rsid w:val="00063A22"/>
    <w:rsid w:val="0007201F"/>
    <w:rsid w:val="00080BC0"/>
    <w:rsid w:val="00090F58"/>
    <w:rsid w:val="00091FF7"/>
    <w:rsid w:val="00092196"/>
    <w:rsid w:val="000A710B"/>
    <w:rsid w:val="000A7790"/>
    <w:rsid w:val="000B0E2A"/>
    <w:rsid w:val="000B1621"/>
    <w:rsid w:val="000B58DD"/>
    <w:rsid w:val="000C17CA"/>
    <w:rsid w:val="000C44B9"/>
    <w:rsid w:val="000D22B2"/>
    <w:rsid w:val="000D743C"/>
    <w:rsid w:val="000D7CE1"/>
    <w:rsid w:val="000E2089"/>
    <w:rsid w:val="000F2F61"/>
    <w:rsid w:val="000F4ADB"/>
    <w:rsid w:val="000F6E12"/>
    <w:rsid w:val="001011C8"/>
    <w:rsid w:val="0011601C"/>
    <w:rsid w:val="001262FE"/>
    <w:rsid w:val="00137DE5"/>
    <w:rsid w:val="0014470C"/>
    <w:rsid w:val="001462B5"/>
    <w:rsid w:val="00147203"/>
    <w:rsid w:val="00161D66"/>
    <w:rsid w:val="00165C12"/>
    <w:rsid w:val="00167E5B"/>
    <w:rsid w:val="00171951"/>
    <w:rsid w:val="001719C5"/>
    <w:rsid w:val="00173D31"/>
    <w:rsid w:val="00183E10"/>
    <w:rsid w:val="00187913"/>
    <w:rsid w:val="0019129B"/>
    <w:rsid w:val="00192EA8"/>
    <w:rsid w:val="001A3CA7"/>
    <w:rsid w:val="001A58E6"/>
    <w:rsid w:val="001B24DF"/>
    <w:rsid w:val="001B2A13"/>
    <w:rsid w:val="001B58AF"/>
    <w:rsid w:val="001C4C75"/>
    <w:rsid w:val="001D35A0"/>
    <w:rsid w:val="001E59A5"/>
    <w:rsid w:val="001E651F"/>
    <w:rsid w:val="001F0E3C"/>
    <w:rsid w:val="00201BAC"/>
    <w:rsid w:val="00225377"/>
    <w:rsid w:val="0022729B"/>
    <w:rsid w:val="00232E65"/>
    <w:rsid w:val="00234896"/>
    <w:rsid w:val="00241EAD"/>
    <w:rsid w:val="00246C08"/>
    <w:rsid w:val="002514DD"/>
    <w:rsid w:val="002546D6"/>
    <w:rsid w:val="00257172"/>
    <w:rsid w:val="00266998"/>
    <w:rsid w:val="00267D41"/>
    <w:rsid w:val="00267F8C"/>
    <w:rsid w:val="00274E30"/>
    <w:rsid w:val="0027585B"/>
    <w:rsid w:val="002768E0"/>
    <w:rsid w:val="00281187"/>
    <w:rsid w:val="00291917"/>
    <w:rsid w:val="00291A11"/>
    <w:rsid w:val="002921B2"/>
    <w:rsid w:val="002976B3"/>
    <w:rsid w:val="002A2A87"/>
    <w:rsid w:val="002B78C4"/>
    <w:rsid w:val="002C2A39"/>
    <w:rsid w:val="002C4D4C"/>
    <w:rsid w:val="002C576B"/>
    <w:rsid w:val="002D0946"/>
    <w:rsid w:val="002E3DCC"/>
    <w:rsid w:val="002E4BCA"/>
    <w:rsid w:val="002E5B6D"/>
    <w:rsid w:val="002E6FF7"/>
    <w:rsid w:val="002E70B9"/>
    <w:rsid w:val="002F5781"/>
    <w:rsid w:val="002F62EF"/>
    <w:rsid w:val="002F791F"/>
    <w:rsid w:val="002F7D2F"/>
    <w:rsid w:val="003016C4"/>
    <w:rsid w:val="0031552E"/>
    <w:rsid w:val="00316AFF"/>
    <w:rsid w:val="00325151"/>
    <w:rsid w:val="00325644"/>
    <w:rsid w:val="00336960"/>
    <w:rsid w:val="00337772"/>
    <w:rsid w:val="003418A0"/>
    <w:rsid w:val="00345DF8"/>
    <w:rsid w:val="0034650D"/>
    <w:rsid w:val="00346664"/>
    <w:rsid w:val="00356706"/>
    <w:rsid w:val="0036605D"/>
    <w:rsid w:val="0037638B"/>
    <w:rsid w:val="00376BAB"/>
    <w:rsid w:val="00385C98"/>
    <w:rsid w:val="00393F1C"/>
    <w:rsid w:val="003A101D"/>
    <w:rsid w:val="003A2134"/>
    <w:rsid w:val="003A44A4"/>
    <w:rsid w:val="003B2517"/>
    <w:rsid w:val="003B7112"/>
    <w:rsid w:val="003C44C8"/>
    <w:rsid w:val="003C677E"/>
    <w:rsid w:val="003D2C38"/>
    <w:rsid w:val="003E18E4"/>
    <w:rsid w:val="003E1B9E"/>
    <w:rsid w:val="003E4F10"/>
    <w:rsid w:val="003F2369"/>
    <w:rsid w:val="003F7129"/>
    <w:rsid w:val="00401211"/>
    <w:rsid w:val="004028E4"/>
    <w:rsid w:val="00405F1A"/>
    <w:rsid w:val="004148AD"/>
    <w:rsid w:val="00415BC2"/>
    <w:rsid w:val="0041733B"/>
    <w:rsid w:val="00425CEC"/>
    <w:rsid w:val="00434E03"/>
    <w:rsid w:val="0045069B"/>
    <w:rsid w:val="00455A1C"/>
    <w:rsid w:val="00482136"/>
    <w:rsid w:val="004A0396"/>
    <w:rsid w:val="004A6D9C"/>
    <w:rsid w:val="004B060F"/>
    <w:rsid w:val="004B4533"/>
    <w:rsid w:val="004D4B9B"/>
    <w:rsid w:val="004D7407"/>
    <w:rsid w:val="004D74C8"/>
    <w:rsid w:val="004F4594"/>
    <w:rsid w:val="004F7535"/>
    <w:rsid w:val="00505462"/>
    <w:rsid w:val="00517587"/>
    <w:rsid w:val="00521048"/>
    <w:rsid w:val="00535151"/>
    <w:rsid w:val="0053530D"/>
    <w:rsid w:val="00544617"/>
    <w:rsid w:val="00555A00"/>
    <w:rsid w:val="005562F8"/>
    <w:rsid w:val="005638FE"/>
    <w:rsid w:val="00583A89"/>
    <w:rsid w:val="005858F4"/>
    <w:rsid w:val="005955CA"/>
    <w:rsid w:val="005C4871"/>
    <w:rsid w:val="005C76A5"/>
    <w:rsid w:val="005D6973"/>
    <w:rsid w:val="005E0DF2"/>
    <w:rsid w:val="005E1503"/>
    <w:rsid w:val="005E62F3"/>
    <w:rsid w:val="005F5073"/>
    <w:rsid w:val="00601212"/>
    <w:rsid w:val="00610BB8"/>
    <w:rsid w:val="00626424"/>
    <w:rsid w:val="00627B9B"/>
    <w:rsid w:val="00631A2E"/>
    <w:rsid w:val="006332FB"/>
    <w:rsid w:val="006337CA"/>
    <w:rsid w:val="00635CF6"/>
    <w:rsid w:val="00635F37"/>
    <w:rsid w:val="0065124B"/>
    <w:rsid w:val="00655A48"/>
    <w:rsid w:val="006601C4"/>
    <w:rsid w:val="006650ED"/>
    <w:rsid w:val="00673412"/>
    <w:rsid w:val="006771DE"/>
    <w:rsid w:val="006857CE"/>
    <w:rsid w:val="00696BF6"/>
    <w:rsid w:val="006A11A1"/>
    <w:rsid w:val="006A3E9B"/>
    <w:rsid w:val="006A5D11"/>
    <w:rsid w:val="006B26CA"/>
    <w:rsid w:val="006D6DB6"/>
    <w:rsid w:val="006E33CF"/>
    <w:rsid w:val="006E4689"/>
    <w:rsid w:val="006F0FE2"/>
    <w:rsid w:val="006F1B43"/>
    <w:rsid w:val="0070677F"/>
    <w:rsid w:val="00715400"/>
    <w:rsid w:val="00715510"/>
    <w:rsid w:val="00720C44"/>
    <w:rsid w:val="00724E71"/>
    <w:rsid w:val="0072624E"/>
    <w:rsid w:val="00731B63"/>
    <w:rsid w:val="0075406B"/>
    <w:rsid w:val="00761C09"/>
    <w:rsid w:val="00762F6E"/>
    <w:rsid w:val="00771810"/>
    <w:rsid w:val="0077259E"/>
    <w:rsid w:val="007751A4"/>
    <w:rsid w:val="007806C7"/>
    <w:rsid w:val="00781CD5"/>
    <w:rsid w:val="007943DC"/>
    <w:rsid w:val="007953F1"/>
    <w:rsid w:val="0079569C"/>
    <w:rsid w:val="007A031A"/>
    <w:rsid w:val="007B3F49"/>
    <w:rsid w:val="007B6A17"/>
    <w:rsid w:val="007C0081"/>
    <w:rsid w:val="007C0E9E"/>
    <w:rsid w:val="007D2977"/>
    <w:rsid w:val="007D6E18"/>
    <w:rsid w:val="007E19F2"/>
    <w:rsid w:val="007E4FC7"/>
    <w:rsid w:val="007E63A2"/>
    <w:rsid w:val="007F0291"/>
    <w:rsid w:val="007F0CB8"/>
    <w:rsid w:val="007F1274"/>
    <w:rsid w:val="007F71F0"/>
    <w:rsid w:val="00803E98"/>
    <w:rsid w:val="00806562"/>
    <w:rsid w:val="0081088F"/>
    <w:rsid w:val="0081215E"/>
    <w:rsid w:val="00813443"/>
    <w:rsid w:val="00817531"/>
    <w:rsid w:val="00821A6C"/>
    <w:rsid w:val="00830A76"/>
    <w:rsid w:val="00832780"/>
    <w:rsid w:val="00834048"/>
    <w:rsid w:val="008413F0"/>
    <w:rsid w:val="00842963"/>
    <w:rsid w:val="00843366"/>
    <w:rsid w:val="008460BA"/>
    <w:rsid w:val="008503D8"/>
    <w:rsid w:val="00856307"/>
    <w:rsid w:val="0089384F"/>
    <w:rsid w:val="00894179"/>
    <w:rsid w:val="008947DB"/>
    <w:rsid w:val="00894F04"/>
    <w:rsid w:val="00896DD3"/>
    <w:rsid w:val="008A2833"/>
    <w:rsid w:val="008A4699"/>
    <w:rsid w:val="008C110F"/>
    <w:rsid w:val="008D19FE"/>
    <w:rsid w:val="008D342C"/>
    <w:rsid w:val="008E1BA9"/>
    <w:rsid w:val="008E3156"/>
    <w:rsid w:val="008E4C6A"/>
    <w:rsid w:val="00900AE0"/>
    <w:rsid w:val="009019A6"/>
    <w:rsid w:val="009051F7"/>
    <w:rsid w:val="00907305"/>
    <w:rsid w:val="00911A97"/>
    <w:rsid w:val="00913A42"/>
    <w:rsid w:val="009208BA"/>
    <w:rsid w:val="009258B8"/>
    <w:rsid w:val="00926CF9"/>
    <w:rsid w:val="00941BCD"/>
    <w:rsid w:val="00944E5F"/>
    <w:rsid w:val="00945851"/>
    <w:rsid w:val="009539FD"/>
    <w:rsid w:val="00953EBC"/>
    <w:rsid w:val="009559F4"/>
    <w:rsid w:val="009636F1"/>
    <w:rsid w:val="00963748"/>
    <w:rsid w:val="00967704"/>
    <w:rsid w:val="0097229E"/>
    <w:rsid w:val="009727F7"/>
    <w:rsid w:val="00974BBE"/>
    <w:rsid w:val="00994543"/>
    <w:rsid w:val="0099604B"/>
    <w:rsid w:val="00996C6F"/>
    <w:rsid w:val="009A7181"/>
    <w:rsid w:val="009A7FB3"/>
    <w:rsid w:val="009B4826"/>
    <w:rsid w:val="009C740F"/>
    <w:rsid w:val="009D0615"/>
    <w:rsid w:val="009D196F"/>
    <w:rsid w:val="009D438F"/>
    <w:rsid w:val="009D5FBC"/>
    <w:rsid w:val="009E02B3"/>
    <w:rsid w:val="009E2FF8"/>
    <w:rsid w:val="009E530B"/>
    <w:rsid w:val="009F5739"/>
    <w:rsid w:val="00A00219"/>
    <w:rsid w:val="00A0173B"/>
    <w:rsid w:val="00A04D31"/>
    <w:rsid w:val="00A06EBA"/>
    <w:rsid w:val="00A1619F"/>
    <w:rsid w:val="00A24A59"/>
    <w:rsid w:val="00A32BDD"/>
    <w:rsid w:val="00A36E5D"/>
    <w:rsid w:val="00A51D2B"/>
    <w:rsid w:val="00A57ED4"/>
    <w:rsid w:val="00A645B4"/>
    <w:rsid w:val="00A73981"/>
    <w:rsid w:val="00A75513"/>
    <w:rsid w:val="00A77C4E"/>
    <w:rsid w:val="00A819B0"/>
    <w:rsid w:val="00A82765"/>
    <w:rsid w:val="00A915AA"/>
    <w:rsid w:val="00AA3611"/>
    <w:rsid w:val="00AA7C0C"/>
    <w:rsid w:val="00AB1CF5"/>
    <w:rsid w:val="00AB2645"/>
    <w:rsid w:val="00AB357A"/>
    <w:rsid w:val="00AB54E2"/>
    <w:rsid w:val="00AC1657"/>
    <w:rsid w:val="00AC77BB"/>
    <w:rsid w:val="00AC7DFB"/>
    <w:rsid w:val="00AE1BB0"/>
    <w:rsid w:val="00AE34DB"/>
    <w:rsid w:val="00AE404E"/>
    <w:rsid w:val="00AF30DC"/>
    <w:rsid w:val="00AF3CFE"/>
    <w:rsid w:val="00AF5ECD"/>
    <w:rsid w:val="00B0608D"/>
    <w:rsid w:val="00B14CDC"/>
    <w:rsid w:val="00B2030D"/>
    <w:rsid w:val="00B20E5C"/>
    <w:rsid w:val="00B253B2"/>
    <w:rsid w:val="00B5114F"/>
    <w:rsid w:val="00B51C51"/>
    <w:rsid w:val="00B56865"/>
    <w:rsid w:val="00B60B64"/>
    <w:rsid w:val="00B66CDC"/>
    <w:rsid w:val="00B677D9"/>
    <w:rsid w:val="00B67E5E"/>
    <w:rsid w:val="00B750E6"/>
    <w:rsid w:val="00B90535"/>
    <w:rsid w:val="00B94948"/>
    <w:rsid w:val="00BA0CF9"/>
    <w:rsid w:val="00BA27FB"/>
    <w:rsid w:val="00BB140B"/>
    <w:rsid w:val="00BC23EF"/>
    <w:rsid w:val="00BD15F6"/>
    <w:rsid w:val="00BE5422"/>
    <w:rsid w:val="00BE598C"/>
    <w:rsid w:val="00BE7497"/>
    <w:rsid w:val="00BE7F3E"/>
    <w:rsid w:val="00BF292D"/>
    <w:rsid w:val="00BF7764"/>
    <w:rsid w:val="00C02D17"/>
    <w:rsid w:val="00C03B03"/>
    <w:rsid w:val="00C03D2B"/>
    <w:rsid w:val="00C12421"/>
    <w:rsid w:val="00C1355B"/>
    <w:rsid w:val="00C17EA5"/>
    <w:rsid w:val="00C215CF"/>
    <w:rsid w:val="00C2229C"/>
    <w:rsid w:val="00C22A3F"/>
    <w:rsid w:val="00C265C0"/>
    <w:rsid w:val="00C310DC"/>
    <w:rsid w:val="00C31F20"/>
    <w:rsid w:val="00C3313C"/>
    <w:rsid w:val="00C52E35"/>
    <w:rsid w:val="00C575A7"/>
    <w:rsid w:val="00C579AE"/>
    <w:rsid w:val="00C64F9F"/>
    <w:rsid w:val="00C77A07"/>
    <w:rsid w:val="00C8584E"/>
    <w:rsid w:val="00C91C48"/>
    <w:rsid w:val="00C93D8E"/>
    <w:rsid w:val="00CB1E22"/>
    <w:rsid w:val="00CB589E"/>
    <w:rsid w:val="00CC5C9E"/>
    <w:rsid w:val="00CC5D28"/>
    <w:rsid w:val="00CC6731"/>
    <w:rsid w:val="00CC6D65"/>
    <w:rsid w:val="00CC7D53"/>
    <w:rsid w:val="00CD00AF"/>
    <w:rsid w:val="00CD0DB4"/>
    <w:rsid w:val="00CD502D"/>
    <w:rsid w:val="00CE3C9B"/>
    <w:rsid w:val="00CF4E57"/>
    <w:rsid w:val="00CF6B24"/>
    <w:rsid w:val="00CF6FF7"/>
    <w:rsid w:val="00D0611D"/>
    <w:rsid w:val="00D067D1"/>
    <w:rsid w:val="00D157C8"/>
    <w:rsid w:val="00D15A4E"/>
    <w:rsid w:val="00D33548"/>
    <w:rsid w:val="00D411A4"/>
    <w:rsid w:val="00D61DDB"/>
    <w:rsid w:val="00D62242"/>
    <w:rsid w:val="00D67AA2"/>
    <w:rsid w:val="00D67D82"/>
    <w:rsid w:val="00D7100C"/>
    <w:rsid w:val="00D75450"/>
    <w:rsid w:val="00D8480D"/>
    <w:rsid w:val="00D853E1"/>
    <w:rsid w:val="00D85C69"/>
    <w:rsid w:val="00D91DF7"/>
    <w:rsid w:val="00D9301C"/>
    <w:rsid w:val="00D95686"/>
    <w:rsid w:val="00D97FF4"/>
    <w:rsid w:val="00DA09B4"/>
    <w:rsid w:val="00DA1F72"/>
    <w:rsid w:val="00DA7D52"/>
    <w:rsid w:val="00DC20C6"/>
    <w:rsid w:val="00DC55F8"/>
    <w:rsid w:val="00DC7E5E"/>
    <w:rsid w:val="00DD138F"/>
    <w:rsid w:val="00DE6849"/>
    <w:rsid w:val="00DF5783"/>
    <w:rsid w:val="00E01EEF"/>
    <w:rsid w:val="00E0762F"/>
    <w:rsid w:val="00E10695"/>
    <w:rsid w:val="00E10FFA"/>
    <w:rsid w:val="00E1187E"/>
    <w:rsid w:val="00E14C69"/>
    <w:rsid w:val="00E2292E"/>
    <w:rsid w:val="00E235D2"/>
    <w:rsid w:val="00E3007D"/>
    <w:rsid w:val="00E40720"/>
    <w:rsid w:val="00E516A5"/>
    <w:rsid w:val="00E56B72"/>
    <w:rsid w:val="00E60140"/>
    <w:rsid w:val="00E62E9A"/>
    <w:rsid w:val="00E67EE3"/>
    <w:rsid w:val="00E757E4"/>
    <w:rsid w:val="00E82044"/>
    <w:rsid w:val="00E90EE1"/>
    <w:rsid w:val="00E9169D"/>
    <w:rsid w:val="00E91E9D"/>
    <w:rsid w:val="00E953B7"/>
    <w:rsid w:val="00EA0A99"/>
    <w:rsid w:val="00EA1951"/>
    <w:rsid w:val="00EA3715"/>
    <w:rsid w:val="00EA70D1"/>
    <w:rsid w:val="00EC218A"/>
    <w:rsid w:val="00EC74DC"/>
    <w:rsid w:val="00EC793D"/>
    <w:rsid w:val="00ED0982"/>
    <w:rsid w:val="00ED29AE"/>
    <w:rsid w:val="00ED4029"/>
    <w:rsid w:val="00ED4D8C"/>
    <w:rsid w:val="00EE0D9F"/>
    <w:rsid w:val="00EF1496"/>
    <w:rsid w:val="00F00CB0"/>
    <w:rsid w:val="00F01DE1"/>
    <w:rsid w:val="00F0546F"/>
    <w:rsid w:val="00F05DC4"/>
    <w:rsid w:val="00F145CF"/>
    <w:rsid w:val="00F151CD"/>
    <w:rsid w:val="00F1537A"/>
    <w:rsid w:val="00F213F6"/>
    <w:rsid w:val="00F339A1"/>
    <w:rsid w:val="00F35F14"/>
    <w:rsid w:val="00F4488F"/>
    <w:rsid w:val="00F45189"/>
    <w:rsid w:val="00F528E8"/>
    <w:rsid w:val="00F5465C"/>
    <w:rsid w:val="00F552B1"/>
    <w:rsid w:val="00F65A4A"/>
    <w:rsid w:val="00F76FFC"/>
    <w:rsid w:val="00F81C00"/>
    <w:rsid w:val="00F873AD"/>
    <w:rsid w:val="00F94C85"/>
    <w:rsid w:val="00FA4F9F"/>
    <w:rsid w:val="00FB1E77"/>
    <w:rsid w:val="00FC0E09"/>
    <w:rsid w:val="00FC6B18"/>
    <w:rsid w:val="00FD2FEE"/>
    <w:rsid w:val="00FD7189"/>
    <w:rsid w:val="00FD72B6"/>
    <w:rsid w:val="00FE12D7"/>
    <w:rsid w:val="00FE21AA"/>
    <w:rsid w:val="00FE2A02"/>
    <w:rsid w:val="00FE3BA4"/>
    <w:rsid w:val="00FE451E"/>
    <w:rsid w:val="00FF4559"/>
    <w:rsid w:val="00FF5601"/>
    <w:rsid w:val="00FF712A"/>
    <w:rsid w:val="00FF775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DB8088"/>
  <w15:docId w15:val="{212FEE93-5576-40BD-9428-8B5A0800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AE34DB"/>
    <w:pPr>
      <w:spacing w:before="120" w:after="120"/>
      <w:jc w:val="both"/>
    </w:pPr>
    <w:rPr>
      <w:rFonts w:ascii="Arial" w:hAnsi="Arial"/>
      <w:sz w:val="22"/>
      <w:szCs w:val="22"/>
      <w:lang w:eastAsia="es-ES"/>
    </w:rPr>
  </w:style>
  <w:style w:type="paragraph" w:styleId="Ttulo1">
    <w:name w:val="heading 1"/>
    <w:basedOn w:val="Normal"/>
    <w:rsid w:val="009636F1"/>
    <w:pPr>
      <w:spacing w:before="100" w:beforeAutospacing="1" w:after="100" w:afterAutospacing="1"/>
      <w:outlineLvl w:val="0"/>
    </w:pPr>
    <w:rPr>
      <w:rFonts w:eastAsia="Arial Unicode MS" w:cs="Arial"/>
      <w:b/>
      <w:bCs/>
      <w:color w:val="000066"/>
      <w:kern w:val="36"/>
      <w:sz w:val="28"/>
      <w:szCs w:val="28"/>
    </w:rPr>
  </w:style>
  <w:style w:type="paragraph" w:styleId="Ttulo2">
    <w:name w:val="heading 2"/>
    <w:basedOn w:val="Normal"/>
    <w:rsid w:val="009636F1"/>
    <w:pPr>
      <w:spacing w:before="100" w:beforeAutospacing="1" w:after="100" w:afterAutospacing="1"/>
      <w:outlineLvl w:val="1"/>
    </w:pPr>
    <w:rPr>
      <w:rFonts w:eastAsia="Arial Unicode MS" w:cs="Arial"/>
      <w:b/>
      <w:bCs/>
      <w:color w:val="333333"/>
    </w:rPr>
  </w:style>
  <w:style w:type="paragraph" w:styleId="Ttulo3">
    <w:name w:val="heading 3"/>
    <w:basedOn w:val="Normal"/>
    <w:rsid w:val="009636F1"/>
    <w:pPr>
      <w:spacing w:before="100" w:beforeAutospacing="1" w:after="100" w:afterAutospacing="1"/>
      <w:outlineLvl w:val="2"/>
    </w:pPr>
    <w:rPr>
      <w:rFonts w:ascii="Verdana" w:eastAsia="Arial Unicode MS" w:hAnsi="Verdana" w:cs="Arial Unicode MS"/>
      <w:i/>
      <w:iCs/>
      <w:sz w:val="16"/>
      <w:szCs w:val="16"/>
    </w:rPr>
  </w:style>
  <w:style w:type="paragraph" w:styleId="Ttulo4">
    <w:name w:val="heading 4"/>
    <w:basedOn w:val="Normal"/>
    <w:rsid w:val="009636F1"/>
    <w:pPr>
      <w:spacing w:before="100" w:beforeAutospacing="1" w:after="100" w:afterAutospacing="1"/>
      <w:outlineLvl w:val="3"/>
    </w:pPr>
    <w:rPr>
      <w:rFonts w:ascii="Courier New" w:eastAsia="Arial Unicode MS" w:hAnsi="Courier New" w:cs="Courier New"/>
      <w:color w:val="0000FF"/>
      <w:sz w:val="20"/>
      <w:szCs w:val="20"/>
    </w:rPr>
  </w:style>
  <w:style w:type="paragraph" w:styleId="Ttulo5">
    <w:name w:val="heading 5"/>
    <w:basedOn w:val="Normal"/>
    <w:rsid w:val="009636F1"/>
    <w:pPr>
      <w:spacing w:before="100" w:beforeAutospacing="1" w:after="100" w:afterAutospacing="1"/>
      <w:outlineLvl w:val="4"/>
    </w:pPr>
    <w:rPr>
      <w:rFonts w:eastAsia="Arial Unicode MS" w:cs="Arial"/>
      <w:b/>
      <w:bCs/>
      <w:color w:val="33333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rsid w:val="009636F1"/>
    <w:rPr>
      <w:i/>
      <w:iCs/>
    </w:rPr>
  </w:style>
  <w:style w:type="paragraph" w:styleId="NormalWeb">
    <w:name w:val="Normal (Web)"/>
    <w:basedOn w:val="Normal"/>
    <w:rsid w:val="009636F1"/>
    <w:pPr>
      <w:spacing w:before="100" w:beforeAutospacing="1" w:after="100" w:afterAutospacing="1"/>
    </w:pPr>
    <w:rPr>
      <w:rFonts w:eastAsia="Arial Unicode MS" w:cs="Arial"/>
      <w:color w:val="000000"/>
      <w:sz w:val="20"/>
      <w:szCs w:val="20"/>
    </w:rPr>
  </w:style>
  <w:style w:type="character" w:styleId="Textoennegrita">
    <w:name w:val="Strong"/>
    <w:basedOn w:val="Fuentedeprrafopredeter"/>
    <w:rsid w:val="009636F1"/>
    <w:rPr>
      <w:b/>
      <w:bCs/>
    </w:rPr>
  </w:style>
  <w:style w:type="character" w:styleId="Hipervnculo">
    <w:name w:val="Hyperlink"/>
    <w:basedOn w:val="Fuentedeprrafopredeter"/>
    <w:rsid w:val="009636F1"/>
    <w:rPr>
      <w:rFonts w:ascii="Arial" w:hAnsi="Arial" w:cs="Arial" w:hint="default"/>
      <w:color w:val="000066"/>
      <w:sz w:val="20"/>
      <w:szCs w:val="20"/>
      <w:u w:val="single"/>
    </w:rPr>
  </w:style>
  <w:style w:type="character" w:customStyle="1" w:styleId="estilo11">
    <w:name w:val="estilo11"/>
    <w:basedOn w:val="Fuentedeprrafopredeter"/>
    <w:rsid w:val="009636F1"/>
    <w:rPr>
      <w:rFonts w:ascii="Courier New" w:hAnsi="Courier New" w:cs="Courier New" w:hint="default"/>
      <w:color w:val="0000FF"/>
    </w:rPr>
  </w:style>
  <w:style w:type="table" w:styleId="Tablaconcuadrcula">
    <w:name w:val="Table Grid"/>
    <w:basedOn w:val="Tablanormal"/>
    <w:uiPriority w:val="59"/>
    <w:rsid w:val="00417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aronja">
    <w:name w:val="Normal_taronja"/>
    <w:basedOn w:val="Normal"/>
    <w:rsid w:val="00D67AA2"/>
    <w:rPr>
      <w:color w:val="FF0000"/>
    </w:rPr>
  </w:style>
  <w:style w:type="paragraph" w:customStyle="1" w:styleId="Normalverd">
    <w:name w:val="Normal_verd"/>
    <w:basedOn w:val="Normaltaronja"/>
    <w:rsid w:val="00B51C51"/>
    <w:rPr>
      <w:color w:val="008000"/>
    </w:rPr>
  </w:style>
  <w:style w:type="paragraph" w:customStyle="1" w:styleId="Normallila">
    <w:name w:val="Normal_lila"/>
    <w:basedOn w:val="Normaltaronja"/>
    <w:rsid w:val="00B51C51"/>
    <w:rPr>
      <w:color w:val="800080"/>
    </w:rPr>
  </w:style>
  <w:style w:type="paragraph" w:styleId="Encabezado">
    <w:name w:val="header"/>
    <w:basedOn w:val="Normal"/>
    <w:link w:val="EncabezadoCar"/>
    <w:rsid w:val="00E62E9A"/>
    <w:pPr>
      <w:tabs>
        <w:tab w:val="center" w:pos="4252"/>
        <w:tab w:val="right" w:pos="8504"/>
      </w:tabs>
    </w:pPr>
  </w:style>
  <w:style w:type="paragraph" w:styleId="Piedepgina">
    <w:name w:val="footer"/>
    <w:basedOn w:val="Normal"/>
    <w:link w:val="PiedepginaCar"/>
    <w:uiPriority w:val="99"/>
    <w:rsid w:val="00E62E9A"/>
    <w:pPr>
      <w:tabs>
        <w:tab w:val="center" w:pos="4252"/>
        <w:tab w:val="right" w:pos="8504"/>
      </w:tabs>
    </w:pPr>
  </w:style>
  <w:style w:type="character" w:styleId="Nmerodepgina">
    <w:name w:val="page number"/>
    <w:basedOn w:val="Fuentedeprrafopredeter"/>
    <w:rsid w:val="00E62E9A"/>
  </w:style>
  <w:style w:type="paragraph" w:customStyle="1" w:styleId="Normalblau">
    <w:name w:val="Normal_blau"/>
    <w:basedOn w:val="Normaltaronja"/>
    <w:rsid w:val="00B51C51"/>
    <w:rPr>
      <w:color w:val="030BB5"/>
      <w:szCs w:val="21"/>
    </w:rPr>
  </w:style>
  <w:style w:type="paragraph" w:styleId="Sangradetextonormal">
    <w:name w:val="Body Text Indent"/>
    <w:basedOn w:val="Normal"/>
    <w:rsid w:val="002E5B6D"/>
    <w:pPr>
      <w:ind w:left="708"/>
      <w:jc w:val="left"/>
    </w:pPr>
    <w:rPr>
      <w:rFonts w:ascii="Times New Roman" w:hAnsi="Times New Roman"/>
      <w:bCs/>
      <w:iCs/>
      <w:sz w:val="24"/>
      <w:szCs w:val="24"/>
    </w:rPr>
  </w:style>
  <w:style w:type="paragraph" w:styleId="Sangra2detindependiente">
    <w:name w:val="Body Text Indent 2"/>
    <w:basedOn w:val="Normal"/>
    <w:rsid w:val="002E5B6D"/>
    <w:pPr>
      <w:ind w:left="360" w:firstLine="348"/>
      <w:jc w:val="left"/>
    </w:pPr>
    <w:rPr>
      <w:rFonts w:ascii="Times New Roman" w:hAnsi="Times New Roman"/>
      <w:bCs/>
      <w:iCs/>
      <w:sz w:val="24"/>
      <w:szCs w:val="24"/>
    </w:rPr>
  </w:style>
  <w:style w:type="paragraph" w:styleId="Sangra3detindependiente">
    <w:name w:val="Body Text Indent 3"/>
    <w:basedOn w:val="Normal"/>
    <w:rsid w:val="002E5B6D"/>
    <w:pPr>
      <w:ind w:left="360"/>
      <w:jc w:val="left"/>
    </w:pPr>
    <w:rPr>
      <w:rFonts w:ascii="Times New Roman" w:hAnsi="Times New Roman"/>
      <w:iCs/>
      <w:sz w:val="24"/>
      <w:szCs w:val="24"/>
    </w:rPr>
  </w:style>
  <w:style w:type="paragraph" w:customStyle="1" w:styleId="WW-Sangra2detindependiente">
    <w:name w:val="WW-Sangría 2 de t. independiente"/>
    <w:basedOn w:val="Normal"/>
    <w:rsid w:val="002768E0"/>
    <w:pPr>
      <w:widowControl w:val="0"/>
      <w:suppressAutoHyphens/>
      <w:ind w:left="720"/>
      <w:jc w:val="left"/>
    </w:pPr>
    <w:rPr>
      <w:rFonts w:ascii="Times New Roman" w:hAnsi="Times New Roman"/>
      <w:sz w:val="24"/>
      <w:szCs w:val="20"/>
    </w:rPr>
  </w:style>
  <w:style w:type="paragraph" w:customStyle="1" w:styleId="Normalpruna">
    <w:name w:val="Normal_pruna"/>
    <w:basedOn w:val="Normallila"/>
    <w:rsid w:val="0037638B"/>
    <w:pPr>
      <w:numPr>
        <w:numId w:val="1"/>
      </w:numPr>
      <w:spacing w:before="80" w:after="80"/>
    </w:pPr>
    <w:rPr>
      <w:color w:val="993366"/>
    </w:rPr>
  </w:style>
  <w:style w:type="paragraph" w:customStyle="1" w:styleId="Normalmarro">
    <w:name w:val="Normal marro"/>
    <w:basedOn w:val="Normaltaronja"/>
    <w:rsid w:val="006F0FE2"/>
    <w:rPr>
      <w:color w:val="993300"/>
    </w:rPr>
  </w:style>
  <w:style w:type="paragraph" w:customStyle="1" w:styleId="imgholder">
    <w:name w:val="imgholder"/>
    <w:basedOn w:val="Normal"/>
    <w:rsid w:val="00A73981"/>
    <w:pPr>
      <w:spacing w:before="100" w:beforeAutospacing="1" w:after="100" w:afterAutospacing="1"/>
      <w:jc w:val="left"/>
    </w:pPr>
    <w:rPr>
      <w:rFonts w:ascii="Times New Roman" w:hAnsi="Times New Roman"/>
      <w:sz w:val="24"/>
      <w:szCs w:val="24"/>
      <w:lang w:val="es-ES"/>
    </w:rPr>
  </w:style>
  <w:style w:type="paragraph" w:styleId="Textoindependiente">
    <w:name w:val="Body Text"/>
    <w:basedOn w:val="Normal"/>
    <w:rsid w:val="00A57ED4"/>
    <w:pPr>
      <w:widowControl w:val="0"/>
      <w:suppressAutoHyphens/>
    </w:pPr>
    <w:rPr>
      <w:rFonts w:eastAsia="Arial" w:cs="Arial"/>
      <w:lang w:eastAsia="zh-CN" w:bidi="hi-IN"/>
    </w:rPr>
  </w:style>
  <w:style w:type="paragraph" w:customStyle="1" w:styleId="EXERCICITTOL">
    <w:name w:val="EXERCICI_TÍTOL"/>
    <w:basedOn w:val="Normal"/>
    <w:link w:val="EXERCICITTOLCar"/>
    <w:rsid w:val="00631A2E"/>
    <w:pPr>
      <w:jc w:val="center"/>
    </w:pPr>
    <w:rPr>
      <w:rFonts w:cs="Arial"/>
      <w:b/>
    </w:rPr>
  </w:style>
  <w:style w:type="paragraph" w:customStyle="1" w:styleId="EXERCICIIPUNTS">
    <w:name w:val="EXERCICI_I_PUNTS"/>
    <w:basedOn w:val="Normal"/>
    <w:link w:val="EXERCICIIPUNTSCar"/>
    <w:rsid w:val="00631A2E"/>
    <w:pPr>
      <w:jc w:val="center"/>
    </w:pPr>
    <w:rPr>
      <w:rFonts w:cs="Arial"/>
      <w:b/>
      <w:color w:val="FFFFFF"/>
    </w:rPr>
  </w:style>
  <w:style w:type="paragraph" w:customStyle="1" w:styleId="VINYETES">
    <w:name w:val="VINYETES"/>
    <w:basedOn w:val="Normal"/>
    <w:rsid w:val="00631A2E"/>
    <w:pPr>
      <w:numPr>
        <w:numId w:val="11"/>
      </w:numPr>
      <w:ind w:left="714" w:hanging="357"/>
    </w:pPr>
  </w:style>
  <w:style w:type="paragraph" w:customStyle="1" w:styleId="CAPALERAACTIVITAT">
    <w:name w:val="CAPÇALERA_ACTIVITAT"/>
    <w:basedOn w:val="Encabezado"/>
    <w:link w:val="CAPALERAACTIVITATCar"/>
    <w:rsid w:val="00631A2E"/>
    <w:pPr>
      <w:jc w:val="center"/>
    </w:pPr>
    <w:rPr>
      <w:b/>
      <w:color w:val="FFFFFF"/>
      <w:sz w:val="20"/>
    </w:rPr>
  </w:style>
  <w:style w:type="paragraph" w:customStyle="1" w:styleId="CAPALERANF">
    <w:name w:val="CAPÇALERA_NF"/>
    <w:basedOn w:val="Encabezado"/>
    <w:rsid w:val="00631A2E"/>
    <w:pPr>
      <w:jc w:val="right"/>
    </w:pPr>
    <w:rPr>
      <w:b/>
      <w:color w:val="FFFFFF"/>
      <w:sz w:val="20"/>
    </w:rPr>
  </w:style>
  <w:style w:type="paragraph" w:customStyle="1" w:styleId="CAPALERAUF">
    <w:name w:val="CAPÇALERA_UF"/>
    <w:basedOn w:val="Encabezado"/>
    <w:link w:val="CAPALERAUFCar"/>
    <w:rsid w:val="00631A2E"/>
    <w:pPr>
      <w:jc w:val="left"/>
    </w:pPr>
    <w:rPr>
      <w:b/>
      <w:color w:val="333399"/>
      <w:sz w:val="20"/>
    </w:rPr>
  </w:style>
  <w:style w:type="paragraph" w:customStyle="1" w:styleId="PEUMDUL">
    <w:name w:val="PEU_MÒDUL"/>
    <w:basedOn w:val="Piedepgina"/>
    <w:rsid w:val="00631A2E"/>
    <w:pPr>
      <w:jc w:val="left"/>
    </w:pPr>
    <w:rPr>
      <w:b/>
      <w:color w:val="333399"/>
      <w:sz w:val="20"/>
    </w:rPr>
  </w:style>
  <w:style w:type="paragraph" w:customStyle="1" w:styleId="TAULATITOL">
    <w:name w:val="TAULA_TITOL"/>
    <w:basedOn w:val="Normal"/>
    <w:rsid w:val="001B58AF"/>
    <w:pPr>
      <w:jc w:val="center"/>
    </w:pPr>
    <w:rPr>
      <w:b/>
      <w:color w:val="FFFFFF"/>
    </w:rPr>
  </w:style>
  <w:style w:type="paragraph" w:customStyle="1" w:styleId="TAULACONTINGUTS">
    <w:name w:val="TAULA_CONTINGUTS"/>
    <w:basedOn w:val="Normal"/>
    <w:link w:val="TAULACONTINGUTSCar"/>
    <w:rsid w:val="001B58AF"/>
    <w:pPr>
      <w:jc w:val="left"/>
    </w:pPr>
  </w:style>
  <w:style w:type="paragraph" w:customStyle="1" w:styleId="TAULAREMARCAR">
    <w:name w:val="TAULA_REMARCAR"/>
    <w:basedOn w:val="Normal"/>
    <w:rsid w:val="001B58AF"/>
    <w:pPr>
      <w:jc w:val="center"/>
    </w:pPr>
    <w:rPr>
      <w:b/>
    </w:rPr>
  </w:style>
  <w:style w:type="paragraph" w:customStyle="1" w:styleId="TableContents">
    <w:name w:val="Table Contents"/>
    <w:basedOn w:val="Normal"/>
    <w:rsid w:val="00601212"/>
    <w:pPr>
      <w:widowControl w:val="0"/>
      <w:suppressLineNumbers/>
      <w:suppressAutoHyphens/>
    </w:pPr>
    <w:rPr>
      <w:rFonts w:eastAsia="Arial" w:cs="Arial"/>
      <w:lang w:eastAsia="zh-CN" w:bidi="hi-IN"/>
    </w:rPr>
  </w:style>
  <w:style w:type="paragraph" w:customStyle="1" w:styleId="Encabezado1">
    <w:name w:val="Encabezado1"/>
    <w:basedOn w:val="Normal"/>
    <w:rsid w:val="00A645B4"/>
    <w:pPr>
      <w:widowControl w:val="0"/>
      <w:tabs>
        <w:tab w:val="center" w:pos="4252"/>
        <w:tab w:val="right" w:pos="8504"/>
      </w:tabs>
      <w:suppressAutoHyphens/>
    </w:pPr>
    <w:rPr>
      <w:rFonts w:eastAsia="Arial" w:cs="Arial"/>
      <w:lang w:eastAsia="zh-CN" w:bidi="hi-IN"/>
    </w:rPr>
  </w:style>
  <w:style w:type="paragraph" w:customStyle="1" w:styleId="Textonotapie1">
    <w:name w:val="Texto nota pie1"/>
    <w:basedOn w:val="Normal"/>
    <w:rsid w:val="00A645B4"/>
    <w:pPr>
      <w:widowControl w:val="0"/>
      <w:tabs>
        <w:tab w:val="center" w:pos="4252"/>
        <w:tab w:val="right" w:pos="8504"/>
      </w:tabs>
      <w:suppressAutoHyphens/>
    </w:pPr>
    <w:rPr>
      <w:rFonts w:eastAsia="Arial" w:cs="Arial"/>
      <w:lang w:eastAsia="zh-CN" w:bidi="hi-IN"/>
    </w:rPr>
  </w:style>
  <w:style w:type="character" w:customStyle="1" w:styleId="EncabezadoCar">
    <w:name w:val="Encabezado Car"/>
    <w:basedOn w:val="Fuentedeprrafopredeter"/>
    <w:link w:val="Encabezado"/>
    <w:rsid w:val="002E3DCC"/>
    <w:rPr>
      <w:rFonts w:ascii="Arial" w:hAnsi="Arial"/>
      <w:sz w:val="22"/>
      <w:szCs w:val="22"/>
      <w:lang w:val="ca-ES" w:eastAsia="es-ES" w:bidi="ar-SA"/>
    </w:rPr>
  </w:style>
  <w:style w:type="character" w:customStyle="1" w:styleId="CAPALERAACTIVITATCar">
    <w:name w:val="CAPÇALERA_ACTIVITAT Car"/>
    <w:basedOn w:val="EncabezadoCar"/>
    <w:link w:val="CAPALERAACTIVITAT"/>
    <w:rsid w:val="002E3DCC"/>
    <w:rPr>
      <w:rFonts w:ascii="Arial" w:hAnsi="Arial"/>
      <w:b/>
      <w:color w:val="FFFFFF"/>
      <w:sz w:val="22"/>
      <w:szCs w:val="22"/>
      <w:lang w:val="ca-ES" w:eastAsia="es-ES" w:bidi="ar-SA"/>
    </w:rPr>
  </w:style>
  <w:style w:type="paragraph" w:customStyle="1" w:styleId="NORMALANNEX">
    <w:name w:val="NORMAL_ANNEX"/>
    <w:basedOn w:val="Normal"/>
    <w:rsid w:val="002E3DCC"/>
    <w:pPr>
      <w:spacing w:after="292"/>
      <w:jc w:val="left"/>
    </w:pPr>
    <w:rPr>
      <w:rFonts w:eastAsia="Arial"/>
    </w:rPr>
  </w:style>
  <w:style w:type="paragraph" w:customStyle="1" w:styleId="TAULACONTINGUTSESPAI">
    <w:name w:val="TAULA_CONTINGUTS_ESPAI"/>
    <w:basedOn w:val="TAULACONTINGUTS"/>
    <w:rsid w:val="00974BBE"/>
    <w:rPr>
      <w:rFonts w:eastAsia="Arial"/>
    </w:rPr>
  </w:style>
  <w:style w:type="paragraph" w:customStyle="1" w:styleId="TAULACONTINGUTSNEGRETA">
    <w:name w:val="TAULA_CONTINGUTS_NEGRETA"/>
    <w:basedOn w:val="TAULACONTINGUTSESPAI"/>
    <w:rsid w:val="00B60B64"/>
    <w:pPr>
      <w:spacing w:before="240"/>
    </w:pPr>
    <w:rPr>
      <w:b/>
    </w:rPr>
  </w:style>
  <w:style w:type="paragraph" w:styleId="Textodeglobo">
    <w:name w:val="Balloon Text"/>
    <w:basedOn w:val="Normal"/>
    <w:link w:val="TextodegloboCar"/>
    <w:rsid w:val="00D33548"/>
    <w:rPr>
      <w:rFonts w:ascii="Tahoma" w:hAnsi="Tahoma" w:cs="Tahoma"/>
      <w:sz w:val="16"/>
      <w:szCs w:val="16"/>
    </w:rPr>
  </w:style>
  <w:style w:type="character" w:customStyle="1" w:styleId="TextodegloboCar">
    <w:name w:val="Texto de globo Car"/>
    <w:basedOn w:val="Fuentedeprrafopredeter"/>
    <w:link w:val="Textodeglobo"/>
    <w:rsid w:val="00D33548"/>
    <w:rPr>
      <w:rFonts w:ascii="Tahoma" w:hAnsi="Tahoma" w:cs="Tahoma"/>
      <w:sz w:val="16"/>
      <w:szCs w:val="16"/>
      <w:lang w:eastAsia="es-ES"/>
    </w:rPr>
  </w:style>
  <w:style w:type="paragraph" w:customStyle="1" w:styleId="ActResposta">
    <w:name w:val="Act_Resposta"/>
    <w:basedOn w:val="TAULACONTINGUTS"/>
    <w:link w:val="ActRespostaCar"/>
    <w:autoRedefine/>
    <w:qFormat/>
    <w:rsid w:val="00AF3CFE"/>
    <w:pPr>
      <w:jc w:val="center"/>
    </w:pPr>
    <w:rPr>
      <w:color w:val="548DD4" w:themeColor="text2" w:themeTint="99"/>
    </w:rPr>
  </w:style>
  <w:style w:type="character" w:customStyle="1" w:styleId="TAULACONTINGUTSCar">
    <w:name w:val="TAULA_CONTINGUTS Car"/>
    <w:basedOn w:val="Fuentedeprrafopredeter"/>
    <w:link w:val="TAULACONTINGUTS"/>
    <w:rsid w:val="00D97FF4"/>
    <w:rPr>
      <w:rFonts w:ascii="Arial" w:hAnsi="Arial"/>
      <w:sz w:val="22"/>
      <w:szCs w:val="22"/>
      <w:lang w:eastAsia="es-ES"/>
    </w:rPr>
  </w:style>
  <w:style w:type="character" w:customStyle="1" w:styleId="ActRespostaCar">
    <w:name w:val="Act_Resposta Car"/>
    <w:basedOn w:val="TAULACONTINGUTSCar"/>
    <w:link w:val="ActResposta"/>
    <w:rsid w:val="00AF3CFE"/>
    <w:rPr>
      <w:rFonts w:ascii="Arial" w:hAnsi="Arial"/>
      <w:color w:val="548DD4" w:themeColor="text2" w:themeTint="99"/>
      <w:sz w:val="22"/>
      <w:szCs w:val="22"/>
      <w:lang w:eastAsia="es-ES"/>
    </w:rPr>
  </w:style>
  <w:style w:type="paragraph" w:styleId="Prrafodelista">
    <w:name w:val="List Paragraph"/>
    <w:basedOn w:val="Normal"/>
    <w:link w:val="PrrafodelistaCar"/>
    <w:uiPriority w:val="34"/>
    <w:qFormat/>
    <w:rsid w:val="00BC23EF"/>
    <w:pPr>
      <w:spacing w:after="200"/>
      <w:ind w:left="720"/>
      <w:contextualSpacing/>
      <w:jc w:val="left"/>
    </w:pPr>
    <w:rPr>
      <w:rFonts w:asciiTheme="minorHAnsi" w:eastAsiaTheme="minorHAnsi" w:hAnsiTheme="minorHAnsi" w:cstheme="minorBidi"/>
      <w:sz w:val="24"/>
      <w:szCs w:val="24"/>
      <w:lang w:val="en-GB" w:eastAsia="en-US"/>
    </w:rPr>
  </w:style>
  <w:style w:type="paragraph" w:customStyle="1" w:styleId="ExerciciiPunts0">
    <w:name w:val="Exercici_i_Punts"/>
    <w:basedOn w:val="EXERCICIIPUNTS"/>
    <w:link w:val="ExerciciiPuntsCar0"/>
    <w:autoRedefine/>
    <w:qFormat/>
    <w:rsid w:val="000D7CE1"/>
    <w:pPr>
      <w:spacing w:before="0" w:after="0"/>
    </w:pPr>
  </w:style>
  <w:style w:type="paragraph" w:customStyle="1" w:styleId="ExerciciNom">
    <w:name w:val="Exercici_Nom"/>
    <w:basedOn w:val="EXERCICITTOL"/>
    <w:link w:val="ExerciciNomCar"/>
    <w:autoRedefine/>
    <w:qFormat/>
    <w:rsid w:val="00555A00"/>
    <w:pPr>
      <w:spacing w:before="0" w:after="0"/>
    </w:pPr>
  </w:style>
  <w:style w:type="character" w:customStyle="1" w:styleId="EXERCICIIPUNTSCar">
    <w:name w:val="EXERCICI_I_PUNTS Car"/>
    <w:basedOn w:val="Fuentedeprrafopredeter"/>
    <w:link w:val="EXERCICIIPUNTS"/>
    <w:rsid w:val="00BC23EF"/>
    <w:rPr>
      <w:rFonts w:ascii="Arial" w:hAnsi="Arial" w:cs="Arial"/>
      <w:b/>
      <w:color w:val="FFFFFF"/>
      <w:sz w:val="22"/>
      <w:szCs w:val="22"/>
      <w:lang w:eastAsia="es-ES"/>
    </w:rPr>
  </w:style>
  <w:style w:type="character" w:customStyle="1" w:styleId="ExerciciiPuntsCar0">
    <w:name w:val="Exercici_i_Punts Car"/>
    <w:basedOn w:val="EXERCICIIPUNTSCar"/>
    <w:link w:val="ExerciciiPunts0"/>
    <w:rsid w:val="00BC23EF"/>
    <w:rPr>
      <w:rFonts w:ascii="Arial" w:hAnsi="Arial" w:cs="Arial"/>
      <w:b/>
      <w:color w:val="FFFFFF"/>
      <w:sz w:val="22"/>
      <w:szCs w:val="22"/>
      <w:lang w:eastAsia="es-ES"/>
    </w:rPr>
  </w:style>
  <w:style w:type="paragraph" w:customStyle="1" w:styleId="Normalvinyetes">
    <w:name w:val="Normal_vinyetes"/>
    <w:basedOn w:val="Normal"/>
    <w:link w:val="NormalvinyetesCar1"/>
    <w:autoRedefine/>
    <w:qFormat/>
    <w:rsid w:val="002976B3"/>
    <w:pPr>
      <w:numPr>
        <w:numId w:val="18"/>
      </w:numPr>
      <w:ind w:left="754" w:hanging="357"/>
    </w:pPr>
    <w:rPr>
      <w:rFonts w:cs="Arial"/>
    </w:rPr>
  </w:style>
  <w:style w:type="character" w:customStyle="1" w:styleId="EXERCICITTOLCar">
    <w:name w:val="EXERCICI_TÍTOL Car"/>
    <w:basedOn w:val="Fuentedeprrafopredeter"/>
    <w:link w:val="EXERCICITTOL"/>
    <w:rsid w:val="00BC23EF"/>
    <w:rPr>
      <w:rFonts w:ascii="Arial" w:hAnsi="Arial" w:cs="Arial"/>
      <w:b/>
      <w:sz w:val="22"/>
      <w:szCs w:val="22"/>
      <w:lang w:eastAsia="es-ES"/>
    </w:rPr>
  </w:style>
  <w:style w:type="character" w:customStyle="1" w:styleId="ExerciciNomCar">
    <w:name w:val="Exercici_Nom Car"/>
    <w:basedOn w:val="EXERCICITTOLCar"/>
    <w:link w:val="ExerciciNom"/>
    <w:rsid w:val="00555A00"/>
    <w:rPr>
      <w:rFonts w:ascii="Arial" w:hAnsi="Arial" w:cs="Arial"/>
      <w:b/>
      <w:sz w:val="22"/>
      <w:szCs w:val="22"/>
      <w:lang w:eastAsia="es-ES"/>
    </w:rPr>
  </w:style>
  <w:style w:type="paragraph" w:customStyle="1" w:styleId="Normalvinyetes2">
    <w:name w:val="Normal_vinyetes2"/>
    <w:basedOn w:val="Normalvinyetes"/>
    <w:link w:val="Normalvinyetes2Car"/>
    <w:autoRedefine/>
    <w:qFormat/>
    <w:rsid w:val="00BC23EF"/>
    <w:pPr>
      <w:numPr>
        <w:numId w:val="19"/>
      </w:numPr>
      <w:ind w:left="709"/>
    </w:pPr>
  </w:style>
  <w:style w:type="character" w:customStyle="1" w:styleId="PrrafodelistaCar">
    <w:name w:val="Párrafo de lista Car"/>
    <w:basedOn w:val="Fuentedeprrafopredeter"/>
    <w:link w:val="Prrafodelista"/>
    <w:uiPriority w:val="34"/>
    <w:rsid w:val="00BC23EF"/>
    <w:rPr>
      <w:rFonts w:asciiTheme="minorHAnsi" w:eastAsiaTheme="minorHAnsi" w:hAnsiTheme="minorHAnsi" w:cstheme="minorBidi"/>
      <w:sz w:val="24"/>
      <w:szCs w:val="24"/>
      <w:lang w:val="en-GB" w:eastAsia="en-US"/>
    </w:rPr>
  </w:style>
  <w:style w:type="character" w:customStyle="1" w:styleId="NormalvinyetesCar">
    <w:name w:val="Normal_vinyetes Car"/>
    <w:basedOn w:val="PrrafodelistaCar"/>
    <w:rsid w:val="00BC23EF"/>
    <w:rPr>
      <w:rFonts w:asciiTheme="minorHAnsi" w:eastAsiaTheme="minorHAnsi" w:hAnsiTheme="minorHAnsi" w:cstheme="minorBidi"/>
      <w:sz w:val="24"/>
      <w:szCs w:val="24"/>
      <w:lang w:val="en-GB" w:eastAsia="en-US"/>
    </w:rPr>
  </w:style>
  <w:style w:type="paragraph" w:customStyle="1" w:styleId="NormalLletres">
    <w:name w:val="Normal_Lletres"/>
    <w:basedOn w:val="Normalvinyetes"/>
    <w:link w:val="NormalLletresCar"/>
    <w:autoRedefine/>
    <w:qFormat/>
    <w:rsid w:val="000D7CE1"/>
    <w:pPr>
      <w:numPr>
        <w:numId w:val="21"/>
      </w:numPr>
      <w:ind w:left="714" w:hanging="357"/>
    </w:pPr>
  </w:style>
  <w:style w:type="character" w:customStyle="1" w:styleId="NormalvinyetesCar1">
    <w:name w:val="Normal_vinyetes Car1"/>
    <w:basedOn w:val="Fuentedeprrafopredeter"/>
    <w:link w:val="Normalvinyetes"/>
    <w:rsid w:val="002976B3"/>
    <w:rPr>
      <w:rFonts w:ascii="Arial" w:hAnsi="Arial" w:cs="Arial"/>
      <w:sz w:val="22"/>
      <w:szCs w:val="22"/>
      <w:lang w:eastAsia="es-ES"/>
    </w:rPr>
  </w:style>
  <w:style w:type="character" w:customStyle="1" w:styleId="Normalvinyetes2Car">
    <w:name w:val="Normal_vinyetes2 Car"/>
    <w:basedOn w:val="NormalvinyetesCar1"/>
    <w:link w:val="Normalvinyetes2"/>
    <w:rsid w:val="00BC23EF"/>
    <w:rPr>
      <w:rFonts w:ascii="Arial" w:hAnsi="Arial" w:cs="Arial"/>
      <w:sz w:val="22"/>
      <w:szCs w:val="22"/>
      <w:lang w:eastAsia="es-ES"/>
    </w:rPr>
  </w:style>
  <w:style w:type="character" w:customStyle="1" w:styleId="NormalLletresCar">
    <w:name w:val="Normal_Lletres Car"/>
    <w:basedOn w:val="PrrafodelistaCar"/>
    <w:link w:val="NormalLletres"/>
    <w:rsid w:val="000D7CE1"/>
    <w:rPr>
      <w:rFonts w:ascii="Arial" w:eastAsiaTheme="minorHAnsi" w:hAnsi="Arial" w:cs="Arial"/>
      <w:sz w:val="22"/>
      <w:szCs w:val="22"/>
      <w:lang w:val="en-GB" w:eastAsia="es-ES"/>
    </w:rPr>
  </w:style>
  <w:style w:type="character" w:customStyle="1" w:styleId="PiedepginaCar">
    <w:name w:val="Pie de página Car"/>
    <w:basedOn w:val="Fuentedeprrafopredeter"/>
    <w:link w:val="Piedepgina"/>
    <w:uiPriority w:val="99"/>
    <w:locked/>
    <w:rsid w:val="00AA3611"/>
    <w:rPr>
      <w:rFonts w:ascii="Arial" w:hAnsi="Arial"/>
      <w:sz w:val="22"/>
      <w:szCs w:val="22"/>
      <w:lang w:eastAsia="es-ES"/>
    </w:rPr>
  </w:style>
  <w:style w:type="paragraph" w:customStyle="1" w:styleId="Normalpeupgina">
    <w:name w:val="Normal_peu_pàgina"/>
    <w:basedOn w:val="Piedepgina"/>
    <w:link w:val="NormalpeupginaCar"/>
    <w:autoRedefine/>
    <w:qFormat/>
    <w:rsid w:val="00CB589E"/>
    <w:pPr>
      <w:spacing w:before="0" w:after="0"/>
    </w:pPr>
    <w:rPr>
      <w:rFonts w:cs="Arial"/>
      <w:color w:val="808080"/>
      <w:sz w:val="16"/>
      <w:szCs w:val="16"/>
    </w:rPr>
  </w:style>
  <w:style w:type="paragraph" w:customStyle="1" w:styleId="NormalMdul">
    <w:name w:val="Normal_Mòdul"/>
    <w:basedOn w:val="CAPALERAUF"/>
    <w:link w:val="NormalMdulCar"/>
    <w:autoRedefine/>
    <w:qFormat/>
    <w:rsid w:val="00E516A5"/>
    <w:pPr>
      <w:spacing w:before="80" w:after="80"/>
    </w:pPr>
    <w:rPr>
      <w:color w:val="548DD4" w:themeColor="text2" w:themeTint="99"/>
    </w:rPr>
  </w:style>
  <w:style w:type="character" w:customStyle="1" w:styleId="NormalpeupginaCar">
    <w:name w:val="Normal_peu_pàgina Car"/>
    <w:basedOn w:val="PiedepginaCar"/>
    <w:link w:val="Normalpeupgina"/>
    <w:rsid w:val="00CB589E"/>
    <w:rPr>
      <w:rFonts w:ascii="Arial" w:hAnsi="Arial" w:cs="Arial"/>
      <w:color w:val="808080"/>
      <w:sz w:val="16"/>
      <w:szCs w:val="16"/>
      <w:lang w:eastAsia="es-ES"/>
    </w:rPr>
  </w:style>
  <w:style w:type="paragraph" w:customStyle="1" w:styleId="NormalUFiNF">
    <w:name w:val="Normal_UF_i_NF"/>
    <w:basedOn w:val="CAPALERAACTIVITAT"/>
    <w:link w:val="NormalUFiNFCar"/>
    <w:autoRedefine/>
    <w:qFormat/>
    <w:rsid w:val="00B94948"/>
    <w:pPr>
      <w:spacing w:before="80" w:after="80"/>
      <w:jc w:val="right"/>
    </w:pPr>
    <w:rPr>
      <w:color w:val="auto"/>
    </w:rPr>
  </w:style>
  <w:style w:type="character" w:customStyle="1" w:styleId="CAPALERAUFCar">
    <w:name w:val="CAPÇALERA_UF Car"/>
    <w:basedOn w:val="EncabezadoCar"/>
    <w:link w:val="CAPALERAUF"/>
    <w:rsid w:val="00CB589E"/>
    <w:rPr>
      <w:rFonts w:ascii="Arial" w:hAnsi="Arial"/>
      <w:b/>
      <w:color w:val="333399"/>
      <w:sz w:val="22"/>
      <w:szCs w:val="22"/>
      <w:lang w:val="ca-ES" w:eastAsia="es-ES" w:bidi="ar-SA"/>
    </w:rPr>
  </w:style>
  <w:style w:type="character" w:customStyle="1" w:styleId="NormalMdulCar">
    <w:name w:val="Normal_Mòdul Car"/>
    <w:basedOn w:val="CAPALERAUFCar"/>
    <w:link w:val="NormalMdul"/>
    <w:rsid w:val="00E516A5"/>
    <w:rPr>
      <w:rFonts w:ascii="Arial" w:hAnsi="Arial"/>
      <w:b/>
      <w:color w:val="548DD4" w:themeColor="text2" w:themeTint="99"/>
      <w:sz w:val="22"/>
      <w:szCs w:val="22"/>
      <w:lang w:val="ca-ES" w:eastAsia="es-ES" w:bidi="ar-SA"/>
    </w:rPr>
  </w:style>
  <w:style w:type="character" w:customStyle="1" w:styleId="NormalUFiNFCar">
    <w:name w:val="Normal_UF_i_NF Car"/>
    <w:basedOn w:val="CAPALERAACTIVITATCar"/>
    <w:link w:val="NormalUFiNF"/>
    <w:rsid w:val="00B94948"/>
    <w:rPr>
      <w:rFonts w:ascii="Arial" w:hAnsi="Arial"/>
      <w:b/>
      <w:color w:val="FFFFFF"/>
      <w:sz w:val="22"/>
      <w:szCs w:val="22"/>
      <w:lang w:val="ca-ES" w:eastAsia="es-ES" w:bidi="ar-SA"/>
    </w:rPr>
  </w:style>
  <w:style w:type="paragraph" w:customStyle="1" w:styleId="NormalNF">
    <w:name w:val="Normal_NF"/>
    <w:basedOn w:val="NormalUFiNF"/>
    <w:link w:val="NormalNFCar"/>
    <w:autoRedefine/>
    <w:qFormat/>
    <w:rsid w:val="009A7FB3"/>
    <w:rPr>
      <w:color w:val="FFFFFF" w:themeColor="background1"/>
    </w:rPr>
  </w:style>
  <w:style w:type="character" w:customStyle="1" w:styleId="NormalNFCar">
    <w:name w:val="Normal_NF Car"/>
    <w:basedOn w:val="NormalUFiNFCar"/>
    <w:link w:val="NormalNF"/>
    <w:rsid w:val="009A7FB3"/>
    <w:rPr>
      <w:rFonts w:ascii="Arial" w:hAnsi="Arial"/>
      <w:b/>
      <w:color w:val="FFFFFF" w:themeColor="background1"/>
      <w:sz w:val="22"/>
      <w:szCs w:val="22"/>
      <w:lang w:val="ca-ES" w:eastAsia="es-ES" w:bidi="ar-SA"/>
    </w:rPr>
  </w:style>
  <w:style w:type="character" w:styleId="Hipervnculovisitado">
    <w:name w:val="FollowedHyperlink"/>
    <w:basedOn w:val="Fuentedeprrafopredeter"/>
    <w:rsid w:val="0014470C"/>
    <w:rPr>
      <w:color w:val="800080" w:themeColor="followedHyperlink"/>
      <w:u w:val="single"/>
    </w:rPr>
  </w:style>
  <w:style w:type="paragraph" w:customStyle="1" w:styleId="vinyetes0">
    <w:name w:val="vinyetes"/>
    <w:basedOn w:val="Normal"/>
    <w:rsid w:val="00FD2FEE"/>
    <w:pPr>
      <w:numPr>
        <w:numId w:val="27"/>
      </w:numPr>
      <w:spacing w:before="60" w:after="60"/>
    </w:pPr>
    <w:rPr>
      <w:lang w:val="es-ES"/>
    </w:rPr>
  </w:style>
  <w:style w:type="paragraph" w:customStyle="1" w:styleId="NormalNumeros">
    <w:name w:val="Normal_Numeros"/>
    <w:basedOn w:val="Prrafodelista"/>
    <w:link w:val="NormalNumerosCar"/>
    <w:autoRedefine/>
    <w:qFormat/>
    <w:rsid w:val="00AF3CFE"/>
    <w:pPr>
      <w:numPr>
        <w:numId w:val="30"/>
      </w:numPr>
      <w:spacing w:after="120"/>
      <w:ind w:left="426" w:hanging="426"/>
      <w:contextualSpacing w:val="0"/>
      <w:jc w:val="both"/>
    </w:pPr>
    <w:rPr>
      <w:rFonts w:ascii="Arial" w:hAnsi="Arial" w:cs="Arial"/>
      <w:bCs/>
      <w:sz w:val="22"/>
      <w:lang w:val="ca-ES"/>
    </w:rPr>
  </w:style>
  <w:style w:type="paragraph" w:customStyle="1" w:styleId="ActRespostaTAB">
    <w:name w:val="Act_Resposta_TAB"/>
    <w:basedOn w:val="ActResposta"/>
    <w:link w:val="ActRespostaTABCar"/>
    <w:autoRedefine/>
    <w:qFormat/>
    <w:rsid w:val="00AF3CFE"/>
  </w:style>
  <w:style w:type="character" w:customStyle="1" w:styleId="NormalNumerosCar">
    <w:name w:val="Normal_Numeros Car"/>
    <w:basedOn w:val="PrrafodelistaCar"/>
    <w:link w:val="NormalNumeros"/>
    <w:rsid w:val="00AF3CFE"/>
    <w:rPr>
      <w:rFonts w:ascii="Arial" w:eastAsiaTheme="minorHAnsi" w:hAnsi="Arial" w:cs="Arial"/>
      <w:bCs/>
      <w:sz w:val="22"/>
      <w:szCs w:val="24"/>
      <w:lang w:val="en-GB" w:eastAsia="en-US"/>
    </w:rPr>
  </w:style>
  <w:style w:type="character" w:customStyle="1" w:styleId="ActRespostaTABCar">
    <w:name w:val="Act_Resposta_TAB Car"/>
    <w:basedOn w:val="ActRespostaCar"/>
    <w:link w:val="ActRespostaTAB"/>
    <w:rsid w:val="00AF3CFE"/>
    <w:rPr>
      <w:rFonts w:ascii="Arial" w:hAnsi="Arial"/>
      <w:color w:val="548DD4" w:themeColor="text2" w:themeTint="99"/>
      <w:sz w:val="22"/>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82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1.emf"/></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3DD7C-92B0-4AA5-8BD5-70718D8E4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7</Pages>
  <Words>526</Words>
  <Characters>2895</Characters>
  <Application>Microsoft Office Word</Application>
  <DocSecurity>0</DocSecurity>
  <Lines>24</Lines>
  <Paragraphs>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3415</CharactersWithSpaces>
  <SharedDoc>false</SharedDoc>
  <HLinks>
    <vt:vector size="12" baseType="variant">
      <vt:variant>
        <vt:i4>3211330</vt:i4>
      </vt:variant>
      <vt:variant>
        <vt:i4>3</vt:i4>
      </vt:variant>
      <vt:variant>
        <vt:i4>0</vt:i4>
      </vt:variant>
      <vt:variant>
        <vt:i4>5</vt:i4>
      </vt:variant>
      <vt:variant>
        <vt:lpwstr>https://developers.google.com/maps/documentation/javascript/tutorial?hl=ca</vt:lpwstr>
      </vt:variant>
      <vt:variant>
        <vt:lpwstr>api_key</vt:lpwstr>
      </vt:variant>
      <vt:variant>
        <vt:i4>4456535</vt:i4>
      </vt:variant>
      <vt:variant>
        <vt:i4>0</vt:i4>
      </vt:variant>
      <vt:variant>
        <vt:i4>0</vt:i4>
      </vt:variant>
      <vt:variant>
        <vt:i4>5</vt:i4>
      </vt:variant>
      <vt:variant>
        <vt:lpwstr>http://ibuildapp.com/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Amores</cp:lastModifiedBy>
  <cp:revision>35</cp:revision>
  <cp:lastPrinted>2014-11-08T11:01:00Z</cp:lastPrinted>
  <dcterms:created xsi:type="dcterms:W3CDTF">2017-09-20T12:32:00Z</dcterms:created>
  <dcterms:modified xsi:type="dcterms:W3CDTF">2021-09-30T09:43:00Z</dcterms:modified>
</cp:coreProperties>
</file>